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83B4A" w:rsidRDefault="00194DF8">
      <w:pPr>
        <w:pStyle w:val="Heading"/>
        <w:spacing w:before="0" w:after="180"/>
      </w:pPr>
      <w:r>
        <w:rPr>
          <w:b/>
        </w:rPr>
        <w:t>GESTIÓN DE RUTAS ÓPTIMAS PARA VEHÍCULOS ELÉCTRICOS</w:t>
      </w:r>
    </w:p>
    <w:tbl>
      <w:tblPr>
        <w:tblW w:w="9938" w:type="dxa"/>
        <w:tblInd w:w="142" w:type="dxa"/>
        <w:tblLayout w:type="fixed"/>
        <w:tblLook w:val="0000" w:firstRow="0" w:lastRow="0" w:firstColumn="0" w:lastColumn="0" w:noHBand="0" w:noVBand="0"/>
      </w:tblPr>
      <w:tblGrid>
        <w:gridCol w:w="3218"/>
        <w:gridCol w:w="3360"/>
        <w:gridCol w:w="3360"/>
      </w:tblGrid>
      <w:tr w:rsidR="00383B4A" w:rsidTr="00E40E33">
        <w:trPr>
          <w:trHeight w:val="1348"/>
          <w:tblHeader/>
        </w:trPr>
        <w:tc>
          <w:tcPr>
            <w:tcW w:w="3218" w:type="dxa"/>
            <w:shd w:val="clear" w:color="auto" w:fill="auto"/>
          </w:tcPr>
          <w:p w:rsidR="00383B4A" w:rsidRDefault="007B7913">
            <w:pPr>
              <w:pStyle w:val="Author"/>
            </w:pPr>
            <w:r>
              <w:t>Luisa María Vásquez Gómez</w:t>
            </w:r>
          </w:p>
          <w:p w:rsidR="00383B4A" w:rsidRDefault="00383B4A">
            <w:pPr>
              <w:pStyle w:val="Affiliation"/>
            </w:pPr>
            <w:r>
              <w:t>Universidad</w:t>
            </w:r>
            <w:r w:rsidR="007B7913">
              <w:t xml:space="preserve"> Eafit</w:t>
            </w:r>
          </w:p>
          <w:p w:rsidR="007B7913" w:rsidRDefault="007B7913" w:rsidP="007B7913">
            <w:pPr>
              <w:pStyle w:val="Affiliation"/>
            </w:pPr>
            <w:r>
              <w:t>Colombia</w:t>
            </w:r>
          </w:p>
          <w:p w:rsidR="007B7913" w:rsidRDefault="007B7913" w:rsidP="007B7913">
            <w:pPr>
              <w:pStyle w:val="Affiliation"/>
            </w:pPr>
            <w:r>
              <w:t>lmvasquezg@eafit.edu.co</w:t>
            </w:r>
          </w:p>
          <w:p w:rsidR="00383B4A" w:rsidRDefault="00383B4A">
            <w:pPr>
              <w:pStyle w:val="Affiliation"/>
            </w:pPr>
          </w:p>
        </w:tc>
        <w:tc>
          <w:tcPr>
            <w:tcW w:w="3360" w:type="dxa"/>
            <w:shd w:val="clear" w:color="auto" w:fill="auto"/>
          </w:tcPr>
          <w:p w:rsidR="00383B4A" w:rsidRDefault="007B7913">
            <w:pPr>
              <w:pStyle w:val="Author"/>
            </w:pPr>
            <w:r>
              <w:t>Juan José Parra Díaz</w:t>
            </w:r>
          </w:p>
          <w:p w:rsidR="00383B4A" w:rsidRDefault="00383B4A">
            <w:pPr>
              <w:pStyle w:val="Affiliation"/>
            </w:pPr>
            <w:r>
              <w:t>Universidad</w:t>
            </w:r>
            <w:r w:rsidR="007B7913">
              <w:t xml:space="preserve"> Eafit</w:t>
            </w:r>
          </w:p>
          <w:p w:rsidR="007B7913" w:rsidRDefault="007B7913" w:rsidP="007B7913">
            <w:pPr>
              <w:pStyle w:val="Affiliation"/>
            </w:pPr>
            <w:r>
              <w:t>Colombia</w:t>
            </w:r>
          </w:p>
          <w:p w:rsidR="00383B4A" w:rsidRDefault="007B7913">
            <w:pPr>
              <w:pStyle w:val="Affiliation"/>
            </w:pPr>
            <w:r>
              <w:t>jjparrad@eafit.edu.co</w:t>
            </w:r>
          </w:p>
          <w:p w:rsidR="00383B4A" w:rsidRDefault="00383B4A">
            <w:pPr>
              <w:pStyle w:val="Affiliation"/>
            </w:pPr>
          </w:p>
        </w:tc>
        <w:tc>
          <w:tcPr>
            <w:tcW w:w="3360" w:type="dxa"/>
            <w:shd w:val="clear" w:color="auto" w:fill="auto"/>
          </w:tcPr>
          <w:p w:rsidR="00383B4A" w:rsidRDefault="00383B4A">
            <w:pPr>
              <w:pStyle w:val="Author"/>
            </w:pPr>
            <w:r>
              <w:t>Mauricio Toro</w:t>
            </w:r>
          </w:p>
          <w:p w:rsidR="00383B4A" w:rsidRDefault="00383B4A">
            <w:pPr>
              <w:pStyle w:val="Affiliation"/>
            </w:pPr>
            <w:r>
              <w:t>Universidad Eafit</w:t>
            </w:r>
          </w:p>
          <w:p w:rsidR="00383B4A" w:rsidRDefault="00383B4A">
            <w:pPr>
              <w:pStyle w:val="Affiliation"/>
            </w:pPr>
            <w:r>
              <w:t>Colombia</w:t>
            </w:r>
          </w:p>
          <w:p w:rsidR="00383B4A" w:rsidRDefault="00383B4A">
            <w:pPr>
              <w:pStyle w:val="Affiliation"/>
            </w:pPr>
            <w:r>
              <w:t>mtorobe@eafit.edu.co</w:t>
            </w:r>
          </w:p>
          <w:p w:rsidR="00383B4A" w:rsidRDefault="00383B4A">
            <w:pPr>
              <w:pStyle w:val="Author"/>
            </w:pPr>
          </w:p>
        </w:tc>
      </w:tr>
    </w:tbl>
    <w:p w:rsidR="00E40E33" w:rsidRDefault="00E40E33" w:rsidP="00E40E33">
      <w:pPr>
        <w:pStyle w:val="Author"/>
        <w:jc w:val="both"/>
        <w:sectPr w:rsidR="00E40E33" w:rsidSect="00E40E33">
          <w:footerReference w:type="default" r:id="rId8"/>
          <w:type w:val="continuous"/>
          <w:pgSz w:w="12240" w:h="15840"/>
          <w:pgMar w:top="1224" w:right="1080" w:bottom="1440" w:left="1080" w:header="720" w:footer="720" w:gutter="0"/>
          <w:cols w:space="432"/>
          <w:docGrid w:linePitch="360"/>
        </w:sectPr>
      </w:pPr>
    </w:p>
    <w:p w:rsidR="00E40E33" w:rsidRDefault="00E40E33">
      <w:pPr>
        <w:pStyle w:val="Ttulo1"/>
        <w:spacing w:before="0"/>
        <w:rPr>
          <w:b/>
          <w:bCs/>
        </w:rPr>
      </w:pPr>
    </w:p>
    <w:p w:rsidR="00383B4A" w:rsidRDefault="00383B4A">
      <w:pPr>
        <w:pStyle w:val="Ttulo1"/>
        <w:spacing w:before="0"/>
      </w:pPr>
      <w:r>
        <w:rPr>
          <w:b/>
          <w:bCs/>
        </w:rPr>
        <w:t>RESUMEN</w:t>
      </w:r>
    </w:p>
    <w:p w:rsidR="00383B4A" w:rsidRDefault="002A5CD7" w:rsidP="007B7913">
      <w:r>
        <w:t>El problema a tratar en este proyecto es el problema de enrutamiento de vehículos eléctricos, el cual consiste en el hallazgo de las mejores vías y rutas para este tipo de vehículos, de manera que estos logren llegar a su destino, sin quedarse sin energía y optimizando al máximo los costos de transporte.</w:t>
      </w:r>
      <w:r w:rsidR="00383B4A">
        <w:t xml:space="preserve"> </w:t>
      </w:r>
      <w:r>
        <w:t>La importancia de este problema</w:t>
      </w:r>
      <w:r w:rsidR="00E20174">
        <w:t xml:space="preserve"> está principalmente en el sector de los envíos en un futuro no muy lejano, cuando se reemplacen las fuentes de energía obsoletas con las renovables, en donde cada vehículo contiene una cantidad de paquetes que debe entregar en puntos específicos de la ciudad, pero, al ser eléctricos, no cuentan con una duración de la batería muy óptima, por lo que tener las rutas ideales trazadas es un aspecto vital para el funcionamiento adecuado de estas. Hoy en día se pueden ver aplicaciones de este problema en </w:t>
      </w:r>
      <w:r w:rsidR="0085470C">
        <w:t>el sector de la limpieza, específicamente con los camiones encargados de recoger la basura, cuyo objetivo es recorrer toda la ciudad de la manera más eficiente, sin dejar a</w:t>
      </w:r>
      <w:r w:rsidR="00AE611A">
        <w:t>cumular la basura excesivamente.</w:t>
      </w:r>
    </w:p>
    <w:p w:rsidR="00BA204B" w:rsidRPr="00FB4E91" w:rsidRDefault="00BA204B" w:rsidP="00BA204B">
      <w:pPr>
        <w:pStyle w:val="Ttulo2"/>
      </w:pPr>
      <w:r w:rsidRPr="00FB4E91">
        <w:rPr>
          <w:rStyle w:val="Hipervnculo"/>
          <w:b/>
          <w:lang w:val="es-ES"/>
        </w:rPr>
        <w:t xml:space="preserve">Palabras clave </w:t>
      </w:r>
    </w:p>
    <w:p w:rsidR="00BA204B" w:rsidRDefault="00BA204B" w:rsidP="00BA204B">
      <w:r>
        <w:t>Energía renovable, vehículos eléctricos, ruta, carga lineal, minimización, mapa bidimensional, algoritmo, grafo, desplazamiento, eficiencia.</w:t>
      </w:r>
    </w:p>
    <w:p w:rsidR="00FB4E91" w:rsidRPr="00FB4E91" w:rsidRDefault="00EE7CF1" w:rsidP="00BA204B">
      <w:r>
        <w:rPr>
          <w:noProof/>
          <w:lang w:val="es-CO" w:eastAsia="es-CO"/>
        </w:rPr>
        <w:drawing>
          <wp:anchor distT="0" distB="0" distL="114300" distR="114300" simplePos="0" relativeHeight="251597824" behindDoc="1" locked="0" layoutInCell="1" allowOverlap="1">
            <wp:simplePos x="0" y="0"/>
            <wp:positionH relativeFrom="column">
              <wp:posOffset>3332480</wp:posOffset>
            </wp:positionH>
            <wp:positionV relativeFrom="paragraph">
              <wp:posOffset>59690</wp:posOffset>
            </wp:positionV>
            <wp:extent cx="1831975" cy="1375410"/>
            <wp:effectExtent l="1905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Aco_branches.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1975" cy="1375410"/>
                    </a:xfrm>
                    <a:prstGeom prst="rect">
                      <a:avLst/>
                    </a:prstGeom>
                  </pic:spPr>
                </pic:pic>
              </a:graphicData>
            </a:graphic>
          </wp:anchor>
        </w:drawing>
      </w:r>
    </w:p>
    <w:p w:rsidR="009A1758" w:rsidRDefault="00FB4E91" w:rsidP="009A1758">
      <w:pPr>
        <w:pStyle w:val="Ttulo2"/>
        <w:spacing w:before="0"/>
        <w:jc w:val="left"/>
        <w:rPr>
          <w:rStyle w:val="Hipervnculo"/>
          <w:b/>
          <w:lang w:val="es-ES"/>
        </w:rPr>
      </w:pPr>
      <w:r w:rsidRPr="00FB4E91">
        <w:rPr>
          <w:rStyle w:val="Hipervnculo"/>
          <w:b/>
          <w:lang w:val="es-ES"/>
        </w:rPr>
        <w:t xml:space="preserve">Palabras clave de la clasificación de la ACM </w:t>
      </w:r>
    </w:p>
    <w:p w:rsidR="009A1758" w:rsidRPr="009A1758" w:rsidRDefault="00FB4E91" w:rsidP="009A1758">
      <w:pPr>
        <w:pStyle w:val="Ttulo2"/>
        <w:numPr>
          <w:ilvl w:val="0"/>
          <w:numId w:val="14"/>
        </w:numPr>
        <w:spacing w:before="0"/>
        <w:jc w:val="left"/>
      </w:pPr>
      <w:proofErr w:type="spellStart"/>
      <w:r w:rsidRPr="00FB4E91">
        <w:rPr>
          <w:rStyle w:val="Hipervnculo"/>
          <w:lang w:val="es-ES"/>
        </w:rPr>
        <w:t>Theory</w:t>
      </w:r>
      <w:proofErr w:type="spellEnd"/>
      <w:r w:rsidRPr="00FB4E91">
        <w:rPr>
          <w:rStyle w:val="Hipervnculo"/>
          <w:lang w:val="es-ES"/>
        </w:rPr>
        <w:t xml:space="preserve"> of </w:t>
      </w:r>
      <w:proofErr w:type="spellStart"/>
      <w:r w:rsidRPr="00FB4E91">
        <w:rPr>
          <w:rStyle w:val="Hipervnculo"/>
          <w:lang w:val="es-ES"/>
        </w:rPr>
        <w:t>computation</w:t>
      </w:r>
      <w:proofErr w:type="spellEnd"/>
      <w:r w:rsidRPr="00FB4E91">
        <w:rPr>
          <w:rStyle w:val="Hipervnculo"/>
          <w:lang w:val="es-ES"/>
        </w:rPr>
        <w:t xml:space="preserve"> → </w:t>
      </w:r>
      <w:proofErr w:type="spellStart"/>
      <w:r w:rsidRPr="00FB4E91">
        <w:rPr>
          <w:rStyle w:val="Hipervnculo"/>
          <w:lang w:val="es-ES"/>
        </w:rPr>
        <w:t>Design</w:t>
      </w:r>
      <w:proofErr w:type="spellEnd"/>
      <w:r w:rsidRPr="00FB4E91">
        <w:rPr>
          <w:rStyle w:val="Hipervnculo"/>
          <w:lang w:val="es-ES"/>
        </w:rPr>
        <w:t xml:space="preserve"> and </w:t>
      </w:r>
      <w:proofErr w:type="spellStart"/>
      <w:r w:rsidRPr="00FB4E91">
        <w:rPr>
          <w:rStyle w:val="Hipervnculo"/>
          <w:lang w:val="es-ES"/>
        </w:rPr>
        <w:t>analysis</w:t>
      </w:r>
      <w:proofErr w:type="spellEnd"/>
      <w:r w:rsidRPr="00FB4E91">
        <w:rPr>
          <w:rStyle w:val="Hipervnculo"/>
          <w:lang w:val="es-ES"/>
        </w:rPr>
        <w:t xml:space="preserve"> of </w:t>
      </w:r>
      <w:proofErr w:type="spellStart"/>
      <w:r w:rsidRPr="00FB4E91">
        <w:rPr>
          <w:rStyle w:val="Hipervnculo"/>
          <w:lang w:val="es-ES"/>
        </w:rPr>
        <w:t>algorithms</w:t>
      </w:r>
      <w:proofErr w:type="spellEnd"/>
      <w:r w:rsidRPr="00FB4E91">
        <w:rPr>
          <w:rStyle w:val="Hipervnculo"/>
          <w:lang w:val="es-ES"/>
        </w:rPr>
        <w:t xml:space="preserve"> → </w:t>
      </w:r>
      <w:proofErr w:type="spellStart"/>
      <w:r w:rsidRPr="00FB4E91">
        <w:rPr>
          <w:rStyle w:val="Hipervnculo"/>
          <w:lang w:val="es-ES"/>
        </w:rPr>
        <w:t>Graph</w:t>
      </w:r>
      <w:proofErr w:type="spellEnd"/>
      <w:r w:rsidRPr="00FB4E91">
        <w:rPr>
          <w:rStyle w:val="Hipervnculo"/>
          <w:lang w:val="es-ES"/>
        </w:rPr>
        <w:t xml:space="preserve"> </w:t>
      </w:r>
      <w:proofErr w:type="spellStart"/>
      <w:r w:rsidRPr="00FB4E91">
        <w:rPr>
          <w:rStyle w:val="Hipervnculo"/>
          <w:lang w:val="es-ES"/>
        </w:rPr>
        <w:t>algorithms</w:t>
      </w:r>
      <w:proofErr w:type="spellEnd"/>
      <w:r w:rsidRPr="00FB4E91">
        <w:rPr>
          <w:rStyle w:val="Hipervnculo"/>
          <w:lang w:val="es-ES"/>
        </w:rPr>
        <w:t xml:space="preserve"> </w:t>
      </w:r>
      <w:proofErr w:type="spellStart"/>
      <w:r w:rsidRPr="00FB4E91">
        <w:rPr>
          <w:rStyle w:val="Hipervnculo"/>
          <w:lang w:val="es-ES"/>
        </w:rPr>
        <w:t>analysis</w:t>
      </w:r>
      <w:proofErr w:type="spellEnd"/>
      <w:r w:rsidRPr="00FB4E91">
        <w:rPr>
          <w:rStyle w:val="Hipervnculo"/>
          <w:lang w:val="es-ES"/>
        </w:rPr>
        <w:t xml:space="preserve"> → </w:t>
      </w:r>
      <w:proofErr w:type="spellStart"/>
      <w:r w:rsidRPr="00FB4E91">
        <w:rPr>
          <w:rStyle w:val="Hipervnculo"/>
          <w:lang w:val="es-ES"/>
        </w:rPr>
        <w:t>Shortest</w:t>
      </w:r>
      <w:proofErr w:type="spellEnd"/>
      <w:r w:rsidRPr="00FB4E91">
        <w:rPr>
          <w:rStyle w:val="Hipervnculo"/>
          <w:lang w:val="es-ES"/>
        </w:rPr>
        <w:t xml:space="preserve"> </w:t>
      </w:r>
      <w:proofErr w:type="spellStart"/>
      <w:r w:rsidRPr="00FB4E91">
        <w:rPr>
          <w:rStyle w:val="Hipervnculo"/>
          <w:lang w:val="es-ES"/>
        </w:rPr>
        <w:t>paths</w:t>
      </w:r>
      <w:proofErr w:type="spellEnd"/>
    </w:p>
    <w:p w:rsidR="009A1758" w:rsidRPr="009A1758" w:rsidRDefault="009A1758" w:rsidP="009A1758">
      <w:pPr>
        <w:pStyle w:val="Prrafodelista"/>
        <w:numPr>
          <w:ilvl w:val="0"/>
          <w:numId w:val="14"/>
        </w:numPr>
        <w:rPr>
          <w:lang w:val="es-ES"/>
        </w:rPr>
      </w:pPr>
      <w:proofErr w:type="spellStart"/>
      <w:r w:rsidRPr="009A1758">
        <w:rPr>
          <w:lang w:val="es-ES"/>
        </w:rPr>
        <w:t>Applied</w:t>
      </w:r>
      <w:proofErr w:type="spellEnd"/>
      <w:r w:rsidRPr="009A1758">
        <w:rPr>
          <w:lang w:val="es-ES"/>
        </w:rPr>
        <w:t xml:space="preserve"> </w:t>
      </w:r>
      <w:proofErr w:type="spellStart"/>
      <w:r w:rsidRPr="009A1758">
        <w:rPr>
          <w:lang w:val="es-ES"/>
        </w:rPr>
        <w:t>computing</w:t>
      </w:r>
      <w:proofErr w:type="spellEnd"/>
      <w:r w:rsidRPr="009A1758">
        <w:rPr>
          <w:lang w:val="es-ES"/>
        </w:rPr>
        <w:t xml:space="preserve"> </w:t>
      </w:r>
      <w:r w:rsidRPr="009A1758">
        <w:rPr>
          <w:rStyle w:val="Hipervnculo"/>
          <w:lang w:val="es-ES"/>
        </w:rPr>
        <w:t xml:space="preserve">→ </w:t>
      </w:r>
      <w:r w:rsidRPr="009A1758">
        <w:rPr>
          <w:lang w:val="es-ES"/>
        </w:rPr>
        <w:t xml:space="preserve">Enterprise </w:t>
      </w:r>
      <w:proofErr w:type="spellStart"/>
      <w:r w:rsidRPr="009A1758">
        <w:rPr>
          <w:lang w:val="es-ES"/>
        </w:rPr>
        <w:t>computing</w:t>
      </w:r>
      <w:proofErr w:type="spellEnd"/>
      <w:r w:rsidRPr="009A1758">
        <w:rPr>
          <w:lang w:val="es-ES"/>
        </w:rPr>
        <w:t xml:space="preserve"> </w:t>
      </w:r>
      <w:r w:rsidRPr="009A1758">
        <w:rPr>
          <w:rStyle w:val="Hipervnculo"/>
          <w:lang w:val="es-ES"/>
        </w:rPr>
        <w:t xml:space="preserve">→ </w:t>
      </w:r>
      <w:proofErr w:type="spellStart"/>
      <w:r w:rsidR="00FB4E91" w:rsidRPr="009A1758">
        <w:rPr>
          <w:lang w:val="es-ES"/>
        </w:rPr>
        <w:t>Operations</w:t>
      </w:r>
      <w:proofErr w:type="spellEnd"/>
      <w:r w:rsidR="00FB4E91" w:rsidRPr="009A1758">
        <w:rPr>
          <w:lang w:val="es-ES"/>
        </w:rPr>
        <w:t xml:space="preserve"> </w:t>
      </w:r>
      <w:proofErr w:type="spellStart"/>
      <w:r w:rsidR="00FB4E91" w:rsidRPr="009A1758">
        <w:rPr>
          <w:lang w:val="es-ES"/>
        </w:rPr>
        <w:t>research</w:t>
      </w:r>
      <w:proofErr w:type="spellEnd"/>
    </w:p>
    <w:p w:rsidR="00FB4E91" w:rsidRPr="009A1758" w:rsidRDefault="00FB4E91" w:rsidP="009A1758">
      <w:pPr>
        <w:pStyle w:val="Prrafodelista"/>
        <w:numPr>
          <w:ilvl w:val="0"/>
          <w:numId w:val="14"/>
        </w:numPr>
        <w:rPr>
          <w:lang w:val="es-ES"/>
        </w:rPr>
      </w:pPr>
      <w:r w:rsidRPr="009A1758">
        <w:rPr>
          <w:lang w:val="es-ES"/>
        </w:rPr>
        <w:t>Human-</w:t>
      </w:r>
      <w:proofErr w:type="spellStart"/>
      <w:r w:rsidRPr="009A1758">
        <w:rPr>
          <w:lang w:val="es-ES"/>
        </w:rPr>
        <w:t>cente</w:t>
      </w:r>
      <w:r w:rsidR="009A1758" w:rsidRPr="009A1758">
        <w:rPr>
          <w:lang w:val="es-ES"/>
        </w:rPr>
        <w:t>red</w:t>
      </w:r>
      <w:proofErr w:type="spellEnd"/>
      <w:r w:rsidR="009A1758" w:rsidRPr="009A1758">
        <w:rPr>
          <w:lang w:val="es-ES"/>
        </w:rPr>
        <w:t xml:space="preserve"> </w:t>
      </w:r>
      <w:proofErr w:type="spellStart"/>
      <w:r w:rsidR="009A1758" w:rsidRPr="009A1758">
        <w:rPr>
          <w:lang w:val="es-ES"/>
        </w:rPr>
        <w:t>computing</w:t>
      </w:r>
      <w:proofErr w:type="spellEnd"/>
      <w:r w:rsidR="009A1758" w:rsidRPr="009A1758">
        <w:rPr>
          <w:lang w:val="es-ES"/>
        </w:rPr>
        <w:t xml:space="preserve"> </w:t>
      </w:r>
      <w:r w:rsidR="009A1758" w:rsidRPr="009A1758">
        <w:rPr>
          <w:rStyle w:val="Hipervnculo"/>
          <w:lang w:val="es-ES"/>
        </w:rPr>
        <w:t xml:space="preserve">→ </w:t>
      </w:r>
      <w:r w:rsidR="009A1758" w:rsidRPr="009A1758">
        <w:rPr>
          <w:lang w:val="es-ES"/>
        </w:rPr>
        <w:t xml:space="preserve"> </w:t>
      </w:r>
      <w:proofErr w:type="spellStart"/>
      <w:r w:rsidR="009A1758" w:rsidRPr="009A1758">
        <w:rPr>
          <w:lang w:val="es-ES"/>
        </w:rPr>
        <w:t>Visualization</w:t>
      </w:r>
      <w:proofErr w:type="spellEnd"/>
      <w:r w:rsidR="009A1758" w:rsidRPr="009A1758">
        <w:rPr>
          <w:lang w:val="es-ES"/>
        </w:rPr>
        <w:t xml:space="preserve"> </w:t>
      </w:r>
      <w:r w:rsidR="009A1758" w:rsidRPr="009A1758">
        <w:rPr>
          <w:rStyle w:val="Hipervnculo"/>
          <w:lang w:val="es-ES"/>
        </w:rPr>
        <w:t xml:space="preserve">→ </w:t>
      </w:r>
      <w:proofErr w:type="spellStart"/>
      <w:r w:rsidRPr="009A1758">
        <w:rPr>
          <w:lang w:val="es-ES"/>
        </w:rPr>
        <w:t>Accessibility</w:t>
      </w:r>
      <w:proofErr w:type="spellEnd"/>
    </w:p>
    <w:p w:rsidR="00FB4E91" w:rsidRDefault="00FB4E91" w:rsidP="007B7913"/>
    <w:p w:rsidR="00383B4A" w:rsidRDefault="00383B4A">
      <w:pPr>
        <w:pStyle w:val="Ttulo1"/>
      </w:pPr>
      <w:r>
        <w:rPr>
          <w:b/>
          <w:bCs/>
        </w:rPr>
        <w:t>1. INTRODUCCIÓN</w:t>
      </w:r>
    </w:p>
    <w:p w:rsidR="00383B4A" w:rsidRDefault="002A5CD7">
      <w:r>
        <w:t>El acelerado desarrol</w:t>
      </w:r>
      <w:r w:rsidR="00A8331C">
        <w:t xml:space="preserve">lo de las nuevas tecnologías ha traído consigo los problemas que conlleva usarlas de la manera más óptima, sin desperdiciar su potencial y teniendo en cuenta todas las limitaciones que estas traen. La situación con los vehículos eléctricos no es diferente, estos </w:t>
      </w:r>
      <w:r w:rsidR="008D4562">
        <w:t xml:space="preserve">tienen un campo de acción muy grande y traen una mejora significativa, tanto a la sociedad como al medio ambiente, pero estos significan una duración menor de cada viaje </w:t>
      </w:r>
      <w:r w:rsidR="008D4562">
        <w:t>debido a las limitaciones que traen el uso de baterías eléctricas en vez de combustibles.</w:t>
      </w:r>
      <w:r w:rsidR="00D03205">
        <w:t xml:space="preserve"> </w:t>
      </w:r>
    </w:p>
    <w:p w:rsidR="00383B4A" w:rsidRDefault="00D03205" w:rsidP="00D03205">
      <w:r>
        <w:t>En este documento se tratarán diferentes</w:t>
      </w:r>
      <w:r w:rsidRPr="00D03205">
        <w:t xml:space="preserve"> </w:t>
      </w:r>
      <w:r>
        <w:t xml:space="preserve">posibles soluciones que logren hacer que este problema se reduzca lo más posible, a través de algoritmos que analicen de múltiples maneras diferentes estructuras de datos en las que será guardad la información de cada “mapa” entregado. </w:t>
      </w:r>
    </w:p>
    <w:p w:rsidR="00D03205" w:rsidRPr="00D03205" w:rsidRDefault="00383B4A" w:rsidP="00D03205">
      <w:pPr>
        <w:pStyle w:val="Ttulo1"/>
        <w:rPr>
          <w:b/>
          <w:bCs/>
          <w:i/>
        </w:rPr>
      </w:pPr>
      <w:r>
        <w:rPr>
          <w:b/>
          <w:bCs/>
        </w:rPr>
        <w:t>2. PROBLEMA</w:t>
      </w:r>
      <w:r>
        <w:rPr>
          <w:b/>
          <w:bCs/>
          <w:i/>
        </w:rPr>
        <w:t xml:space="preserve"> </w:t>
      </w:r>
    </w:p>
    <w:p w:rsidR="00D03205" w:rsidRDefault="00D03205" w:rsidP="00D03205">
      <w:pPr>
        <w:pStyle w:val="Sangradetextonormal"/>
        <w:spacing w:after="120"/>
        <w:ind w:firstLine="0"/>
        <w:rPr>
          <w:color w:val="000000"/>
          <w:kern w:val="1"/>
          <w:lang w:val="es-CO"/>
        </w:rPr>
      </w:pPr>
      <w:r w:rsidRPr="00D03205">
        <w:rPr>
          <w:color w:val="000000"/>
          <w:kern w:val="1"/>
          <w:lang w:val="es-CO"/>
        </w:rPr>
        <w:t>El problema que será desarrollado en este documento</w:t>
      </w:r>
      <w:r>
        <w:rPr>
          <w:color w:val="000000"/>
          <w:kern w:val="1"/>
          <w:lang w:val="es-CO"/>
        </w:rPr>
        <w:t xml:space="preserve"> es el siguiente: ¿Cómo encontrar </w:t>
      </w:r>
      <w:r w:rsidR="005B5CD5">
        <w:rPr>
          <w:color w:val="000000"/>
          <w:kern w:val="1"/>
          <w:lang w:val="es-CO"/>
        </w:rPr>
        <w:t>una ruta</w:t>
      </w:r>
      <w:r>
        <w:rPr>
          <w:color w:val="000000"/>
          <w:kern w:val="1"/>
          <w:lang w:val="es-CO"/>
        </w:rPr>
        <w:t xml:space="preserve"> óptima </w:t>
      </w:r>
      <w:r w:rsidR="005B5CD5">
        <w:rPr>
          <w:color w:val="000000"/>
          <w:kern w:val="1"/>
          <w:lang w:val="es-CO"/>
        </w:rPr>
        <w:t>en la que</w:t>
      </w:r>
      <w:r>
        <w:rPr>
          <w:color w:val="000000"/>
          <w:kern w:val="1"/>
          <w:lang w:val="es-CO"/>
        </w:rPr>
        <w:t xml:space="preserve"> </w:t>
      </w:r>
      <w:r w:rsidR="005B5CD5">
        <w:rPr>
          <w:color w:val="000000"/>
          <w:kern w:val="1"/>
          <w:lang w:val="es-CO"/>
        </w:rPr>
        <w:t xml:space="preserve">un conjunto </w:t>
      </w:r>
      <w:r>
        <w:rPr>
          <w:color w:val="000000"/>
          <w:kern w:val="1"/>
          <w:lang w:val="es-CO"/>
        </w:rPr>
        <w:t xml:space="preserve">de vehículos eléctricos </w:t>
      </w:r>
      <w:r w:rsidR="005B5CD5">
        <w:rPr>
          <w:color w:val="000000"/>
          <w:kern w:val="1"/>
          <w:lang w:val="es-CO"/>
        </w:rPr>
        <w:t xml:space="preserve">visite </w:t>
      </w:r>
      <w:r>
        <w:rPr>
          <w:color w:val="000000"/>
          <w:kern w:val="1"/>
          <w:lang w:val="es-CO"/>
        </w:rPr>
        <w:t xml:space="preserve">a múltiples </w:t>
      </w:r>
      <w:r w:rsidR="005B5CD5">
        <w:rPr>
          <w:color w:val="000000"/>
          <w:kern w:val="1"/>
          <w:lang w:val="es-CO"/>
        </w:rPr>
        <w:t xml:space="preserve">clientes </w:t>
      </w:r>
      <w:r>
        <w:rPr>
          <w:color w:val="000000"/>
          <w:kern w:val="1"/>
          <w:lang w:val="es-CO"/>
        </w:rPr>
        <w:t>diferentes?</w:t>
      </w:r>
    </w:p>
    <w:p w:rsidR="005B5CD5" w:rsidRPr="00D03205" w:rsidRDefault="005B5CD5" w:rsidP="00D03205">
      <w:pPr>
        <w:pStyle w:val="Sangradetextonormal"/>
        <w:spacing w:after="120"/>
        <w:ind w:firstLine="0"/>
        <w:rPr>
          <w:color w:val="000000"/>
          <w:kern w:val="1"/>
          <w:lang w:val="es-CO"/>
        </w:rPr>
      </w:pPr>
    </w:p>
    <w:p w:rsidR="00E7523F" w:rsidRPr="006F3523" w:rsidRDefault="007B7913" w:rsidP="0070090C">
      <w:pPr>
        <w:pStyle w:val="Ttulo1"/>
        <w:rPr>
          <w:b/>
          <w:bCs/>
          <w:lang w:val="es-CO"/>
        </w:rPr>
      </w:pPr>
      <w:r w:rsidRPr="006F3523">
        <w:rPr>
          <w:b/>
          <w:bCs/>
          <w:lang w:val="es-CO"/>
        </w:rPr>
        <w:t>3. TRABAJOS RELACIONADOS</w:t>
      </w:r>
    </w:p>
    <w:p w:rsidR="00383B4A" w:rsidRPr="006F3523" w:rsidRDefault="00383B4A" w:rsidP="00E7523F">
      <w:pPr>
        <w:pStyle w:val="Ttulo2"/>
        <w:rPr>
          <w:lang w:val="es-CO"/>
        </w:rPr>
      </w:pPr>
      <w:r w:rsidRPr="006F3523">
        <w:rPr>
          <w:b/>
          <w:bCs/>
          <w:lang w:val="es-CO"/>
        </w:rPr>
        <w:t>3.</w:t>
      </w:r>
      <w:r w:rsidR="00E7523F" w:rsidRPr="006F3523">
        <w:rPr>
          <w:b/>
          <w:bCs/>
          <w:lang w:val="es-CO"/>
        </w:rPr>
        <w:t>1</w:t>
      </w:r>
      <w:r w:rsidRPr="006F3523">
        <w:rPr>
          <w:b/>
          <w:bCs/>
          <w:lang w:val="es-CO"/>
        </w:rPr>
        <w:t xml:space="preserve"> </w:t>
      </w:r>
      <w:r w:rsidR="00E7523F" w:rsidRPr="006F3523">
        <w:rPr>
          <w:b/>
          <w:bCs/>
          <w:lang w:val="es-CO"/>
        </w:rPr>
        <w:t>Algoritmo de la Colonia de Hormigas (ACO)</w:t>
      </w:r>
    </w:p>
    <w:p w:rsidR="00383B4A" w:rsidRPr="006F3523" w:rsidRDefault="00E7523F">
      <w:pPr>
        <w:pStyle w:val="Sangradetextonormal"/>
        <w:spacing w:after="120"/>
        <w:ind w:firstLine="0"/>
        <w:rPr>
          <w:kern w:val="1"/>
          <w:lang w:val="es-CO"/>
        </w:rPr>
      </w:pPr>
      <w:r w:rsidRPr="006F3523">
        <w:rPr>
          <w:kern w:val="1"/>
          <w:lang w:val="es-CO"/>
        </w:rPr>
        <w:t xml:space="preserve">El algoritmo de la colonia de hormigas es un algoritmo que tiene como objetivo imitar el comportamiento de estos insectos, los cuales se desplazan de un nodo inicio a uno fin dejando un camino, que con el tiempo se va desvaneciendo, a seguir por las otras hormigas que lo encuentren. Como el camino va desapareciendo, los caminos más largos desde el </w:t>
      </w:r>
      <w:proofErr w:type="gramStart"/>
      <w:r w:rsidRPr="006F3523">
        <w:rPr>
          <w:kern w:val="1"/>
          <w:lang w:val="es-CO"/>
        </w:rPr>
        <w:t>nodo</w:t>
      </w:r>
      <w:proofErr w:type="gramEnd"/>
      <w:r w:rsidRPr="006F3523">
        <w:rPr>
          <w:kern w:val="1"/>
          <w:lang w:val="es-CO"/>
        </w:rPr>
        <w:t xml:space="preserve"> inicio hasta el fin serán olvidados con el tiempo, mientras que por los cortos y eficientes, las hormigas lo reforzarán y seguirán usándolo.</w:t>
      </w:r>
    </w:p>
    <w:p w:rsidR="00EE7CF1" w:rsidRDefault="00EE7CF1">
      <w:pPr>
        <w:pStyle w:val="Sangradetextonormal"/>
        <w:spacing w:after="120"/>
        <w:ind w:firstLine="0"/>
        <w:rPr>
          <w:b/>
          <w:kern w:val="1"/>
          <w:lang w:val="es-CO"/>
        </w:rPr>
      </w:pPr>
    </w:p>
    <w:p w:rsidR="00EE7CF1" w:rsidRDefault="00EE7CF1">
      <w:pPr>
        <w:pStyle w:val="Sangradetextonormal"/>
        <w:spacing w:after="120"/>
        <w:ind w:firstLine="0"/>
        <w:rPr>
          <w:b/>
          <w:kern w:val="1"/>
          <w:lang w:val="es-CO"/>
        </w:rPr>
      </w:pPr>
    </w:p>
    <w:p w:rsidR="00EE7CF1" w:rsidRDefault="00EE7CF1">
      <w:pPr>
        <w:pStyle w:val="Sangradetextonormal"/>
        <w:spacing w:after="120"/>
        <w:ind w:firstLine="0"/>
        <w:rPr>
          <w:b/>
          <w:kern w:val="1"/>
          <w:lang w:val="es-CO"/>
        </w:rPr>
      </w:pPr>
    </w:p>
    <w:p w:rsidR="00EE7CF1" w:rsidRDefault="00EE7CF1">
      <w:pPr>
        <w:pStyle w:val="Sangradetextonormal"/>
        <w:spacing w:after="120"/>
        <w:ind w:firstLine="0"/>
        <w:rPr>
          <w:b/>
          <w:kern w:val="1"/>
          <w:lang w:val="es-CO"/>
        </w:rPr>
      </w:pPr>
    </w:p>
    <w:p w:rsidR="00EE7CF1" w:rsidRDefault="00EE7CF1">
      <w:pPr>
        <w:pStyle w:val="Sangradetextonormal"/>
        <w:spacing w:after="120"/>
        <w:ind w:firstLine="0"/>
        <w:rPr>
          <w:b/>
          <w:kern w:val="1"/>
          <w:lang w:val="es-CO"/>
        </w:rPr>
      </w:pPr>
    </w:p>
    <w:p w:rsidR="00EE7CF1" w:rsidRDefault="00EE7CF1">
      <w:pPr>
        <w:pStyle w:val="Sangradetextonormal"/>
        <w:spacing w:after="120"/>
        <w:ind w:firstLine="0"/>
        <w:rPr>
          <w:b/>
          <w:kern w:val="1"/>
          <w:lang w:val="es-CO"/>
        </w:rPr>
      </w:pPr>
    </w:p>
    <w:p w:rsidR="00EE7CF1" w:rsidRDefault="00EE7CF1">
      <w:pPr>
        <w:pStyle w:val="Sangradetextonormal"/>
        <w:spacing w:after="120"/>
        <w:ind w:firstLine="0"/>
        <w:rPr>
          <w:b/>
          <w:kern w:val="1"/>
          <w:lang w:val="es-CO"/>
        </w:rPr>
      </w:pPr>
    </w:p>
    <w:p w:rsidR="006F3523" w:rsidRPr="006F3523" w:rsidRDefault="006F3523">
      <w:pPr>
        <w:pStyle w:val="Sangradetextonormal"/>
        <w:spacing w:after="120"/>
        <w:ind w:firstLine="0"/>
        <w:rPr>
          <w:kern w:val="1"/>
          <w:lang w:val="es-CO"/>
        </w:rPr>
      </w:pPr>
      <w:r w:rsidRPr="00187201">
        <w:rPr>
          <w:b/>
          <w:kern w:val="1"/>
          <w:lang w:val="es-CO"/>
        </w:rPr>
        <w:t>Gráfico 1:</w:t>
      </w:r>
      <w:r>
        <w:rPr>
          <w:kern w:val="1"/>
          <w:lang w:val="es-CO"/>
        </w:rPr>
        <w:t xml:space="preserve"> Explicación del Algoritmo de la Colonia de Hormigas.</w:t>
      </w:r>
      <w:r>
        <w:rPr>
          <w:rStyle w:val="Refdenotaalpie"/>
          <w:kern w:val="1"/>
          <w:lang w:val="es-CO"/>
        </w:rPr>
        <w:footnoteReference w:id="1"/>
      </w:r>
    </w:p>
    <w:p w:rsidR="006F3523" w:rsidRPr="006F3523" w:rsidRDefault="006F3523" w:rsidP="006F3523">
      <w:pPr>
        <w:pStyle w:val="Ttulo2"/>
        <w:rPr>
          <w:lang w:val="es-CO"/>
        </w:rPr>
      </w:pPr>
      <w:r w:rsidRPr="006F3523">
        <w:rPr>
          <w:b/>
          <w:bCs/>
          <w:lang w:val="es-CO"/>
        </w:rPr>
        <w:lastRenderedPageBreak/>
        <w:t xml:space="preserve">3.2 </w:t>
      </w:r>
      <w:r w:rsidR="00A519CA">
        <w:rPr>
          <w:b/>
          <w:bCs/>
          <w:lang w:val="es-CO"/>
        </w:rPr>
        <w:t>Algoritmos genéticos</w:t>
      </w:r>
    </w:p>
    <w:p w:rsidR="006F3523" w:rsidRDefault="00A519CA">
      <w:pPr>
        <w:pStyle w:val="Sangradetextonormal"/>
        <w:spacing w:after="120"/>
        <w:ind w:firstLine="0"/>
        <w:rPr>
          <w:kern w:val="1"/>
          <w:lang w:val="es-CO"/>
        </w:rPr>
      </w:pPr>
      <w:r>
        <w:rPr>
          <w:kern w:val="1"/>
          <w:lang w:val="es-CO"/>
        </w:rPr>
        <w:t xml:space="preserve">Los algoritmos genéticos son un tipo de algoritmos que, como lo dice el nombre, “evolucionan” para buscar la mejor solución a un problema. Estos algoritmos funcionan al enviarles un número de entradas, y, a partir de ellas, genera una salida aleatoria. Tras muchas salidas, el algoritmo elige las que hayan proporcionado los mejores resultados, las combina y las altera, para así seguir probando salidas y mezclando soluciones, hasta que se llegue a un resultado suficientemente bueno que proporcione la solución óptima al problema. </w:t>
      </w:r>
    </w:p>
    <w:p w:rsidR="00605589" w:rsidRDefault="00F22903" w:rsidP="00187201">
      <w:pPr>
        <w:pStyle w:val="Sangradetextonormal"/>
        <w:spacing w:after="120"/>
        <w:ind w:firstLine="0"/>
        <w:jc w:val="left"/>
        <w:rPr>
          <w:b/>
          <w:lang w:val="es-CO"/>
        </w:rPr>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2pt;margin-top:2.15pt;width:144.45pt;height:100.2pt;z-index:-251658240">
            <v:imagedata r:id="rId10" o:title="gadiagram"/>
            <w10:wrap type="square"/>
          </v:shape>
        </w:pict>
      </w:r>
    </w:p>
    <w:p w:rsidR="00EE7CF1" w:rsidRDefault="00EE7CF1" w:rsidP="00187201">
      <w:pPr>
        <w:pStyle w:val="Sangradetextonormal"/>
        <w:spacing w:after="120"/>
        <w:ind w:firstLine="0"/>
        <w:jc w:val="left"/>
        <w:rPr>
          <w:b/>
          <w:lang w:val="es-CO"/>
        </w:rPr>
      </w:pPr>
    </w:p>
    <w:p w:rsidR="00EE7CF1" w:rsidRDefault="00EE7CF1" w:rsidP="00187201">
      <w:pPr>
        <w:pStyle w:val="Sangradetextonormal"/>
        <w:spacing w:after="120"/>
        <w:ind w:firstLine="0"/>
        <w:jc w:val="left"/>
        <w:rPr>
          <w:b/>
          <w:lang w:val="es-CO"/>
        </w:rPr>
      </w:pPr>
    </w:p>
    <w:p w:rsidR="00EE7CF1" w:rsidRDefault="00EE7CF1" w:rsidP="00187201">
      <w:pPr>
        <w:pStyle w:val="Sangradetextonormal"/>
        <w:spacing w:after="120"/>
        <w:ind w:firstLine="0"/>
        <w:jc w:val="left"/>
        <w:rPr>
          <w:b/>
          <w:lang w:val="es-CO"/>
        </w:rPr>
      </w:pPr>
    </w:p>
    <w:p w:rsidR="00EE7CF1" w:rsidRDefault="00EE7CF1" w:rsidP="00187201">
      <w:pPr>
        <w:pStyle w:val="Sangradetextonormal"/>
        <w:spacing w:after="120"/>
        <w:ind w:firstLine="0"/>
        <w:jc w:val="left"/>
        <w:rPr>
          <w:b/>
          <w:lang w:val="es-CO"/>
        </w:rPr>
      </w:pPr>
    </w:p>
    <w:p w:rsidR="00EE7CF1" w:rsidRDefault="00EE7CF1" w:rsidP="00187201">
      <w:pPr>
        <w:pStyle w:val="Sangradetextonormal"/>
        <w:spacing w:after="120"/>
        <w:ind w:firstLine="0"/>
        <w:jc w:val="left"/>
        <w:rPr>
          <w:b/>
          <w:lang w:val="es-CO"/>
        </w:rPr>
      </w:pPr>
    </w:p>
    <w:p w:rsidR="00EE7CF1" w:rsidRDefault="00EE7CF1" w:rsidP="00187201">
      <w:pPr>
        <w:pStyle w:val="Sangradetextonormal"/>
        <w:spacing w:after="120"/>
        <w:ind w:firstLine="0"/>
        <w:jc w:val="left"/>
        <w:rPr>
          <w:b/>
          <w:lang w:val="es-CO"/>
        </w:rPr>
      </w:pPr>
    </w:p>
    <w:p w:rsidR="00187201" w:rsidRPr="006F3523" w:rsidRDefault="00187201" w:rsidP="00187201">
      <w:pPr>
        <w:pStyle w:val="Sangradetextonormal"/>
        <w:spacing w:after="120"/>
        <w:ind w:firstLine="0"/>
        <w:jc w:val="left"/>
        <w:rPr>
          <w:kern w:val="1"/>
          <w:lang w:val="es-CO"/>
        </w:rPr>
      </w:pPr>
      <w:r w:rsidRPr="00187201">
        <w:rPr>
          <w:b/>
          <w:lang w:val="es-CO"/>
        </w:rPr>
        <w:t>G</w:t>
      </w:r>
      <w:r w:rsidRPr="00187201">
        <w:rPr>
          <w:b/>
          <w:kern w:val="1"/>
          <w:lang w:val="es-CO"/>
        </w:rPr>
        <w:t>ráfico 2:</w:t>
      </w:r>
      <w:r>
        <w:rPr>
          <w:kern w:val="1"/>
          <w:lang w:val="es-CO"/>
        </w:rPr>
        <w:t xml:space="preserve"> Explicación del funcionamiento de algoritmos genéticos.</w:t>
      </w:r>
      <w:r>
        <w:rPr>
          <w:rStyle w:val="Refdenotaalpie"/>
          <w:kern w:val="1"/>
          <w:lang w:val="es-CO"/>
        </w:rPr>
        <w:footnoteReference w:id="2"/>
      </w:r>
    </w:p>
    <w:p w:rsidR="00383B4A" w:rsidRDefault="00383B4A">
      <w:pPr>
        <w:pStyle w:val="Ttulo2"/>
        <w:rPr>
          <w:b/>
          <w:bCs/>
          <w:lang w:val="es-CO"/>
        </w:rPr>
      </w:pPr>
      <w:r w:rsidRPr="006F3523">
        <w:rPr>
          <w:b/>
          <w:bCs/>
          <w:lang w:val="es-CO"/>
        </w:rPr>
        <w:t xml:space="preserve">3.3 </w:t>
      </w:r>
      <w:r w:rsidR="00605589">
        <w:rPr>
          <w:b/>
          <w:bCs/>
          <w:lang w:val="es-CO"/>
        </w:rPr>
        <w:t>Heurística constructiva</w:t>
      </w:r>
    </w:p>
    <w:p w:rsidR="00605589" w:rsidRDefault="00605589" w:rsidP="00605589">
      <w:pPr>
        <w:rPr>
          <w:lang w:val="es-CO"/>
        </w:rPr>
      </w:pPr>
      <w:r>
        <w:rPr>
          <w:lang w:val="es-CO"/>
        </w:rPr>
        <w:t xml:space="preserve">Una heurística constructiva es un algoritmo que va construyendo una </w:t>
      </w:r>
      <w:r w:rsidR="002A5244">
        <w:rPr>
          <w:lang w:val="es-CO"/>
        </w:rPr>
        <w:t>solución</w:t>
      </w:r>
      <w:r>
        <w:rPr>
          <w:lang w:val="es-CO"/>
        </w:rPr>
        <w:t xml:space="preserve"> comp</w:t>
      </w:r>
      <w:r w:rsidR="002A5244">
        <w:rPr>
          <w:lang w:val="es-CO"/>
        </w:rPr>
        <w:t>leta a partir de una solución vacía añ</w:t>
      </w:r>
      <w:r w:rsidR="00AC0EF4">
        <w:rPr>
          <w:lang w:val="es-CO"/>
        </w:rPr>
        <w:t>adiendo a esta ú</w:t>
      </w:r>
      <w:r w:rsidR="002A5244">
        <w:rPr>
          <w:lang w:val="es-CO"/>
        </w:rPr>
        <w:t>ltima</w:t>
      </w:r>
      <w:r w:rsidR="00C05F23">
        <w:rPr>
          <w:lang w:val="es-CO"/>
        </w:rPr>
        <w:t>,</w:t>
      </w:r>
      <w:r w:rsidR="00AC0EF4">
        <w:rPr>
          <w:lang w:val="es-CO"/>
        </w:rPr>
        <w:t xml:space="preserve"> en cada iteración</w:t>
      </w:r>
      <w:r w:rsidR="00C05F23">
        <w:rPr>
          <w:lang w:val="es-CO"/>
        </w:rPr>
        <w:t>,</w:t>
      </w:r>
      <w:r w:rsidR="00AC0EF4">
        <w:rPr>
          <w:lang w:val="es-CO"/>
        </w:rPr>
        <w:t xml:space="preserve"> </w:t>
      </w:r>
      <w:r w:rsidR="002A5244">
        <w:rPr>
          <w:lang w:val="es-CO"/>
        </w:rPr>
        <w:t xml:space="preserve"> la mejor elección local de un conjunto de posibles elecciones. Este método ha sido usado para solucionar problemas </w:t>
      </w:r>
      <w:r w:rsidR="008D70C6">
        <w:rPr>
          <w:lang w:val="es-CO"/>
        </w:rPr>
        <w:t xml:space="preserve">como </w:t>
      </w:r>
      <w:r w:rsidR="002A5244">
        <w:rPr>
          <w:lang w:val="es-CO"/>
        </w:rPr>
        <w:t>el problema del vendedor</w:t>
      </w:r>
      <w:r w:rsidR="008D70C6">
        <w:rPr>
          <w:lang w:val="es-CO"/>
        </w:rPr>
        <w:t xml:space="preserve"> viajero</w:t>
      </w:r>
      <w:r w:rsidR="00EA29FC">
        <w:rPr>
          <w:lang w:val="es-CO"/>
        </w:rPr>
        <w:t>,</w:t>
      </w:r>
      <w:r w:rsidR="00AC0EF4">
        <w:rPr>
          <w:lang w:val="es-CO"/>
        </w:rPr>
        <w:t xml:space="preserve"> sin embargo, </w:t>
      </w:r>
      <w:r w:rsidR="002A5244">
        <w:rPr>
          <w:lang w:val="es-CO"/>
        </w:rPr>
        <w:t>a pesar de encontrar una solución</w:t>
      </w:r>
      <w:r w:rsidR="00EA29FC">
        <w:rPr>
          <w:lang w:val="es-CO"/>
        </w:rPr>
        <w:t xml:space="preserve"> completa</w:t>
      </w:r>
      <w:r w:rsidR="002A5244">
        <w:rPr>
          <w:lang w:val="es-CO"/>
        </w:rPr>
        <w:t xml:space="preserve">, </w:t>
      </w:r>
      <w:r w:rsidR="00AC0EF4">
        <w:rPr>
          <w:lang w:val="es-CO"/>
        </w:rPr>
        <w:t xml:space="preserve">esta </w:t>
      </w:r>
      <w:r w:rsidR="002A5244">
        <w:rPr>
          <w:lang w:val="es-CO"/>
        </w:rPr>
        <w:t xml:space="preserve">no es la más </w:t>
      </w:r>
      <w:r w:rsidR="00AC0EF4">
        <w:rPr>
          <w:lang w:val="es-CO"/>
        </w:rPr>
        <w:t xml:space="preserve">efectiva. A continuación se muestra un ejemplo de heurística constructiva eligiendo siempre el arco más corto </w:t>
      </w:r>
      <w:r w:rsidR="006337AA">
        <w:rPr>
          <w:lang w:val="es-CO"/>
        </w:rPr>
        <w:t xml:space="preserve">a un nodo no visitado </w:t>
      </w:r>
      <w:r w:rsidR="00AC0EF4">
        <w:rPr>
          <w:lang w:val="es-CO"/>
        </w:rPr>
        <w:t>que sale de un nodo:</w:t>
      </w:r>
    </w:p>
    <w:p w:rsidR="00AC0EF4" w:rsidRDefault="00AC0EF4" w:rsidP="00605589">
      <w:pPr>
        <w:rPr>
          <w:lang w:val="es-CO"/>
        </w:rPr>
      </w:pPr>
      <w:r>
        <w:rPr>
          <w:noProof/>
          <w:lang w:val="es-CO" w:eastAsia="es-CO"/>
        </w:rPr>
        <w:drawing>
          <wp:inline distT="0" distB="0" distL="0" distR="0">
            <wp:extent cx="2183291" cy="1160891"/>
            <wp:effectExtent l="19050" t="0" r="7459" b="0"/>
            <wp:docPr id="4" name="3 Imagen" descr="Presentació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ción1.jpg"/>
                    <pic:cNvPicPr/>
                  </pic:nvPicPr>
                  <pic:blipFill>
                    <a:blip r:embed="rId11" cstate="print"/>
                    <a:srcRect t="7884" b="21162"/>
                    <a:stretch>
                      <a:fillRect/>
                    </a:stretch>
                  </pic:blipFill>
                  <pic:spPr>
                    <a:xfrm>
                      <a:off x="0" y="0"/>
                      <a:ext cx="2186009" cy="1162336"/>
                    </a:xfrm>
                    <a:prstGeom prst="rect">
                      <a:avLst/>
                    </a:prstGeom>
                  </pic:spPr>
                </pic:pic>
              </a:graphicData>
            </a:graphic>
          </wp:inline>
        </w:drawing>
      </w:r>
    </w:p>
    <w:p w:rsidR="00AC0EF4" w:rsidRPr="00605589" w:rsidRDefault="00AC0EF4" w:rsidP="00605589">
      <w:pPr>
        <w:rPr>
          <w:lang w:val="es-CO"/>
        </w:rPr>
      </w:pPr>
      <w:r w:rsidRPr="00187201">
        <w:rPr>
          <w:b/>
          <w:lang w:val="es-CO"/>
        </w:rPr>
        <w:t>G</w:t>
      </w:r>
      <w:r>
        <w:rPr>
          <w:b/>
          <w:kern w:val="1"/>
          <w:lang w:val="es-CO"/>
        </w:rPr>
        <w:t>ráfico 3</w:t>
      </w:r>
      <w:r w:rsidRPr="00187201">
        <w:rPr>
          <w:b/>
          <w:kern w:val="1"/>
          <w:lang w:val="es-CO"/>
        </w:rPr>
        <w:t>:</w:t>
      </w:r>
      <w:r>
        <w:rPr>
          <w:kern w:val="1"/>
          <w:lang w:val="es-CO"/>
        </w:rPr>
        <w:t xml:space="preserve"> Recorrido de todos los nodos de un grafo con heurística constructiva.</w:t>
      </w:r>
    </w:p>
    <w:p w:rsidR="00383B4A" w:rsidRPr="006F3523" w:rsidRDefault="00383B4A">
      <w:pPr>
        <w:pStyle w:val="Ttulo2"/>
        <w:rPr>
          <w:lang w:val="es-CO"/>
        </w:rPr>
      </w:pPr>
      <w:r w:rsidRPr="006F3523">
        <w:rPr>
          <w:b/>
          <w:bCs/>
          <w:lang w:val="es-CO"/>
        </w:rPr>
        <w:t xml:space="preserve">3.4 </w:t>
      </w:r>
      <w:r w:rsidR="008E1623">
        <w:rPr>
          <w:b/>
          <w:bCs/>
          <w:lang w:val="es-CO"/>
        </w:rPr>
        <w:t>Búsqueda tabú</w:t>
      </w:r>
    </w:p>
    <w:p w:rsidR="007B7913" w:rsidRDefault="008D70C6" w:rsidP="007B7913">
      <w:pPr>
        <w:pStyle w:val="Sangradetextonormal"/>
        <w:spacing w:after="120"/>
        <w:ind w:firstLine="0"/>
      </w:pPr>
      <w:r>
        <w:t xml:space="preserve">Creada por Fred W. Glover, es un método de optimización matemática que genera iterativamente diferentes soluciones y las almacena en una estructura de memoria hasta cumplir determinada condición de parada, y al finalizar, define la </w:t>
      </w:r>
      <w:r>
        <w:t xml:space="preserve">solución final como la más óptima de las generadas. Por ejemplo, en el problema del vendedor viajero, se genera una </w:t>
      </w:r>
      <w:r w:rsidR="00194DF8">
        <w:t>solución</w:t>
      </w:r>
      <w:r>
        <w:t xml:space="preserve"> a partir de una heurística constructiva anteriorm</w:t>
      </w:r>
      <w:r w:rsidR="00C05F23">
        <w:t>ente descrita y a partir de esta</w:t>
      </w:r>
      <w:r>
        <w:t>, se generan nuevas soluciones intercambiando aleatoriamente el orden en que se visitan las ciudades hasta cumplir con cierto número de iteraciones.</w:t>
      </w:r>
    </w:p>
    <w:p w:rsidR="00194DF8" w:rsidRDefault="00194DF8" w:rsidP="007B7913">
      <w:pPr>
        <w:pStyle w:val="Sangradetextonormal"/>
        <w:spacing w:after="120"/>
        <w:ind w:firstLine="0"/>
      </w:pPr>
      <w:r>
        <w:rPr>
          <w:noProof/>
          <w:lang w:val="es-CO" w:eastAsia="es-CO"/>
        </w:rPr>
        <w:drawing>
          <wp:inline distT="0" distB="0" distL="0" distR="0">
            <wp:extent cx="2239120" cy="880434"/>
            <wp:effectExtent l="19050" t="0" r="8780" b="0"/>
            <wp:docPr id="5" name="Imagen 1" descr="http://html.scirp.org/file/3-1730343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tml.scirp.org/file/3-1730343x4.png"/>
                    <pic:cNvPicPr>
                      <a:picLocks noChangeAspect="1" noChangeArrowheads="1"/>
                    </pic:cNvPicPr>
                  </pic:nvPicPr>
                  <pic:blipFill>
                    <a:blip r:embed="rId12" cstate="print"/>
                    <a:srcRect/>
                    <a:stretch>
                      <a:fillRect/>
                    </a:stretch>
                  </pic:blipFill>
                  <pic:spPr bwMode="auto">
                    <a:xfrm>
                      <a:off x="0" y="0"/>
                      <a:ext cx="2246272" cy="883246"/>
                    </a:xfrm>
                    <a:prstGeom prst="rect">
                      <a:avLst/>
                    </a:prstGeom>
                    <a:noFill/>
                    <a:ln w="9525">
                      <a:noFill/>
                      <a:miter lim="800000"/>
                      <a:headEnd/>
                      <a:tailEnd/>
                    </a:ln>
                  </pic:spPr>
                </pic:pic>
              </a:graphicData>
            </a:graphic>
          </wp:inline>
        </w:drawing>
      </w:r>
    </w:p>
    <w:p w:rsidR="009509F2" w:rsidRPr="009509F2" w:rsidRDefault="00194DF8" w:rsidP="00194DF8">
      <w:pPr>
        <w:rPr>
          <w:kern w:val="1"/>
          <w:vertAlign w:val="superscript"/>
          <w:lang w:val="es-CO"/>
        </w:rPr>
      </w:pPr>
      <w:r w:rsidRPr="00187201">
        <w:rPr>
          <w:b/>
          <w:lang w:val="es-CO"/>
        </w:rPr>
        <w:t>G</w:t>
      </w:r>
      <w:r>
        <w:rPr>
          <w:b/>
          <w:kern w:val="1"/>
          <w:lang w:val="es-CO"/>
        </w:rPr>
        <w:t>ráfico 3</w:t>
      </w:r>
      <w:r w:rsidRPr="00187201">
        <w:rPr>
          <w:b/>
          <w:kern w:val="1"/>
          <w:lang w:val="es-CO"/>
        </w:rPr>
        <w:t>:</w:t>
      </w:r>
      <w:r>
        <w:rPr>
          <w:kern w:val="1"/>
          <w:lang w:val="es-CO"/>
        </w:rPr>
        <w:t xml:space="preserve"> Representac</w:t>
      </w:r>
      <w:r w:rsidR="00EB55E8">
        <w:rPr>
          <w:kern w:val="1"/>
          <w:lang w:val="es-CO"/>
        </w:rPr>
        <w:t>ión gráfica de la búsqueda tabú</w:t>
      </w:r>
      <w:r w:rsidR="00EB55E8">
        <w:rPr>
          <w:rStyle w:val="Refdenotaalpie"/>
          <w:kern w:val="1"/>
          <w:lang w:val="es-CO"/>
        </w:rPr>
        <w:footnoteReference w:id="3"/>
      </w:r>
    </w:p>
    <w:p w:rsidR="00194DF8" w:rsidRDefault="00194DF8" w:rsidP="007B7913">
      <w:pPr>
        <w:pStyle w:val="Sangradetextonormal"/>
        <w:spacing w:after="120"/>
        <w:ind w:firstLine="0"/>
      </w:pPr>
    </w:p>
    <w:p w:rsidR="009509F2" w:rsidRPr="009509F2" w:rsidRDefault="009509F2" w:rsidP="009509F2">
      <w:pPr>
        <w:pStyle w:val="Ttulo1"/>
        <w:rPr>
          <w:b/>
          <w:bCs/>
          <w:lang w:val="es-CO"/>
        </w:rPr>
      </w:pPr>
      <w:r>
        <w:rPr>
          <w:b/>
          <w:bCs/>
          <w:lang w:val="es-CO"/>
        </w:rPr>
        <w:t>4</w:t>
      </w:r>
      <w:r w:rsidRPr="006F3523">
        <w:rPr>
          <w:b/>
          <w:bCs/>
          <w:lang w:val="es-CO"/>
        </w:rPr>
        <w:t xml:space="preserve">. </w:t>
      </w:r>
      <w:r>
        <w:rPr>
          <w:b/>
          <w:bCs/>
          <w:lang w:val="es-CO"/>
        </w:rPr>
        <w:t>SOLUCIÓN 1</w:t>
      </w:r>
    </w:p>
    <w:p w:rsidR="002D50DF" w:rsidRDefault="002D50DF" w:rsidP="002D50DF">
      <w:pPr>
        <w:pStyle w:val="Ttulo2"/>
        <w:rPr>
          <w:b/>
          <w:bCs/>
          <w:lang w:val="es-CO"/>
        </w:rPr>
      </w:pPr>
      <w:r>
        <w:rPr>
          <w:b/>
          <w:bCs/>
          <w:lang w:val="es-CO"/>
        </w:rPr>
        <w:t>4</w:t>
      </w:r>
      <w:r w:rsidRPr="006F3523">
        <w:rPr>
          <w:b/>
          <w:bCs/>
          <w:lang w:val="es-CO"/>
        </w:rPr>
        <w:t>.</w:t>
      </w:r>
      <w:r>
        <w:rPr>
          <w:b/>
          <w:bCs/>
          <w:lang w:val="es-CO"/>
        </w:rPr>
        <w:t>1</w:t>
      </w:r>
      <w:r w:rsidRPr="006F3523">
        <w:rPr>
          <w:b/>
          <w:bCs/>
          <w:lang w:val="es-CO"/>
        </w:rPr>
        <w:t xml:space="preserve"> </w:t>
      </w:r>
      <w:r>
        <w:rPr>
          <w:b/>
          <w:bCs/>
          <w:lang w:val="es-CO"/>
        </w:rPr>
        <w:t>Estructura de Datos</w:t>
      </w:r>
    </w:p>
    <w:p w:rsidR="002D50DF" w:rsidRDefault="002D50DF" w:rsidP="002D50DF">
      <w:pPr>
        <w:rPr>
          <w:lang w:val="es-CO"/>
        </w:rPr>
      </w:pPr>
      <w:r>
        <w:rPr>
          <w:lang w:val="es-CO"/>
        </w:rPr>
        <w:t xml:space="preserve">Para </w:t>
      </w:r>
      <w:r w:rsidR="00537FF7">
        <w:rPr>
          <w:lang w:val="es-CO"/>
        </w:rPr>
        <w:t>la resolución del problema, se optó por crear una estructura de datos en forma de grafo</w:t>
      </w:r>
      <w:r w:rsidR="005E3763">
        <w:rPr>
          <w:lang w:val="es-CO"/>
        </w:rPr>
        <w:t xml:space="preserve"> con listas de adyacencia</w:t>
      </w:r>
      <w:r w:rsidR="00537FF7">
        <w:rPr>
          <w:lang w:val="es-CO"/>
        </w:rPr>
        <w:t>, es decir, que cada estación, depósito y cliente sean tipos de nodos diferentes, almacenando además, la información general de manera global, como lo es la velocidad, el tiempo máximo y demás variables.</w:t>
      </w:r>
    </w:p>
    <w:p w:rsidR="00537FF7" w:rsidRDefault="00537FF7" w:rsidP="002D50DF">
      <w:pPr>
        <w:rPr>
          <w:lang w:val="es-CO"/>
        </w:rPr>
      </w:pPr>
    </w:p>
    <w:p w:rsidR="00537FF7" w:rsidRPr="00537FF7" w:rsidRDefault="00537FF7" w:rsidP="002D50DF">
      <w:pPr>
        <w:rPr>
          <w:sz w:val="72"/>
          <w:lang w:val="es-CO"/>
        </w:rPr>
      </w:pPr>
      <w:r>
        <w:rPr>
          <w:sz w:val="72"/>
          <w:lang w:val="es-CO"/>
        </w:rPr>
        <w:t>GRAFO</w:t>
      </w:r>
    </w:p>
    <w:p w:rsidR="009509F2" w:rsidRDefault="009509F2" w:rsidP="007B7913">
      <w:pPr>
        <w:pStyle w:val="Sangradetextonormal"/>
        <w:spacing w:after="120"/>
        <w:ind w:firstLine="0"/>
      </w:pPr>
    </w:p>
    <w:p w:rsidR="00537FF7" w:rsidRDefault="00537FF7" w:rsidP="00537FF7">
      <w:pPr>
        <w:pStyle w:val="Ttulo2"/>
        <w:rPr>
          <w:lang w:val="es-CO"/>
        </w:rPr>
      </w:pPr>
      <w:r>
        <w:rPr>
          <w:b/>
          <w:bCs/>
          <w:lang w:val="es-CO"/>
        </w:rPr>
        <w:t>4</w:t>
      </w:r>
      <w:r w:rsidRPr="006F3523">
        <w:rPr>
          <w:b/>
          <w:bCs/>
          <w:lang w:val="es-CO"/>
        </w:rPr>
        <w:t>.</w:t>
      </w:r>
      <w:r>
        <w:rPr>
          <w:b/>
          <w:bCs/>
          <w:lang w:val="es-CO"/>
        </w:rPr>
        <w:t>2</w:t>
      </w:r>
      <w:r w:rsidRPr="006F3523">
        <w:rPr>
          <w:b/>
          <w:bCs/>
          <w:lang w:val="es-CO"/>
        </w:rPr>
        <w:t xml:space="preserve"> </w:t>
      </w:r>
      <w:r>
        <w:rPr>
          <w:b/>
          <w:bCs/>
          <w:lang w:val="es-CO"/>
        </w:rPr>
        <w:t xml:space="preserve">Operaciones de la </w:t>
      </w:r>
      <w:r>
        <w:rPr>
          <w:b/>
          <w:bCs/>
          <w:lang w:val="es-CO"/>
        </w:rPr>
        <w:t>Estructura de Datos</w:t>
      </w:r>
    </w:p>
    <w:p w:rsidR="00537FF7" w:rsidRPr="00537FF7" w:rsidRDefault="00537FF7" w:rsidP="00537FF7">
      <w:pPr>
        <w:rPr>
          <w:lang w:val="es-CO"/>
        </w:rPr>
      </w:pPr>
    </w:p>
    <w:p w:rsidR="00537FF7" w:rsidRDefault="00537FF7" w:rsidP="00537FF7">
      <w:pPr>
        <w:rPr>
          <w:sz w:val="72"/>
          <w:lang w:val="es-CO"/>
        </w:rPr>
      </w:pPr>
      <w:r>
        <w:rPr>
          <w:sz w:val="72"/>
          <w:lang w:val="es-CO"/>
        </w:rPr>
        <w:t>GR</w:t>
      </w:r>
      <w:r>
        <w:rPr>
          <w:sz w:val="72"/>
          <w:lang w:val="es-CO"/>
        </w:rPr>
        <w:t>Á</w:t>
      </w:r>
      <w:r>
        <w:rPr>
          <w:sz w:val="72"/>
          <w:lang w:val="es-CO"/>
        </w:rPr>
        <w:t>F</w:t>
      </w:r>
      <w:r>
        <w:rPr>
          <w:sz w:val="72"/>
          <w:lang w:val="es-CO"/>
        </w:rPr>
        <w:t>IC</w:t>
      </w:r>
      <w:r>
        <w:rPr>
          <w:sz w:val="72"/>
          <w:lang w:val="es-CO"/>
        </w:rPr>
        <w:t>O</w:t>
      </w:r>
      <w:r>
        <w:rPr>
          <w:sz w:val="72"/>
          <w:lang w:val="es-CO"/>
        </w:rPr>
        <w:t xml:space="preserve"> OP1</w:t>
      </w:r>
    </w:p>
    <w:p w:rsidR="00537FF7" w:rsidRPr="00537FF7" w:rsidRDefault="00537FF7" w:rsidP="00537FF7">
      <w:pPr>
        <w:rPr>
          <w:sz w:val="72"/>
          <w:lang w:val="es-CO"/>
        </w:rPr>
      </w:pPr>
      <w:r>
        <w:rPr>
          <w:sz w:val="72"/>
          <w:lang w:val="es-CO"/>
        </w:rPr>
        <w:t>GRÁFICO OP</w:t>
      </w:r>
      <w:r>
        <w:rPr>
          <w:sz w:val="72"/>
          <w:lang w:val="es-CO"/>
        </w:rPr>
        <w:t>2</w:t>
      </w:r>
    </w:p>
    <w:p w:rsidR="00537FF7" w:rsidRPr="00537FF7" w:rsidRDefault="00537FF7" w:rsidP="00537FF7">
      <w:pPr>
        <w:rPr>
          <w:sz w:val="72"/>
          <w:lang w:val="es-CO"/>
        </w:rPr>
      </w:pPr>
      <w:r>
        <w:rPr>
          <w:sz w:val="72"/>
          <w:lang w:val="es-CO"/>
        </w:rPr>
        <w:t>GRÁFICO OP</w:t>
      </w:r>
      <w:r>
        <w:rPr>
          <w:sz w:val="72"/>
          <w:lang w:val="es-CO"/>
        </w:rPr>
        <w:t>3</w:t>
      </w:r>
    </w:p>
    <w:p w:rsidR="00537FF7" w:rsidRDefault="00537FF7" w:rsidP="005E3763">
      <w:pPr>
        <w:pStyle w:val="Ttulo2"/>
        <w:rPr>
          <w:b/>
          <w:bCs/>
          <w:lang w:val="es-CO"/>
        </w:rPr>
      </w:pPr>
      <w:r>
        <w:rPr>
          <w:b/>
          <w:bCs/>
          <w:lang w:val="es-CO"/>
        </w:rPr>
        <w:t>4</w:t>
      </w:r>
      <w:r w:rsidRPr="006F3523">
        <w:rPr>
          <w:b/>
          <w:bCs/>
          <w:lang w:val="es-CO"/>
        </w:rPr>
        <w:t>.</w:t>
      </w:r>
      <w:r>
        <w:rPr>
          <w:b/>
          <w:bCs/>
          <w:lang w:val="es-CO"/>
        </w:rPr>
        <w:t>3</w:t>
      </w:r>
      <w:r w:rsidRPr="006F3523">
        <w:rPr>
          <w:b/>
          <w:bCs/>
          <w:lang w:val="es-CO"/>
        </w:rPr>
        <w:t xml:space="preserve"> </w:t>
      </w:r>
      <w:r w:rsidR="005E3763">
        <w:rPr>
          <w:b/>
          <w:bCs/>
          <w:lang w:val="es-CO"/>
        </w:rPr>
        <w:t xml:space="preserve">Criterios de diseño </w:t>
      </w:r>
      <w:r>
        <w:rPr>
          <w:b/>
          <w:bCs/>
          <w:lang w:val="es-CO"/>
        </w:rPr>
        <w:t xml:space="preserve">de la </w:t>
      </w:r>
      <w:r w:rsidR="005E3763">
        <w:rPr>
          <w:b/>
          <w:bCs/>
          <w:lang w:val="es-CO"/>
        </w:rPr>
        <w:t>estructura de d</w:t>
      </w:r>
      <w:r>
        <w:rPr>
          <w:b/>
          <w:bCs/>
          <w:lang w:val="es-CO"/>
        </w:rPr>
        <w:t>atos</w:t>
      </w:r>
    </w:p>
    <w:p w:rsidR="005E3763" w:rsidRDefault="005E3763" w:rsidP="005E3763">
      <w:pPr>
        <w:rPr>
          <w:lang w:val="es-CO"/>
        </w:rPr>
      </w:pPr>
      <w:r>
        <w:rPr>
          <w:lang w:val="es-CO"/>
        </w:rPr>
        <w:t xml:space="preserve">Se optó por elegir un grafo de listas de adyacencia porque esta es una estructura de datos que permite el almacenamiento de diferentes puntos en el espacio, sin </w:t>
      </w:r>
      <w:r>
        <w:rPr>
          <w:lang w:val="es-CO"/>
        </w:rPr>
        <w:lastRenderedPageBreak/>
        <w:t>necesidad guardar coordenadas precisas, al reemplazar estas con peso entre nodos, ahorrando memoria</w:t>
      </w:r>
      <w:r w:rsidRPr="005E3763">
        <w:rPr>
          <w:lang w:val="es-CO"/>
        </w:rPr>
        <w:t xml:space="preserve"> </w:t>
      </w:r>
      <w:r>
        <w:rPr>
          <w:lang w:val="es-CO"/>
        </w:rPr>
        <w:t>de esta manera</w:t>
      </w:r>
      <w:r>
        <w:rPr>
          <w:lang w:val="es-CO"/>
        </w:rPr>
        <w:t xml:space="preserve">. </w:t>
      </w:r>
    </w:p>
    <w:p w:rsidR="00537FF7" w:rsidRDefault="005E3763" w:rsidP="005E3763">
      <w:pPr>
        <w:rPr>
          <w:lang w:val="es-CO"/>
        </w:rPr>
      </w:pPr>
      <w:r>
        <w:rPr>
          <w:lang w:val="es-CO"/>
        </w:rPr>
        <w:t>Igualmente, consideró que esta estructura era la más adecuada para darle solución a este problema porque esta, al ser basada en puntos y sus distancias entre ellos, es la que permite encontrar de manera más óptima recorridos entre dos puntos.</w:t>
      </w:r>
    </w:p>
    <w:p w:rsidR="00471061" w:rsidRDefault="005E3763" w:rsidP="005E3763">
      <w:pPr>
        <w:rPr>
          <w:lang w:val="es-CO"/>
        </w:rPr>
      </w:pPr>
      <w:r>
        <w:rPr>
          <w:lang w:val="es-CO"/>
        </w:rPr>
        <w:t xml:space="preserve">Al no ser este un problema de búsqueda o de almacenamiento de datos, no es adecuado el uso de árboles o estructuras similares, puesto que </w:t>
      </w:r>
      <w:r w:rsidR="00471061">
        <w:rPr>
          <w:lang w:val="es-CO"/>
        </w:rPr>
        <w:t xml:space="preserve">estos son pensados para encontrar de manera veloz un dato específico. Al intentar hacer recorridos entre dos puntos en una estructura como estas, se debería buscar en cada una de las ramas del árbol hasta encontrar el nodo siguiente al deseado haciendo que fuera ineficiente su uso. </w:t>
      </w:r>
    </w:p>
    <w:p w:rsidR="00471061" w:rsidRDefault="00471061" w:rsidP="00471061">
      <w:pPr>
        <w:pStyle w:val="Ttulo2"/>
        <w:rPr>
          <w:b/>
          <w:bCs/>
          <w:lang w:val="es-CO"/>
        </w:rPr>
      </w:pPr>
      <w:r>
        <w:rPr>
          <w:b/>
          <w:bCs/>
          <w:lang w:val="es-CO"/>
        </w:rPr>
        <w:t>4</w:t>
      </w:r>
      <w:r w:rsidRPr="006F3523">
        <w:rPr>
          <w:b/>
          <w:bCs/>
          <w:lang w:val="es-CO"/>
        </w:rPr>
        <w:t>.</w:t>
      </w:r>
      <w:r>
        <w:rPr>
          <w:b/>
          <w:bCs/>
          <w:lang w:val="es-CO"/>
        </w:rPr>
        <w:t>4</w:t>
      </w:r>
      <w:r w:rsidRPr="006F3523">
        <w:rPr>
          <w:b/>
          <w:bCs/>
          <w:lang w:val="es-CO"/>
        </w:rPr>
        <w:t xml:space="preserve"> </w:t>
      </w:r>
      <w:r>
        <w:rPr>
          <w:b/>
          <w:bCs/>
          <w:lang w:val="es-CO"/>
        </w:rPr>
        <w:t>Análisis de Complejidad</w:t>
      </w:r>
    </w:p>
    <w:p w:rsidR="00471061" w:rsidRPr="00471061" w:rsidRDefault="00471061" w:rsidP="00471061">
      <w:pPr>
        <w:rPr>
          <w:sz w:val="18"/>
          <w:lang w:val="es-CO"/>
        </w:rPr>
      </w:pPr>
      <w:r w:rsidRPr="00471061">
        <w:rPr>
          <w:sz w:val="56"/>
          <w:lang w:val="es-CO"/>
        </w:rPr>
        <w:t>COMPLEJIDAD</w:t>
      </w:r>
      <w:r w:rsidRPr="00471061">
        <w:rPr>
          <w:sz w:val="56"/>
          <w:lang w:val="es-CO"/>
        </w:rPr>
        <w:tab/>
      </w:r>
    </w:p>
    <w:p w:rsidR="00471061" w:rsidRDefault="00471061" w:rsidP="005E3763"/>
    <w:p w:rsidR="00471061" w:rsidRDefault="00471061" w:rsidP="00471061">
      <w:pPr>
        <w:pStyle w:val="Ttulo2"/>
        <w:rPr>
          <w:b/>
          <w:bCs/>
          <w:lang w:val="es-CO"/>
        </w:rPr>
      </w:pPr>
      <w:r>
        <w:rPr>
          <w:b/>
          <w:bCs/>
          <w:lang w:val="es-CO"/>
        </w:rPr>
        <w:t>4</w:t>
      </w:r>
      <w:r w:rsidRPr="006F3523">
        <w:rPr>
          <w:b/>
          <w:bCs/>
          <w:lang w:val="es-CO"/>
        </w:rPr>
        <w:t>.</w:t>
      </w:r>
      <w:r>
        <w:rPr>
          <w:b/>
          <w:bCs/>
          <w:lang w:val="es-CO"/>
        </w:rPr>
        <w:t>5</w:t>
      </w:r>
      <w:r w:rsidRPr="006F3523">
        <w:rPr>
          <w:b/>
          <w:bCs/>
          <w:lang w:val="es-CO"/>
        </w:rPr>
        <w:t xml:space="preserve"> </w:t>
      </w:r>
      <w:r>
        <w:rPr>
          <w:b/>
          <w:bCs/>
          <w:lang w:val="es-CO"/>
        </w:rPr>
        <w:t>Algoritmo</w:t>
      </w:r>
    </w:p>
    <w:p w:rsidR="00471061" w:rsidRPr="00471061" w:rsidRDefault="00471061" w:rsidP="00471061">
      <w:pPr>
        <w:pStyle w:val="Prrafodelista"/>
        <w:numPr>
          <w:ilvl w:val="0"/>
          <w:numId w:val="15"/>
        </w:numPr>
        <w:rPr>
          <w:lang w:val="es-CO"/>
        </w:rPr>
      </w:pPr>
      <w:r w:rsidRPr="00471061">
        <w:rPr>
          <w:lang w:val="es-CO"/>
        </w:rPr>
        <w:t>Trazar ruta directa del inici</w:t>
      </w:r>
      <w:r w:rsidRPr="00471061">
        <w:rPr>
          <w:lang w:val="es-CO"/>
        </w:rPr>
        <w:t>o a la estación más cercana</w:t>
      </w:r>
      <w:r>
        <w:rPr>
          <w:lang w:val="es-CO"/>
        </w:rPr>
        <w:t>.</w:t>
      </w:r>
    </w:p>
    <w:p w:rsidR="00471061" w:rsidRPr="00471061" w:rsidRDefault="00471061" w:rsidP="00471061">
      <w:pPr>
        <w:pStyle w:val="Prrafodelista"/>
        <w:numPr>
          <w:ilvl w:val="0"/>
          <w:numId w:val="15"/>
        </w:numPr>
        <w:rPr>
          <w:lang w:val="es-CO"/>
        </w:rPr>
      </w:pPr>
      <w:r w:rsidRPr="00471061">
        <w:rPr>
          <w:lang w:val="es-CO"/>
        </w:rPr>
        <w:t>Trazar ruta directa de estación a estación hasta haberlas recorrid</w:t>
      </w:r>
      <w:r w:rsidRPr="00471061">
        <w:rPr>
          <w:lang w:val="es-CO"/>
        </w:rPr>
        <w:t>o todas</w:t>
      </w:r>
      <w:r>
        <w:rPr>
          <w:lang w:val="es-CO"/>
        </w:rPr>
        <w:t>.</w:t>
      </w:r>
    </w:p>
    <w:p w:rsidR="00471061" w:rsidRPr="00471061" w:rsidRDefault="00471061" w:rsidP="00471061">
      <w:pPr>
        <w:pStyle w:val="Prrafodelista"/>
        <w:numPr>
          <w:ilvl w:val="0"/>
          <w:numId w:val="15"/>
        </w:numPr>
        <w:rPr>
          <w:lang w:val="es-CO"/>
        </w:rPr>
      </w:pPr>
      <w:r w:rsidRPr="00471061">
        <w:rPr>
          <w:lang w:val="es-CO"/>
        </w:rPr>
        <w:t xml:space="preserve">Mirar clientes </w:t>
      </w:r>
      <w:r w:rsidRPr="00471061">
        <w:rPr>
          <w:lang w:val="es-CO"/>
        </w:rPr>
        <w:t>más</w:t>
      </w:r>
      <w:r w:rsidRPr="00471061">
        <w:rPr>
          <w:lang w:val="es-CO"/>
        </w:rPr>
        <w:t xml:space="preserve"> cercanos a la ruta “inicio-estación1” y agregarlos a la ru</w:t>
      </w:r>
      <w:r w:rsidRPr="00471061">
        <w:rPr>
          <w:lang w:val="es-CO"/>
        </w:rPr>
        <w:t>ta, mirando el gasto de batería</w:t>
      </w:r>
      <w:r>
        <w:rPr>
          <w:lang w:val="es-CO"/>
        </w:rPr>
        <w:t>.</w:t>
      </w:r>
    </w:p>
    <w:p w:rsidR="00471061" w:rsidRPr="00471061" w:rsidRDefault="00471061" w:rsidP="00471061">
      <w:pPr>
        <w:pStyle w:val="Prrafodelista"/>
        <w:numPr>
          <w:ilvl w:val="0"/>
          <w:numId w:val="15"/>
        </w:numPr>
        <w:rPr>
          <w:lang w:val="es-CO"/>
        </w:rPr>
      </w:pPr>
      <w:r w:rsidRPr="00471061">
        <w:rPr>
          <w:lang w:val="es-CO"/>
        </w:rPr>
        <w:t>Si al llegar a la estación, todavía faltan cliente</w:t>
      </w:r>
      <w:r w:rsidRPr="00471061">
        <w:rPr>
          <w:lang w:val="es-CO"/>
        </w:rPr>
        <w:t>s de los cercanos, ir por ellos</w:t>
      </w:r>
      <w:r w:rsidR="00F3333D">
        <w:rPr>
          <w:lang w:val="es-CO"/>
        </w:rPr>
        <w:t xml:space="preserve"> y volver a la misma estación</w:t>
      </w:r>
      <w:r>
        <w:rPr>
          <w:lang w:val="es-CO"/>
        </w:rPr>
        <w:t>.</w:t>
      </w:r>
    </w:p>
    <w:p w:rsidR="00F3333D" w:rsidRDefault="00F3333D" w:rsidP="00471061">
      <w:pPr>
        <w:pStyle w:val="Prrafodelista"/>
        <w:numPr>
          <w:ilvl w:val="0"/>
          <w:numId w:val="15"/>
        </w:numPr>
        <w:rPr>
          <w:lang w:val="es-CO"/>
        </w:rPr>
      </w:pPr>
      <w:r>
        <w:rPr>
          <w:lang w:val="es-CO"/>
        </w:rPr>
        <w:t>Repetir por cada ruta entre estaciones hasta llegar al objetivo</w:t>
      </w:r>
    </w:p>
    <w:p w:rsidR="00EB55E8" w:rsidRPr="00EB55E8" w:rsidRDefault="00EB55E8" w:rsidP="00EB55E8">
      <w:pPr>
        <w:rPr>
          <w:lang w:val="es-CO"/>
        </w:rPr>
      </w:pPr>
    </w:p>
    <w:p w:rsidR="00EB55E8" w:rsidRDefault="00F3333D" w:rsidP="00EB55E8">
      <w:pPr>
        <w:jc w:val="center"/>
        <w:rPr>
          <w:lang w:val="es-CO"/>
        </w:rPr>
      </w:pPr>
      <w:r w:rsidRPr="00F3333D">
        <w:rPr>
          <w:noProof/>
          <w:lang w:val="es-CO" w:eastAsia="es-CO"/>
        </w:rPr>
        <w:drawing>
          <wp:inline distT="0" distB="0" distL="0" distR="0" wp14:anchorId="6C834EFF" wp14:editId="047A73DB">
            <wp:extent cx="2486025" cy="1658735"/>
            <wp:effectExtent l="38100" t="38100" r="9525" b="17780"/>
            <wp:docPr id="2" name="Imagen 2" descr="C:\Users\usuario\Desktop\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g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8474" r="36137"/>
                    <a:stretch/>
                  </pic:blipFill>
                  <pic:spPr bwMode="auto">
                    <a:xfrm>
                      <a:off x="0" y="0"/>
                      <a:ext cx="2529502" cy="1687744"/>
                    </a:xfrm>
                    <a:prstGeom prst="rect">
                      <a:avLst/>
                    </a:prstGeom>
                    <a:noFill/>
                    <a:ln w="28575">
                      <a:solidFill>
                        <a:schemeClr val="bg2">
                          <a:lumMod val="90000"/>
                        </a:schemeClr>
                      </a:solidFill>
                    </a:ln>
                    <a:extLst>
                      <a:ext uri="{53640926-AAD7-44D8-BBD7-CCE9431645EC}">
                        <a14:shadowObscured xmlns:a14="http://schemas.microsoft.com/office/drawing/2010/main"/>
                      </a:ext>
                    </a:extLst>
                  </pic:spPr>
                </pic:pic>
              </a:graphicData>
            </a:graphic>
          </wp:inline>
        </w:drawing>
      </w:r>
      <w:r w:rsidRPr="00F3333D">
        <w:rPr>
          <w:noProof/>
          <w:lang w:val="es-CO" w:eastAsia="es-CO"/>
        </w:rPr>
        <w:drawing>
          <wp:inline distT="0" distB="0" distL="0" distR="0" wp14:anchorId="346D3690" wp14:editId="5CD30B2D">
            <wp:extent cx="2486025" cy="1669718"/>
            <wp:effectExtent l="38100" t="38100" r="9525" b="26035"/>
            <wp:docPr id="3" name="Imagen 3" descr="C:\Users\usuario\Desktop\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g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615" t="16667" r="38769"/>
                    <a:stretch/>
                  </pic:blipFill>
                  <pic:spPr bwMode="auto">
                    <a:xfrm>
                      <a:off x="0" y="0"/>
                      <a:ext cx="2510224" cy="1685971"/>
                    </a:xfrm>
                    <a:prstGeom prst="rect">
                      <a:avLst/>
                    </a:prstGeom>
                    <a:noFill/>
                    <a:ln w="28575">
                      <a:solidFill>
                        <a:schemeClr val="bg2">
                          <a:lumMod val="90000"/>
                        </a:schemeClr>
                      </a:solidFill>
                    </a:ln>
                    <a:extLst>
                      <a:ext uri="{53640926-AAD7-44D8-BBD7-CCE9431645EC}">
                        <a14:shadowObscured xmlns:a14="http://schemas.microsoft.com/office/drawing/2010/main"/>
                      </a:ext>
                    </a:extLst>
                  </pic:spPr>
                </pic:pic>
              </a:graphicData>
            </a:graphic>
          </wp:inline>
        </w:drawing>
      </w:r>
    </w:p>
    <w:p w:rsidR="00EB55E8" w:rsidRDefault="00EB55E8" w:rsidP="00EB55E8">
      <w:pPr>
        <w:jc w:val="center"/>
        <w:rPr>
          <w:lang w:val="es-CO"/>
        </w:rPr>
      </w:pPr>
    </w:p>
    <w:p w:rsidR="00F3333D" w:rsidRDefault="00F3333D" w:rsidP="00EB55E8">
      <w:pPr>
        <w:jc w:val="center"/>
        <w:rPr>
          <w:lang w:val="es-CO"/>
        </w:rPr>
      </w:pPr>
      <w:r w:rsidRPr="00F3333D">
        <w:rPr>
          <w:noProof/>
          <w:lang w:val="es-CO" w:eastAsia="es-CO"/>
        </w:rPr>
        <w:drawing>
          <wp:inline distT="0" distB="0" distL="0" distR="0" wp14:anchorId="77319ECF" wp14:editId="45A6652F">
            <wp:extent cx="2514600" cy="1635710"/>
            <wp:effectExtent l="38100" t="38100" r="19050" b="22225"/>
            <wp:docPr id="8" name="Imagen 8" descr="C:\Users\usuario\Desktop\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esktop\g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8293" r="35705"/>
                    <a:stretch/>
                  </pic:blipFill>
                  <pic:spPr bwMode="auto">
                    <a:xfrm>
                      <a:off x="0" y="0"/>
                      <a:ext cx="2556459" cy="1662939"/>
                    </a:xfrm>
                    <a:prstGeom prst="rect">
                      <a:avLst/>
                    </a:prstGeom>
                    <a:noFill/>
                    <a:ln w="28575">
                      <a:solidFill>
                        <a:schemeClr val="bg2">
                          <a:lumMod val="90000"/>
                        </a:schemeClr>
                      </a:solidFill>
                    </a:ln>
                    <a:extLst>
                      <a:ext uri="{53640926-AAD7-44D8-BBD7-CCE9431645EC}">
                        <a14:shadowObscured xmlns:a14="http://schemas.microsoft.com/office/drawing/2010/main"/>
                      </a:ext>
                    </a:extLst>
                  </pic:spPr>
                </pic:pic>
              </a:graphicData>
            </a:graphic>
          </wp:inline>
        </w:drawing>
      </w:r>
      <w:r w:rsidRPr="00F3333D">
        <w:rPr>
          <w:noProof/>
          <w:lang w:val="es-CO" w:eastAsia="es-CO"/>
        </w:rPr>
        <w:drawing>
          <wp:inline distT="0" distB="0" distL="0" distR="0">
            <wp:extent cx="2505075" cy="1670051"/>
            <wp:effectExtent l="38100" t="38100" r="9525" b="25400"/>
            <wp:docPr id="6" name="Imagen 6" descr="C:\Users\usuario\Desktop\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g4.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0000" r="36580"/>
                    <a:stretch/>
                  </pic:blipFill>
                  <pic:spPr bwMode="auto">
                    <a:xfrm>
                      <a:off x="0" y="0"/>
                      <a:ext cx="2514393" cy="1676263"/>
                    </a:xfrm>
                    <a:prstGeom prst="rect">
                      <a:avLst/>
                    </a:prstGeom>
                    <a:noFill/>
                    <a:ln w="28575">
                      <a:solidFill>
                        <a:schemeClr val="bg2">
                          <a:lumMod val="90000"/>
                        </a:schemeClr>
                      </a:solidFill>
                    </a:ln>
                    <a:extLst>
                      <a:ext uri="{53640926-AAD7-44D8-BBD7-CCE9431645EC}">
                        <a14:shadowObscured xmlns:a14="http://schemas.microsoft.com/office/drawing/2010/main"/>
                      </a:ext>
                    </a:extLst>
                  </pic:spPr>
                </pic:pic>
              </a:graphicData>
            </a:graphic>
          </wp:inline>
        </w:drawing>
      </w:r>
    </w:p>
    <w:p w:rsidR="00EB55E8" w:rsidRDefault="00EB55E8" w:rsidP="00EB55E8">
      <w:pPr>
        <w:pStyle w:val="Ttulo2"/>
        <w:rPr>
          <w:b/>
          <w:bCs/>
          <w:lang w:val="es-CO"/>
        </w:rPr>
      </w:pPr>
      <w:r>
        <w:rPr>
          <w:b/>
          <w:bCs/>
          <w:lang w:val="es-CO"/>
        </w:rPr>
        <w:t>4</w:t>
      </w:r>
      <w:r w:rsidRPr="006F3523">
        <w:rPr>
          <w:b/>
          <w:bCs/>
          <w:lang w:val="es-CO"/>
        </w:rPr>
        <w:t>.</w:t>
      </w:r>
      <w:r>
        <w:rPr>
          <w:b/>
          <w:bCs/>
          <w:lang w:val="es-CO"/>
        </w:rPr>
        <w:t>6</w:t>
      </w:r>
      <w:r w:rsidRPr="006F3523">
        <w:rPr>
          <w:b/>
          <w:bCs/>
          <w:lang w:val="es-CO"/>
        </w:rPr>
        <w:t xml:space="preserve"> </w:t>
      </w:r>
      <w:r>
        <w:rPr>
          <w:b/>
          <w:bCs/>
          <w:lang w:val="es-CO"/>
        </w:rPr>
        <w:t>Cálculo de la complejidad del a</w:t>
      </w:r>
      <w:r>
        <w:rPr>
          <w:b/>
          <w:bCs/>
          <w:lang w:val="es-CO"/>
        </w:rPr>
        <w:t>lgoritmo</w:t>
      </w:r>
    </w:p>
    <w:p w:rsidR="00EB55E8" w:rsidRDefault="00EB55E8" w:rsidP="005E3763">
      <w:r w:rsidRPr="00471061">
        <w:rPr>
          <w:sz w:val="56"/>
          <w:lang w:val="es-CO"/>
        </w:rPr>
        <w:t>COMPLEJIDAD</w:t>
      </w:r>
    </w:p>
    <w:p w:rsidR="00EB55E8" w:rsidRDefault="00EB55E8" w:rsidP="00EB55E8">
      <w:pPr>
        <w:pStyle w:val="Ttulo2"/>
        <w:rPr>
          <w:b/>
          <w:bCs/>
          <w:lang w:val="es-CO"/>
        </w:rPr>
      </w:pPr>
      <w:r>
        <w:rPr>
          <w:b/>
          <w:bCs/>
          <w:lang w:val="es-CO"/>
        </w:rPr>
        <w:t>4</w:t>
      </w:r>
      <w:r w:rsidRPr="006F3523">
        <w:rPr>
          <w:b/>
          <w:bCs/>
          <w:lang w:val="es-CO"/>
        </w:rPr>
        <w:t>.</w:t>
      </w:r>
      <w:r>
        <w:rPr>
          <w:b/>
          <w:bCs/>
          <w:lang w:val="es-CO"/>
        </w:rPr>
        <w:t>7</w:t>
      </w:r>
      <w:r w:rsidRPr="006F3523">
        <w:rPr>
          <w:b/>
          <w:bCs/>
          <w:lang w:val="es-CO"/>
        </w:rPr>
        <w:t xml:space="preserve"> </w:t>
      </w:r>
      <w:r>
        <w:rPr>
          <w:b/>
          <w:bCs/>
          <w:lang w:val="es-CO"/>
        </w:rPr>
        <w:t>Criterios de diseño</w:t>
      </w:r>
      <w:bookmarkStart w:id="0" w:name="_GoBack"/>
      <w:bookmarkEnd w:id="0"/>
      <w:r>
        <w:rPr>
          <w:b/>
          <w:bCs/>
          <w:lang w:val="es-CO"/>
        </w:rPr>
        <w:t xml:space="preserve"> algoritmo</w:t>
      </w:r>
    </w:p>
    <w:p w:rsidR="00EB55E8" w:rsidRDefault="00EB55E8" w:rsidP="005E3763"/>
    <w:p w:rsidR="00194DF8" w:rsidRPr="00C05F23" w:rsidRDefault="00383B4A" w:rsidP="00C05F23">
      <w:pPr>
        <w:pStyle w:val="Ttulo1"/>
        <w:rPr>
          <w:b/>
          <w:bCs/>
        </w:rPr>
      </w:pPr>
      <w:r>
        <w:rPr>
          <w:b/>
          <w:bCs/>
        </w:rPr>
        <w:lastRenderedPageBreak/>
        <w:t>REFERENCIAS</w:t>
      </w:r>
    </w:p>
    <w:p w:rsidR="00C510E9" w:rsidRPr="00194DF8" w:rsidRDefault="00383B4A" w:rsidP="00194DF8">
      <w:pPr>
        <w:pStyle w:val="References"/>
        <w:numPr>
          <w:ilvl w:val="0"/>
          <w:numId w:val="0"/>
        </w:numPr>
        <w:jc w:val="left"/>
      </w:pPr>
      <w:bookmarkStart w:id="1" w:name="_Ref10968375"/>
      <w:r w:rsidRPr="00194DF8">
        <w:t>1.</w:t>
      </w:r>
      <w:r w:rsidR="006F3523" w:rsidRPr="00194DF8">
        <w:t xml:space="preserve"> Johann </w:t>
      </w:r>
      <w:proofErr w:type="spellStart"/>
      <w:r w:rsidR="006F3523" w:rsidRPr="00194DF8">
        <w:t>Dréo</w:t>
      </w:r>
      <w:proofErr w:type="spellEnd"/>
      <w:r w:rsidRPr="00194DF8">
        <w:t>,</w:t>
      </w:r>
      <w:r w:rsidR="006F3523" w:rsidRPr="00194DF8">
        <w:t xml:space="preserve"> 27 mayo</w:t>
      </w:r>
      <w:r w:rsidR="00194DF8" w:rsidRPr="00194DF8">
        <w:t xml:space="preserve">, </w:t>
      </w:r>
      <w:r w:rsidR="006F3523" w:rsidRPr="00194DF8">
        <w:t>2006</w:t>
      </w:r>
      <w:r w:rsidR="00194DF8" w:rsidRPr="00194DF8">
        <w:t xml:space="preserve">. </w:t>
      </w:r>
      <w:hyperlink r:id="rId17" w:history="1">
        <w:r w:rsidR="00C510E9" w:rsidRPr="00194DF8">
          <w:rPr>
            <w:rStyle w:val="Hipervnculo"/>
          </w:rPr>
          <w:t>https://commons.wikimedia.org/wiki/File:Aco_branches.svg</w:t>
        </w:r>
      </w:hyperlink>
    </w:p>
    <w:p w:rsidR="00187201" w:rsidRPr="00194DF8" w:rsidRDefault="00383B4A" w:rsidP="00194DF8">
      <w:pPr>
        <w:pStyle w:val="Ttulo2"/>
        <w:shd w:val="clear" w:color="auto" w:fill="FFFFFF"/>
        <w:jc w:val="left"/>
      </w:pPr>
      <w:r w:rsidRPr="00194DF8">
        <w:t xml:space="preserve">2. </w:t>
      </w:r>
      <w:proofErr w:type="spellStart"/>
      <w:r w:rsidR="00187201" w:rsidRPr="00194DF8">
        <w:t>Cheng</w:t>
      </w:r>
      <w:proofErr w:type="spellEnd"/>
      <w:r w:rsidR="00187201" w:rsidRPr="00194DF8">
        <w:t xml:space="preserve"> </w:t>
      </w:r>
      <w:proofErr w:type="spellStart"/>
      <w:r w:rsidR="00187201" w:rsidRPr="00194DF8">
        <w:t>Yu</w:t>
      </w:r>
      <w:proofErr w:type="spellEnd"/>
      <w:r w:rsidR="00187201" w:rsidRPr="00194DF8">
        <w:t>, Jade</w:t>
      </w:r>
      <w:r w:rsidRPr="00194DF8">
        <w:t xml:space="preserve">. </w:t>
      </w:r>
      <w:proofErr w:type="spellStart"/>
      <w:r w:rsidR="00187201" w:rsidRPr="00194DF8">
        <w:t>Numerical</w:t>
      </w:r>
      <w:proofErr w:type="spellEnd"/>
      <w:r w:rsidR="00187201" w:rsidRPr="00194DF8">
        <w:t xml:space="preserve"> </w:t>
      </w:r>
      <w:proofErr w:type="spellStart"/>
      <w:r w:rsidR="00187201" w:rsidRPr="00194DF8">
        <w:t>Optimization</w:t>
      </w:r>
      <w:proofErr w:type="spellEnd"/>
      <w:r w:rsidR="00187201" w:rsidRPr="00194DF8">
        <w:t xml:space="preserve">, </w:t>
      </w:r>
      <w:proofErr w:type="spellStart"/>
      <w:r w:rsidR="00187201" w:rsidRPr="00194DF8">
        <w:t>Genetic</w:t>
      </w:r>
      <w:proofErr w:type="spellEnd"/>
      <w:r w:rsidR="00187201" w:rsidRPr="00194DF8">
        <w:t xml:space="preserve"> </w:t>
      </w:r>
      <w:proofErr w:type="spellStart"/>
      <w:r w:rsidR="00187201" w:rsidRPr="00194DF8">
        <w:t>Algorithms</w:t>
      </w:r>
      <w:proofErr w:type="spellEnd"/>
      <w:r w:rsidR="00194DF8" w:rsidRPr="00194DF8">
        <w:t>. http://www.jade</w:t>
      </w:r>
      <w:r w:rsidR="00187201" w:rsidRPr="00194DF8">
        <w:t>cheng.com/au/coalhmm/optimization/</w:t>
      </w:r>
    </w:p>
    <w:p w:rsidR="00194DF8" w:rsidRPr="00194DF8" w:rsidRDefault="00194DF8" w:rsidP="00194DF8"/>
    <w:p w:rsidR="00383B4A" w:rsidRPr="00194DF8" w:rsidRDefault="00194DF8" w:rsidP="00194DF8">
      <w:pPr>
        <w:pStyle w:val="References"/>
        <w:numPr>
          <w:ilvl w:val="0"/>
          <w:numId w:val="0"/>
        </w:numPr>
        <w:jc w:val="left"/>
      </w:pPr>
      <w:r w:rsidRPr="00194DF8">
        <w:t>3.</w:t>
      </w:r>
      <w:r w:rsidRPr="00194DF8">
        <w:rPr>
          <w:rFonts w:ascii="Verdana" w:hAnsi="Verdana"/>
          <w:sz w:val="18"/>
          <w:szCs w:val="18"/>
          <w:shd w:val="clear" w:color="auto" w:fill="FFFFFF"/>
        </w:rPr>
        <w:t xml:space="preserve"> </w:t>
      </w:r>
      <w:proofErr w:type="spellStart"/>
      <w:r w:rsidRPr="00194DF8">
        <w:rPr>
          <w:shd w:val="clear" w:color="auto" w:fill="FFFFFF"/>
        </w:rPr>
        <w:t>Tanzila</w:t>
      </w:r>
      <w:proofErr w:type="spellEnd"/>
      <w:r w:rsidRPr="00194DF8">
        <w:rPr>
          <w:shd w:val="clear" w:color="auto" w:fill="FFFFFF"/>
        </w:rPr>
        <w:t xml:space="preserve"> Islam, </w:t>
      </w:r>
      <w:proofErr w:type="spellStart"/>
      <w:r w:rsidRPr="00194DF8">
        <w:rPr>
          <w:shd w:val="clear" w:color="auto" w:fill="FFFFFF"/>
        </w:rPr>
        <w:t>Zunayed</w:t>
      </w:r>
      <w:proofErr w:type="spellEnd"/>
      <w:r w:rsidRPr="00194DF8">
        <w:rPr>
          <w:shd w:val="clear" w:color="auto" w:fill="FFFFFF"/>
        </w:rPr>
        <w:t xml:space="preserve"> </w:t>
      </w:r>
      <w:proofErr w:type="spellStart"/>
      <w:r w:rsidRPr="00194DF8">
        <w:rPr>
          <w:shd w:val="clear" w:color="auto" w:fill="FFFFFF"/>
        </w:rPr>
        <w:t>Shahriar</w:t>
      </w:r>
      <w:proofErr w:type="spellEnd"/>
      <w:r w:rsidRPr="00194DF8">
        <w:rPr>
          <w:shd w:val="clear" w:color="auto" w:fill="FFFFFF"/>
        </w:rPr>
        <w:t xml:space="preserve">, </w:t>
      </w:r>
      <w:proofErr w:type="spellStart"/>
      <w:r w:rsidRPr="00194DF8">
        <w:rPr>
          <w:shd w:val="clear" w:color="auto" w:fill="FFFFFF"/>
        </w:rPr>
        <w:t>Mohammad</w:t>
      </w:r>
      <w:proofErr w:type="spellEnd"/>
      <w:r w:rsidRPr="00194DF8">
        <w:rPr>
          <w:shd w:val="clear" w:color="auto" w:fill="FFFFFF"/>
        </w:rPr>
        <w:t xml:space="preserve"> </w:t>
      </w:r>
      <w:proofErr w:type="spellStart"/>
      <w:r w:rsidRPr="00194DF8">
        <w:rPr>
          <w:shd w:val="clear" w:color="auto" w:fill="FFFFFF"/>
        </w:rPr>
        <w:t>Anower</w:t>
      </w:r>
      <w:proofErr w:type="spellEnd"/>
      <w:r w:rsidRPr="00194DF8">
        <w:rPr>
          <w:shd w:val="clear" w:color="auto" w:fill="FFFFFF"/>
        </w:rPr>
        <w:t xml:space="preserve"> </w:t>
      </w:r>
      <w:proofErr w:type="spellStart"/>
      <w:r w:rsidRPr="00194DF8">
        <w:rPr>
          <w:shd w:val="clear" w:color="auto" w:fill="FFFFFF"/>
        </w:rPr>
        <w:t>Perves</w:t>
      </w:r>
      <w:proofErr w:type="spellEnd"/>
      <w:r w:rsidRPr="00194DF8">
        <w:rPr>
          <w:shd w:val="clear" w:color="auto" w:fill="FFFFFF"/>
        </w:rPr>
        <w:t xml:space="preserve">, </w:t>
      </w:r>
      <w:proofErr w:type="spellStart"/>
      <w:r w:rsidRPr="00194DF8">
        <w:rPr>
          <w:shd w:val="clear" w:color="auto" w:fill="FFFFFF"/>
        </w:rPr>
        <w:t>Monirul</w:t>
      </w:r>
      <w:proofErr w:type="spellEnd"/>
      <w:r w:rsidRPr="00194DF8">
        <w:rPr>
          <w:shd w:val="clear" w:color="auto" w:fill="FFFFFF"/>
        </w:rPr>
        <w:t xml:space="preserve"> Hasan. </w:t>
      </w:r>
      <w:proofErr w:type="spellStart"/>
      <w:r w:rsidRPr="00194DF8">
        <w:rPr>
          <w:bCs/>
          <w:shd w:val="clear" w:color="auto" w:fill="FFFFFF"/>
        </w:rPr>
        <w:t>University</w:t>
      </w:r>
      <w:proofErr w:type="spellEnd"/>
      <w:r w:rsidRPr="00194DF8">
        <w:rPr>
          <w:bCs/>
          <w:shd w:val="clear" w:color="auto" w:fill="FFFFFF"/>
        </w:rPr>
        <w:t xml:space="preserve"> </w:t>
      </w:r>
      <w:proofErr w:type="spellStart"/>
      <w:r w:rsidRPr="00194DF8">
        <w:rPr>
          <w:bCs/>
          <w:shd w:val="clear" w:color="auto" w:fill="FFFFFF"/>
        </w:rPr>
        <w:t>Timetable</w:t>
      </w:r>
      <w:proofErr w:type="spellEnd"/>
      <w:r w:rsidRPr="00194DF8">
        <w:rPr>
          <w:bCs/>
          <w:shd w:val="clear" w:color="auto" w:fill="FFFFFF"/>
        </w:rPr>
        <w:t xml:space="preserve"> </w:t>
      </w:r>
      <w:proofErr w:type="spellStart"/>
      <w:r w:rsidRPr="00194DF8">
        <w:rPr>
          <w:bCs/>
          <w:shd w:val="clear" w:color="auto" w:fill="FFFFFF"/>
        </w:rPr>
        <w:t>Generator</w:t>
      </w:r>
      <w:proofErr w:type="spellEnd"/>
      <w:r w:rsidRPr="00194DF8">
        <w:rPr>
          <w:bCs/>
          <w:shd w:val="clear" w:color="auto" w:fill="FFFFFF"/>
        </w:rPr>
        <w:t xml:space="preserve"> </w:t>
      </w:r>
      <w:proofErr w:type="spellStart"/>
      <w:r w:rsidRPr="00194DF8">
        <w:rPr>
          <w:bCs/>
          <w:shd w:val="clear" w:color="auto" w:fill="FFFFFF"/>
        </w:rPr>
        <w:t>Using</w:t>
      </w:r>
      <w:proofErr w:type="spellEnd"/>
      <w:r w:rsidRPr="00194DF8">
        <w:rPr>
          <w:bCs/>
          <w:shd w:val="clear" w:color="auto" w:fill="FFFFFF"/>
        </w:rPr>
        <w:t xml:space="preserve"> </w:t>
      </w:r>
      <w:proofErr w:type="spellStart"/>
      <w:r w:rsidRPr="00194DF8">
        <w:rPr>
          <w:bCs/>
          <w:shd w:val="clear" w:color="auto" w:fill="FFFFFF"/>
        </w:rPr>
        <w:t>Tabu</w:t>
      </w:r>
      <w:proofErr w:type="spellEnd"/>
      <w:r w:rsidRPr="00194DF8">
        <w:rPr>
          <w:bCs/>
          <w:shd w:val="clear" w:color="auto" w:fill="FFFFFF"/>
        </w:rPr>
        <w:t xml:space="preserve"> </w:t>
      </w:r>
      <w:proofErr w:type="spellStart"/>
      <w:r w:rsidRPr="00194DF8">
        <w:rPr>
          <w:bCs/>
          <w:shd w:val="clear" w:color="auto" w:fill="FFFFFF"/>
        </w:rPr>
        <w:t>Search</w:t>
      </w:r>
      <w:proofErr w:type="spellEnd"/>
      <w:r w:rsidRPr="00194DF8">
        <w:rPr>
          <w:bCs/>
          <w:shd w:val="clear" w:color="auto" w:fill="FFFFFF"/>
        </w:rPr>
        <w:t>.</w:t>
      </w:r>
      <w:r w:rsidRPr="00194DF8">
        <w:t xml:space="preserve"> </w:t>
      </w:r>
      <w:r w:rsidRPr="00194DF8">
        <w:rPr>
          <w:bCs/>
          <w:shd w:val="clear" w:color="auto" w:fill="FFFFFF"/>
        </w:rPr>
        <w:t>http://file.scirp.org/Html/3-1730343_73004.htm</w:t>
      </w:r>
    </w:p>
    <w:p w:rsidR="00194DF8" w:rsidRPr="00194DF8" w:rsidRDefault="00194DF8" w:rsidP="00194DF8">
      <w:pPr>
        <w:pStyle w:val="References"/>
        <w:numPr>
          <w:ilvl w:val="0"/>
          <w:numId w:val="0"/>
        </w:numPr>
        <w:jc w:val="left"/>
      </w:pPr>
      <w:r w:rsidRPr="00194DF8">
        <w:rPr>
          <w:bCs/>
          <w:shd w:val="clear" w:color="auto" w:fill="FFFFFF"/>
        </w:rPr>
        <w:t>4.</w:t>
      </w:r>
      <w:r>
        <w:rPr>
          <w:bCs/>
          <w:shd w:val="clear" w:color="auto" w:fill="FFFFFF"/>
        </w:rPr>
        <w:t xml:space="preserve"> </w:t>
      </w:r>
      <w:proofErr w:type="spellStart"/>
      <w:r w:rsidRPr="00194DF8">
        <w:rPr>
          <w:bCs/>
          <w:shd w:val="clear" w:color="auto" w:fill="FFFFFF"/>
        </w:rPr>
        <w:t>Dr</w:t>
      </w:r>
      <w:proofErr w:type="spellEnd"/>
      <w:r w:rsidRPr="00194DF8">
        <w:rPr>
          <w:bCs/>
          <w:shd w:val="clear" w:color="auto" w:fill="FFFFFF"/>
        </w:rPr>
        <w:t xml:space="preserve"> </w:t>
      </w:r>
      <w:proofErr w:type="spellStart"/>
      <w:r w:rsidRPr="00194DF8">
        <w:rPr>
          <w:bCs/>
          <w:shd w:val="clear" w:color="auto" w:fill="FFFFFF"/>
        </w:rPr>
        <w:t>Rong</w:t>
      </w:r>
      <w:proofErr w:type="spellEnd"/>
      <w:r w:rsidRPr="00194DF8">
        <w:rPr>
          <w:bCs/>
          <w:shd w:val="clear" w:color="auto" w:fill="FFFFFF"/>
        </w:rPr>
        <w:t xml:space="preserve"> </w:t>
      </w:r>
      <w:proofErr w:type="spellStart"/>
      <w:r w:rsidRPr="00194DF8">
        <w:rPr>
          <w:bCs/>
          <w:shd w:val="clear" w:color="auto" w:fill="FFFFFF"/>
        </w:rPr>
        <w:t>Qu</w:t>
      </w:r>
      <w:proofErr w:type="spellEnd"/>
      <w:r w:rsidRPr="00194DF8">
        <w:rPr>
          <w:bCs/>
          <w:shd w:val="clear" w:color="auto" w:fill="FFFFFF"/>
        </w:rPr>
        <w:t xml:space="preserve">. </w:t>
      </w:r>
      <w:proofErr w:type="spellStart"/>
      <w:r w:rsidRPr="00194DF8">
        <w:rPr>
          <w:bCs/>
          <w:shd w:val="clear" w:color="auto" w:fill="FFFFFF"/>
        </w:rPr>
        <w:t>Constructive</w:t>
      </w:r>
      <w:proofErr w:type="spellEnd"/>
      <w:r w:rsidRPr="00194DF8">
        <w:rPr>
          <w:bCs/>
          <w:shd w:val="clear" w:color="auto" w:fill="FFFFFF"/>
        </w:rPr>
        <w:t xml:space="preserve"> </w:t>
      </w:r>
      <w:proofErr w:type="spellStart"/>
      <w:r w:rsidRPr="00194DF8">
        <w:rPr>
          <w:bCs/>
          <w:shd w:val="clear" w:color="auto" w:fill="FFFFFF"/>
        </w:rPr>
        <w:t>Heuristic</w:t>
      </w:r>
      <w:proofErr w:type="spellEnd"/>
      <w:r w:rsidRPr="00194DF8">
        <w:rPr>
          <w:bCs/>
          <w:shd w:val="clear" w:color="auto" w:fill="FFFFFF"/>
        </w:rPr>
        <w:t xml:space="preserve"> </w:t>
      </w:r>
      <w:proofErr w:type="spellStart"/>
      <w:r w:rsidRPr="00194DF8">
        <w:rPr>
          <w:bCs/>
          <w:shd w:val="clear" w:color="auto" w:fill="FFFFFF"/>
        </w:rPr>
        <w:t>Methods</w:t>
      </w:r>
      <w:proofErr w:type="spellEnd"/>
      <w:r w:rsidRPr="00194DF8">
        <w:rPr>
          <w:bCs/>
          <w:shd w:val="clear" w:color="auto" w:fill="FFFFFF"/>
        </w:rPr>
        <w:t>.</w:t>
      </w:r>
      <w:r w:rsidRPr="00194DF8">
        <w:t xml:space="preserve"> </w:t>
      </w:r>
      <w:r w:rsidRPr="00194DF8">
        <w:rPr>
          <w:bCs/>
          <w:shd w:val="clear" w:color="auto" w:fill="FFFFFF"/>
        </w:rPr>
        <w:t>http://www.cs.nott.ac.uk/~pszrq/files/2AIMconstruct.pdf</w:t>
      </w:r>
    </w:p>
    <w:bookmarkEnd w:id="1"/>
    <w:p w:rsidR="00194DF8" w:rsidRDefault="00194DF8"/>
    <w:p w:rsidR="00194DF8" w:rsidRDefault="00194DF8">
      <w:pPr>
        <w:sectPr w:rsidR="00194DF8">
          <w:type w:val="continuous"/>
          <w:pgSz w:w="12240" w:h="15840"/>
          <w:pgMar w:top="1224" w:right="1080" w:bottom="1440" w:left="1080" w:header="720" w:footer="720" w:gutter="0"/>
          <w:cols w:num="2" w:space="432"/>
          <w:docGrid w:linePitch="360"/>
        </w:sectPr>
      </w:pPr>
    </w:p>
    <w:p w:rsidR="00383B4A" w:rsidRDefault="00383B4A">
      <w:pPr>
        <w:sectPr w:rsidR="00383B4A">
          <w:type w:val="continuous"/>
          <w:pgSz w:w="12240" w:h="15840"/>
          <w:pgMar w:top="1224" w:right="1080" w:bottom="1440" w:left="1080" w:header="720" w:footer="720" w:gutter="0"/>
          <w:cols w:space="720"/>
          <w:docGrid w:linePitch="360"/>
        </w:sectPr>
      </w:pPr>
    </w:p>
    <w:p w:rsidR="00466C32" w:rsidRDefault="00466C32"/>
    <w:sectPr w:rsidR="00466C32" w:rsidSect="001B1CD3">
      <w:type w:val="continuous"/>
      <w:pgSz w:w="12240" w:h="15840"/>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903" w:rsidRDefault="00F22903" w:rsidP="006F3523">
      <w:pPr>
        <w:spacing w:after="0"/>
      </w:pPr>
      <w:r>
        <w:separator/>
      </w:r>
    </w:p>
  </w:endnote>
  <w:endnote w:type="continuationSeparator" w:id="0">
    <w:p w:rsidR="00F22903" w:rsidRDefault="00F22903" w:rsidP="006F35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Arial"/>
    <w:charset w:val="01"/>
    <w:family w:val="swiss"/>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DF8" w:rsidRPr="00194DF8" w:rsidRDefault="00194DF8">
    <w:pPr>
      <w:pStyle w:val="Piedepgina"/>
      <w:rPr>
        <w:lang w:val="es-CO"/>
      </w:rPr>
    </w:pPr>
    <w:r>
      <w:rPr>
        <w:lang w:val="es-CO"/>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903" w:rsidRDefault="00F22903" w:rsidP="006F3523">
      <w:pPr>
        <w:spacing w:after="0"/>
      </w:pPr>
      <w:r>
        <w:separator/>
      </w:r>
    </w:p>
  </w:footnote>
  <w:footnote w:type="continuationSeparator" w:id="0">
    <w:p w:rsidR="00F22903" w:rsidRDefault="00F22903" w:rsidP="006F3523">
      <w:pPr>
        <w:spacing w:after="0"/>
      </w:pPr>
      <w:r>
        <w:continuationSeparator/>
      </w:r>
    </w:p>
  </w:footnote>
  <w:footnote w:id="1">
    <w:p w:rsidR="006F3523" w:rsidRPr="006F3523" w:rsidRDefault="006F3523" w:rsidP="00187201">
      <w:pPr>
        <w:pStyle w:val="Textonotapie"/>
        <w:jc w:val="left"/>
        <w:rPr>
          <w:lang w:val="es-CO"/>
        </w:rPr>
      </w:pPr>
      <w:r>
        <w:rPr>
          <w:rStyle w:val="Refdenotaalpie"/>
        </w:rPr>
        <w:footnoteRef/>
      </w:r>
      <w:r>
        <w:t xml:space="preserve"> </w:t>
      </w:r>
      <w:r w:rsidR="00187201">
        <w:rPr>
          <w:lang w:val="es-CO"/>
        </w:rPr>
        <w:t xml:space="preserve">Tomado de: </w:t>
      </w:r>
      <w:hyperlink r:id="rId1" w:history="1">
        <w:r w:rsidR="00187201" w:rsidRPr="00276E89">
          <w:rPr>
            <w:rStyle w:val="Hipervnculo"/>
            <w:lang w:val="es-CO"/>
          </w:rPr>
          <w:t>https://commons.wikimedia.org/wiki/File:Aco_branches</w:t>
        </w:r>
      </w:hyperlink>
      <w:r w:rsidRPr="006F3523">
        <w:rPr>
          <w:lang w:val="es-CO"/>
        </w:rPr>
        <w:t>.svg</w:t>
      </w:r>
    </w:p>
  </w:footnote>
  <w:footnote w:id="2">
    <w:p w:rsidR="00194DF8" w:rsidRPr="006F3523" w:rsidRDefault="00187201" w:rsidP="00187201">
      <w:pPr>
        <w:pStyle w:val="Textonotapie"/>
        <w:jc w:val="left"/>
        <w:rPr>
          <w:lang w:val="es-CO"/>
        </w:rPr>
      </w:pPr>
      <w:r>
        <w:rPr>
          <w:rStyle w:val="Refdenotaalpie"/>
        </w:rPr>
        <w:footnoteRef/>
      </w:r>
      <w:r>
        <w:t xml:space="preserve"> </w:t>
      </w:r>
      <w:r>
        <w:rPr>
          <w:lang w:val="es-CO"/>
        </w:rPr>
        <w:t xml:space="preserve">Tomado de: </w:t>
      </w:r>
      <w:r>
        <w:rPr>
          <w:rStyle w:val="Hipervnculo"/>
          <w:lang w:val="es-CO"/>
        </w:rPr>
        <w:t xml:space="preserve">  </w:t>
      </w:r>
      <w:hyperlink r:id="rId2" w:history="1">
        <w:r w:rsidRPr="00276E89">
          <w:rPr>
            <w:rStyle w:val="Hipervnculo"/>
            <w:lang w:val="es-CO"/>
          </w:rPr>
          <w:t>http://www.jade-cheng.com/au/coalhmm/o</w:t>
        </w:r>
      </w:hyperlink>
      <w:r w:rsidRPr="00A519CA">
        <w:rPr>
          <w:lang w:val="es-CO"/>
        </w:rPr>
        <w:t>ptim</w:t>
      </w:r>
      <w:r>
        <w:rPr>
          <w:lang w:val="es-CO"/>
        </w:rPr>
        <w:t>i</w:t>
      </w:r>
      <w:r w:rsidRPr="00A519CA">
        <w:rPr>
          <w:lang w:val="es-CO"/>
        </w:rPr>
        <w:t>zation/</w:t>
      </w:r>
    </w:p>
  </w:footnote>
  <w:footnote w:id="3">
    <w:p w:rsidR="00EB55E8" w:rsidRPr="00EB55E8" w:rsidRDefault="00EB55E8" w:rsidP="00EB55E8">
      <w:pPr>
        <w:pStyle w:val="References"/>
        <w:numPr>
          <w:ilvl w:val="0"/>
          <w:numId w:val="0"/>
        </w:numPr>
        <w:jc w:val="left"/>
      </w:pPr>
      <w:r>
        <w:rPr>
          <w:rStyle w:val="Refdenotaalpie"/>
        </w:rPr>
        <w:footnoteRef/>
      </w:r>
      <w:r>
        <w:t xml:space="preserve"> </w:t>
      </w:r>
      <w:r>
        <w:rPr>
          <w:lang w:val="es-CO"/>
        </w:rPr>
        <w:t xml:space="preserve">Tomado de:  </w:t>
      </w:r>
      <w:r w:rsidRPr="00194DF8">
        <w:rPr>
          <w:bCs/>
          <w:shd w:val="clear" w:color="auto" w:fill="FFFFFF"/>
        </w:rPr>
        <w:t>http://file.scirp.org/Html/3-1730343_73004.htm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rPr>
        <w:rFonts w:hint="default"/>
      </w:rPr>
    </w:lvl>
    <w:lvl w:ilvl="4">
      <w:start w:val="1"/>
      <w:numFmt w:val="decimal"/>
      <w:pStyle w:val="Ttulo5"/>
      <w:lvlText w:val=".........%4.%5"/>
      <w:lvlJc w:val="left"/>
      <w:pPr>
        <w:tabs>
          <w:tab w:val="num" w:pos="1008"/>
        </w:tabs>
        <w:ind w:left="1008" w:hanging="1008"/>
      </w:pPr>
      <w:rPr>
        <w:rFonts w:hint="default"/>
      </w:rPr>
    </w:lvl>
    <w:lvl w:ilvl="5">
      <w:start w:val="1"/>
      <w:numFmt w:val="decimal"/>
      <w:pStyle w:val="Ttulo6"/>
      <w:lvlText w:val="..%6"/>
      <w:lvlJc w:val="left"/>
      <w:pPr>
        <w:tabs>
          <w:tab w:val="num" w:pos="1152"/>
        </w:tabs>
        <w:ind w:left="1152" w:hanging="1152"/>
      </w:pPr>
      <w:rPr>
        <w:rFonts w:hint="default"/>
      </w:rPr>
    </w:lvl>
    <w:lvl w:ilvl="6">
      <w:start w:val="1"/>
      <w:numFmt w:val="decimal"/>
      <w:pStyle w:val="Ttulo7"/>
      <w:lvlText w:val="...%7"/>
      <w:lvlJc w:val="left"/>
      <w:pPr>
        <w:tabs>
          <w:tab w:val="num" w:pos="1296"/>
        </w:tabs>
        <w:ind w:left="1296" w:hanging="1296"/>
      </w:pPr>
      <w:rPr>
        <w:rFonts w:hint="default"/>
      </w:rPr>
    </w:lvl>
    <w:lvl w:ilvl="7">
      <w:start w:val="1"/>
      <w:numFmt w:val="decimal"/>
      <w:pStyle w:val="Ttulo8"/>
      <w:lvlText w:val="...........%7.%8"/>
      <w:lvlJc w:val="left"/>
      <w:pPr>
        <w:tabs>
          <w:tab w:val="num" w:pos="1440"/>
        </w:tabs>
        <w:ind w:left="1440" w:hanging="1440"/>
      </w:pPr>
      <w:rPr>
        <w:rFonts w:hint="default"/>
      </w:rPr>
    </w:lvl>
    <w:lvl w:ilvl="8">
      <w:start w:val="1"/>
      <w:numFmt w:val="decimal"/>
      <w:pStyle w:val="Ttulo9"/>
      <w:lvlText w:val="........%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decimal"/>
      <w:pStyle w:val="Listaconnmeros51"/>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aconnmeros41"/>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aconnmeros31"/>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aconnmeros21"/>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Listaconvietas52"/>
      <w:lvlText w:val=""/>
      <w:lvlJc w:val="left"/>
      <w:pPr>
        <w:tabs>
          <w:tab w:val="num" w:pos="1800"/>
        </w:tabs>
        <w:ind w:left="1800"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bullet"/>
      <w:pStyle w:val="Listaconvietas42"/>
      <w:lvlText w:val=""/>
      <w:lvlJc w:val="left"/>
      <w:pPr>
        <w:tabs>
          <w:tab w:val="num" w:pos="1440"/>
        </w:tabs>
        <w:ind w:left="1440" w:hanging="360"/>
      </w:pPr>
      <w:rPr>
        <w:rFonts w:ascii="Symbol" w:hAnsi="Symbol" w:cs="Symbol" w:hint="default"/>
      </w:rPr>
    </w:lvl>
  </w:abstractNum>
  <w:abstractNum w:abstractNumId="7" w15:restartNumberingAfterBreak="0">
    <w:nsid w:val="00000008"/>
    <w:multiLevelType w:val="singleLevel"/>
    <w:tmpl w:val="00000008"/>
    <w:name w:val="WW8Num8"/>
    <w:lvl w:ilvl="0">
      <w:start w:val="1"/>
      <w:numFmt w:val="bullet"/>
      <w:pStyle w:val="Listaconvietas32"/>
      <w:lvlText w:val=""/>
      <w:lvlJc w:val="left"/>
      <w:pPr>
        <w:tabs>
          <w:tab w:val="num" w:pos="1080"/>
        </w:tabs>
        <w:ind w:left="1080" w:hanging="360"/>
      </w:pPr>
      <w:rPr>
        <w:rFonts w:ascii="Symbol" w:hAnsi="Symbol" w:cs="Symbol" w:hint="default"/>
      </w:rPr>
    </w:lvl>
  </w:abstractNum>
  <w:abstractNum w:abstractNumId="8" w15:restartNumberingAfterBreak="0">
    <w:nsid w:val="00000009"/>
    <w:multiLevelType w:val="singleLevel"/>
    <w:tmpl w:val="00000009"/>
    <w:name w:val="WW8Num9"/>
    <w:lvl w:ilvl="0">
      <w:start w:val="1"/>
      <w:numFmt w:val="bullet"/>
      <w:pStyle w:val="Listaconvietas22"/>
      <w:lvlText w:val=""/>
      <w:lvlJc w:val="left"/>
      <w:pPr>
        <w:tabs>
          <w:tab w:val="num" w:pos="720"/>
        </w:tabs>
        <w:ind w:left="720" w:hanging="360"/>
      </w:pPr>
      <w:rPr>
        <w:rFonts w:ascii="Symbol" w:hAnsi="Symbol" w:cs="Symbol" w:hint="default"/>
      </w:rPr>
    </w:lvl>
  </w:abstractNum>
  <w:abstractNum w:abstractNumId="9" w15:restartNumberingAfterBreak="0">
    <w:nsid w:val="0000000A"/>
    <w:multiLevelType w:val="singleLevel"/>
    <w:tmpl w:val="0000000A"/>
    <w:name w:val="WW8Num10"/>
    <w:lvl w:ilvl="0">
      <w:start w:val="1"/>
      <w:numFmt w:val="decimal"/>
      <w:pStyle w:val="Listaconnmeros1"/>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aconvietas1"/>
      <w:lvlText w:val=""/>
      <w:lvlJc w:val="left"/>
      <w:pPr>
        <w:tabs>
          <w:tab w:val="num" w:pos="360"/>
        </w:tabs>
        <w:ind w:left="36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0000000D"/>
    <w:multiLevelType w:val="multilevel"/>
    <w:tmpl w:val="0000000D"/>
    <w:name w:val="WW8Num14"/>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86A6011"/>
    <w:multiLevelType w:val="hybridMultilevel"/>
    <w:tmpl w:val="69D0F2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CF01FEE"/>
    <w:multiLevelType w:val="hybridMultilevel"/>
    <w:tmpl w:val="6D5A98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
  <w:rsids>
    <w:rsidRoot w:val="004D5207"/>
    <w:rsid w:val="0000135D"/>
    <w:rsid w:val="00187201"/>
    <w:rsid w:val="00194DF8"/>
    <w:rsid w:val="001B1CD3"/>
    <w:rsid w:val="001E2486"/>
    <w:rsid w:val="00281131"/>
    <w:rsid w:val="002A5244"/>
    <w:rsid w:val="002A5CD7"/>
    <w:rsid w:val="002D50DF"/>
    <w:rsid w:val="00383B4A"/>
    <w:rsid w:val="00466C32"/>
    <w:rsid w:val="00471061"/>
    <w:rsid w:val="004D5207"/>
    <w:rsid w:val="00537FF7"/>
    <w:rsid w:val="005B5CD5"/>
    <w:rsid w:val="005E3763"/>
    <w:rsid w:val="00605589"/>
    <w:rsid w:val="006337AA"/>
    <w:rsid w:val="006F3523"/>
    <w:rsid w:val="0070090C"/>
    <w:rsid w:val="007B7913"/>
    <w:rsid w:val="007E2857"/>
    <w:rsid w:val="008407F7"/>
    <w:rsid w:val="0085470C"/>
    <w:rsid w:val="008D4562"/>
    <w:rsid w:val="008D70C6"/>
    <w:rsid w:val="008E1623"/>
    <w:rsid w:val="009509F2"/>
    <w:rsid w:val="009A1758"/>
    <w:rsid w:val="00A43154"/>
    <w:rsid w:val="00A519CA"/>
    <w:rsid w:val="00A8331C"/>
    <w:rsid w:val="00AC0EF4"/>
    <w:rsid w:val="00AE611A"/>
    <w:rsid w:val="00B80935"/>
    <w:rsid w:val="00BA204B"/>
    <w:rsid w:val="00C05F23"/>
    <w:rsid w:val="00C510E9"/>
    <w:rsid w:val="00D03205"/>
    <w:rsid w:val="00D67FA5"/>
    <w:rsid w:val="00DE1C4E"/>
    <w:rsid w:val="00E20174"/>
    <w:rsid w:val="00E21701"/>
    <w:rsid w:val="00E40E33"/>
    <w:rsid w:val="00E7523F"/>
    <w:rsid w:val="00E85AA2"/>
    <w:rsid w:val="00EA29FC"/>
    <w:rsid w:val="00EB55E8"/>
    <w:rsid w:val="00EE7CF1"/>
    <w:rsid w:val="00F22903"/>
    <w:rsid w:val="00F3333D"/>
    <w:rsid w:val="00FB4E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5:docId w15:val="{3F040CBB-58E9-4E75-AE94-00B7D4F7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CD3"/>
    <w:pPr>
      <w:suppressAutoHyphens/>
      <w:spacing w:after="120"/>
      <w:jc w:val="both"/>
    </w:pPr>
    <w:rPr>
      <w:lang w:val="es-ES_tradnl" w:eastAsia="zh-CN"/>
    </w:rPr>
  </w:style>
  <w:style w:type="paragraph" w:styleId="Ttulo1">
    <w:name w:val="heading 1"/>
    <w:basedOn w:val="Normal"/>
    <w:next w:val="Normal"/>
    <w:qFormat/>
    <w:rsid w:val="001B1CD3"/>
    <w:pPr>
      <w:keepNext/>
      <w:keepLines/>
      <w:spacing w:before="120" w:after="0"/>
      <w:outlineLvl w:val="0"/>
    </w:pPr>
  </w:style>
  <w:style w:type="paragraph" w:styleId="Ttulo2">
    <w:name w:val="heading 2"/>
    <w:basedOn w:val="Ttulo1"/>
    <w:next w:val="Normal"/>
    <w:qFormat/>
    <w:rsid w:val="001B1CD3"/>
    <w:pPr>
      <w:outlineLvl w:val="1"/>
    </w:pPr>
  </w:style>
  <w:style w:type="paragraph" w:styleId="Ttulo3">
    <w:name w:val="heading 3"/>
    <w:basedOn w:val="Ttulo2"/>
    <w:next w:val="Normal"/>
    <w:qFormat/>
    <w:rsid w:val="001B1CD3"/>
    <w:pPr>
      <w:outlineLvl w:val="2"/>
    </w:pPr>
  </w:style>
  <w:style w:type="paragraph" w:styleId="Ttulo4">
    <w:name w:val="heading 4"/>
    <w:basedOn w:val="Normal"/>
    <w:next w:val="Normal"/>
    <w:qFormat/>
    <w:rsid w:val="001B1CD3"/>
    <w:pPr>
      <w:keepNext/>
      <w:numPr>
        <w:ilvl w:val="3"/>
        <w:numId w:val="1"/>
      </w:numPr>
      <w:spacing w:before="240" w:after="60"/>
      <w:outlineLvl w:val="3"/>
    </w:pPr>
  </w:style>
  <w:style w:type="paragraph" w:styleId="Ttulo5">
    <w:name w:val="heading 5"/>
    <w:basedOn w:val="Normal"/>
    <w:next w:val="Normal"/>
    <w:qFormat/>
    <w:rsid w:val="001B1CD3"/>
    <w:pPr>
      <w:numPr>
        <w:ilvl w:val="4"/>
        <w:numId w:val="1"/>
      </w:numPr>
      <w:spacing w:before="240" w:after="60"/>
      <w:outlineLvl w:val="4"/>
    </w:pPr>
  </w:style>
  <w:style w:type="paragraph" w:styleId="Ttulo6">
    <w:name w:val="heading 6"/>
    <w:basedOn w:val="Normal"/>
    <w:next w:val="Normal"/>
    <w:qFormat/>
    <w:rsid w:val="001B1CD3"/>
    <w:pPr>
      <w:numPr>
        <w:ilvl w:val="5"/>
        <w:numId w:val="1"/>
      </w:numPr>
      <w:spacing w:before="240" w:after="60"/>
      <w:outlineLvl w:val="5"/>
    </w:pPr>
  </w:style>
  <w:style w:type="paragraph" w:styleId="Ttulo7">
    <w:name w:val="heading 7"/>
    <w:basedOn w:val="Normal"/>
    <w:next w:val="Normal"/>
    <w:qFormat/>
    <w:rsid w:val="001B1CD3"/>
    <w:pPr>
      <w:numPr>
        <w:ilvl w:val="6"/>
        <w:numId w:val="1"/>
      </w:numPr>
      <w:spacing w:before="240" w:after="60"/>
      <w:outlineLvl w:val="6"/>
    </w:pPr>
  </w:style>
  <w:style w:type="paragraph" w:styleId="Ttulo8">
    <w:name w:val="heading 8"/>
    <w:basedOn w:val="Normal"/>
    <w:next w:val="Normal"/>
    <w:qFormat/>
    <w:rsid w:val="001B1CD3"/>
    <w:pPr>
      <w:numPr>
        <w:ilvl w:val="7"/>
        <w:numId w:val="1"/>
      </w:numPr>
      <w:spacing w:before="240" w:after="60"/>
      <w:outlineLvl w:val="7"/>
    </w:pPr>
    <w:rPr>
      <w:i/>
    </w:rPr>
  </w:style>
  <w:style w:type="paragraph" w:styleId="Ttulo9">
    <w:name w:val="heading 9"/>
    <w:basedOn w:val="Normal"/>
    <w:next w:val="Normal"/>
    <w:qFormat/>
    <w:rsid w:val="001B1CD3"/>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1B1CD3"/>
  </w:style>
  <w:style w:type="character" w:customStyle="1" w:styleId="WW8Num1z1">
    <w:name w:val="WW8Num1z1"/>
    <w:rsid w:val="001B1CD3"/>
  </w:style>
  <w:style w:type="character" w:customStyle="1" w:styleId="WW8Num1z2">
    <w:name w:val="WW8Num1z2"/>
    <w:rsid w:val="001B1CD3"/>
  </w:style>
  <w:style w:type="character" w:customStyle="1" w:styleId="WW8Num1z3">
    <w:name w:val="WW8Num1z3"/>
    <w:rsid w:val="001B1CD3"/>
    <w:rPr>
      <w:rFonts w:hint="default"/>
    </w:rPr>
  </w:style>
  <w:style w:type="character" w:customStyle="1" w:styleId="WW8Num2z0">
    <w:name w:val="WW8Num2z0"/>
    <w:rsid w:val="001B1CD3"/>
  </w:style>
  <w:style w:type="character" w:customStyle="1" w:styleId="WW8Num3z0">
    <w:name w:val="WW8Num3z0"/>
    <w:rsid w:val="001B1CD3"/>
  </w:style>
  <w:style w:type="character" w:customStyle="1" w:styleId="WW8Num4z0">
    <w:name w:val="WW8Num4z0"/>
    <w:rsid w:val="001B1CD3"/>
  </w:style>
  <w:style w:type="character" w:customStyle="1" w:styleId="WW8Num5z0">
    <w:name w:val="WW8Num5z0"/>
    <w:rsid w:val="001B1CD3"/>
  </w:style>
  <w:style w:type="character" w:customStyle="1" w:styleId="WW8Num6z0">
    <w:name w:val="WW8Num6z0"/>
    <w:rsid w:val="001B1CD3"/>
    <w:rPr>
      <w:rFonts w:ascii="Symbol" w:hAnsi="Symbol" w:cs="Symbol" w:hint="default"/>
    </w:rPr>
  </w:style>
  <w:style w:type="character" w:customStyle="1" w:styleId="WW8Num7z0">
    <w:name w:val="WW8Num7z0"/>
    <w:rsid w:val="001B1CD3"/>
    <w:rPr>
      <w:rFonts w:ascii="Symbol" w:hAnsi="Symbol" w:cs="Symbol" w:hint="default"/>
    </w:rPr>
  </w:style>
  <w:style w:type="character" w:customStyle="1" w:styleId="WW8Num8z0">
    <w:name w:val="WW8Num8z0"/>
    <w:rsid w:val="001B1CD3"/>
    <w:rPr>
      <w:rFonts w:ascii="Symbol" w:hAnsi="Symbol" w:cs="Symbol" w:hint="default"/>
    </w:rPr>
  </w:style>
  <w:style w:type="character" w:customStyle="1" w:styleId="WW8Num9z0">
    <w:name w:val="WW8Num9z0"/>
    <w:rsid w:val="001B1CD3"/>
    <w:rPr>
      <w:rFonts w:ascii="Symbol" w:hAnsi="Symbol" w:cs="Symbol" w:hint="default"/>
    </w:rPr>
  </w:style>
  <w:style w:type="character" w:customStyle="1" w:styleId="WW8Num10z0">
    <w:name w:val="WW8Num10z0"/>
    <w:rsid w:val="001B1CD3"/>
  </w:style>
  <w:style w:type="character" w:customStyle="1" w:styleId="WW8Num11z0">
    <w:name w:val="WW8Num11z0"/>
    <w:rsid w:val="001B1CD3"/>
    <w:rPr>
      <w:rFonts w:ascii="Symbol" w:hAnsi="Symbol" w:cs="Symbol" w:hint="default"/>
    </w:rPr>
  </w:style>
  <w:style w:type="character" w:customStyle="1" w:styleId="WW8Num12z0">
    <w:name w:val="WW8Num12z0"/>
    <w:rsid w:val="001B1CD3"/>
    <w:rPr>
      <w:rFonts w:ascii="Symbol" w:hAnsi="Symbol" w:cs="Symbol" w:hint="default"/>
    </w:rPr>
  </w:style>
  <w:style w:type="character" w:customStyle="1" w:styleId="WW8Num12z1">
    <w:name w:val="WW8Num12z1"/>
    <w:rsid w:val="001B1CD3"/>
    <w:rPr>
      <w:rFonts w:ascii="Courier New" w:hAnsi="Courier New" w:cs="Courier New" w:hint="default"/>
    </w:rPr>
  </w:style>
  <w:style w:type="character" w:customStyle="1" w:styleId="WW8Num12z2">
    <w:name w:val="WW8Num12z2"/>
    <w:rsid w:val="001B1CD3"/>
    <w:rPr>
      <w:rFonts w:ascii="Wingdings" w:hAnsi="Wingdings" w:cs="Wingdings" w:hint="default"/>
    </w:rPr>
  </w:style>
  <w:style w:type="character" w:customStyle="1" w:styleId="WW8Num13z0">
    <w:name w:val="WW8Num13z0"/>
    <w:rsid w:val="001B1CD3"/>
    <w:rPr>
      <w:highlight w:val="yellow"/>
    </w:rPr>
  </w:style>
  <w:style w:type="character" w:customStyle="1" w:styleId="WW8Num14z0">
    <w:name w:val="WW8Num14z0"/>
    <w:rsid w:val="001B1CD3"/>
  </w:style>
  <w:style w:type="character" w:customStyle="1" w:styleId="WW8Num14z1">
    <w:name w:val="WW8Num14z1"/>
    <w:rsid w:val="001B1CD3"/>
  </w:style>
  <w:style w:type="character" w:customStyle="1" w:styleId="WW8Num14z2">
    <w:name w:val="WW8Num14z2"/>
    <w:rsid w:val="001B1CD3"/>
  </w:style>
  <w:style w:type="character" w:customStyle="1" w:styleId="WW8Num14z3">
    <w:name w:val="WW8Num14z3"/>
    <w:rsid w:val="001B1CD3"/>
  </w:style>
  <w:style w:type="character" w:customStyle="1" w:styleId="WW8Num14z4">
    <w:name w:val="WW8Num14z4"/>
    <w:rsid w:val="001B1CD3"/>
  </w:style>
  <w:style w:type="character" w:customStyle="1" w:styleId="WW8Num14z5">
    <w:name w:val="WW8Num14z5"/>
    <w:rsid w:val="001B1CD3"/>
  </w:style>
  <w:style w:type="character" w:customStyle="1" w:styleId="WW8Num14z6">
    <w:name w:val="WW8Num14z6"/>
    <w:rsid w:val="001B1CD3"/>
  </w:style>
  <w:style w:type="character" w:customStyle="1" w:styleId="WW8Num14z7">
    <w:name w:val="WW8Num14z7"/>
    <w:rsid w:val="001B1CD3"/>
  </w:style>
  <w:style w:type="character" w:customStyle="1" w:styleId="WW8Num14z8">
    <w:name w:val="WW8Num14z8"/>
    <w:rsid w:val="001B1CD3"/>
  </w:style>
  <w:style w:type="character" w:customStyle="1" w:styleId="WW8Num15z0">
    <w:name w:val="WW8Num15z0"/>
    <w:rsid w:val="001B1CD3"/>
    <w:rPr>
      <w:rFonts w:hint="default"/>
      <w:b/>
      <w:bCs/>
      <w:color w:val="000000"/>
    </w:rPr>
  </w:style>
  <w:style w:type="character" w:customStyle="1" w:styleId="Fuentedeprrafopredeter2">
    <w:name w:val="Fuente de párrafo predeter.2"/>
    <w:rsid w:val="001B1CD3"/>
  </w:style>
  <w:style w:type="character" w:customStyle="1" w:styleId="WW8Num15z1">
    <w:name w:val="WW8Num15z1"/>
    <w:rsid w:val="001B1CD3"/>
  </w:style>
  <w:style w:type="character" w:customStyle="1" w:styleId="WW8Num15z2">
    <w:name w:val="WW8Num15z2"/>
    <w:rsid w:val="001B1CD3"/>
  </w:style>
  <w:style w:type="character" w:customStyle="1" w:styleId="WW8Num15z3">
    <w:name w:val="WW8Num15z3"/>
    <w:rsid w:val="001B1CD3"/>
  </w:style>
  <w:style w:type="character" w:customStyle="1" w:styleId="WW8Num15z4">
    <w:name w:val="WW8Num15z4"/>
    <w:rsid w:val="001B1CD3"/>
  </w:style>
  <w:style w:type="character" w:customStyle="1" w:styleId="WW8Num15z5">
    <w:name w:val="WW8Num15z5"/>
    <w:rsid w:val="001B1CD3"/>
  </w:style>
  <w:style w:type="character" w:customStyle="1" w:styleId="WW8Num15z6">
    <w:name w:val="WW8Num15z6"/>
    <w:rsid w:val="001B1CD3"/>
  </w:style>
  <w:style w:type="character" w:customStyle="1" w:styleId="WW8Num15z7">
    <w:name w:val="WW8Num15z7"/>
    <w:rsid w:val="001B1CD3"/>
  </w:style>
  <w:style w:type="character" w:customStyle="1" w:styleId="WW8Num15z8">
    <w:name w:val="WW8Num15z8"/>
    <w:rsid w:val="001B1CD3"/>
  </w:style>
  <w:style w:type="character" w:customStyle="1" w:styleId="Fuentedeprrafopredeter1">
    <w:name w:val="Fuente de párrafo predeter.1"/>
    <w:rsid w:val="001B1CD3"/>
  </w:style>
  <w:style w:type="character" w:customStyle="1" w:styleId="WW8Num16z0">
    <w:name w:val="WW8Num16z0"/>
    <w:rsid w:val="001B1CD3"/>
  </w:style>
  <w:style w:type="character" w:customStyle="1" w:styleId="WW8Num16z1">
    <w:name w:val="WW8Num16z1"/>
    <w:rsid w:val="001B1CD3"/>
  </w:style>
  <w:style w:type="character" w:customStyle="1" w:styleId="WW8Num16z2">
    <w:name w:val="WW8Num16z2"/>
    <w:rsid w:val="001B1CD3"/>
  </w:style>
  <w:style w:type="character" w:customStyle="1" w:styleId="WW8Num16z3">
    <w:name w:val="WW8Num16z3"/>
    <w:rsid w:val="001B1CD3"/>
  </w:style>
  <w:style w:type="character" w:customStyle="1" w:styleId="WW8Num16z4">
    <w:name w:val="WW8Num16z4"/>
    <w:rsid w:val="001B1CD3"/>
  </w:style>
  <w:style w:type="character" w:customStyle="1" w:styleId="WW8Num16z5">
    <w:name w:val="WW8Num16z5"/>
    <w:rsid w:val="001B1CD3"/>
  </w:style>
  <w:style w:type="character" w:customStyle="1" w:styleId="WW8Num16z6">
    <w:name w:val="WW8Num16z6"/>
    <w:rsid w:val="001B1CD3"/>
  </w:style>
  <w:style w:type="character" w:customStyle="1" w:styleId="WW8Num16z7">
    <w:name w:val="WW8Num16z7"/>
    <w:rsid w:val="001B1CD3"/>
  </w:style>
  <w:style w:type="character" w:customStyle="1" w:styleId="WW8Num16z8">
    <w:name w:val="WW8Num16z8"/>
    <w:rsid w:val="001B1CD3"/>
  </w:style>
  <w:style w:type="character" w:customStyle="1" w:styleId="WW8Num12z3">
    <w:name w:val="WW8Num12z3"/>
    <w:rsid w:val="001B1CD3"/>
  </w:style>
  <w:style w:type="character" w:customStyle="1" w:styleId="WW8Num12z4">
    <w:name w:val="WW8Num12z4"/>
    <w:rsid w:val="001B1CD3"/>
  </w:style>
  <w:style w:type="character" w:customStyle="1" w:styleId="WW8Num12z5">
    <w:name w:val="WW8Num12z5"/>
    <w:rsid w:val="001B1CD3"/>
  </w:style>
  <w:style w:type="character" w:customStyle="1" w:styleId="WW8Num12z6">
    <w:name w:val="WW8Num12z6"/>
    <w:rsid w:val="001B1CD3"/>
  </w:style>
  <w:style w:type="character" w:customStyle="1" w:styleId="WW8Num12z7">
    <w:name w:val="WW8Num12z7"/>
    <w:rsid w:val="001B1CD3"/>
  </w:style>
  <w:style w:type="character" w:customStyle="1" w:styleId="WW8Num12z8">
    <w:name w:val="WW8Num12z8"/>
    <w:rsid w:val="001B1CD3"/>
  </w:style>
  <w:style w:type="character" w:customStyle="1" w:styleId="WW8Num17z0">
    <w:name w:val="WW8Num17z0"/>
    <w:rsid w:val="001B1CD3"/>
    <w:rPr>
      <w:rFonts w:hint="default"/>
    </w:rPr>
  </w:style>
  <w:style w:type="character" w:customStyle="1" w:styleId="WW8Num18z0">
    <w:name w:val="WW8Num18z0"/>
    <w:rsid w:val="001B1CD3"/>
  </w:style>
  <w:style w:type="character" w:customStyle="1" w:styleId="WW8Num19z0">
    <w:name w:val="WW8Num19z0"/>
    <w:rsid w:val="001B1CD3"/>
  </w:style>
  <w:style w:type="character" w:customStyle="1" w:styleId="WW8Num20z0">
    <w:name w:val="WW8Num20z0"/>
    <w:rsid w:val="001B1CD3"/>
  </w:style>
  <w:style w:type="character" w:customStyle="1" w:styleId="WW8Num21z0">
    <w:name w:val="WW8Num21z0"/>
    <w:rsid w:val="001B1CD3"/>
    <w:rPr>
      <w:rFonts w:hint="default"/>
    </w:rPr>
  </w:style>
  <w:style w:type="character" w:customStyle="1" w:styleId="WW8Num21z1">
    <w:name w:val="WW8Num21z1"/>
    <w:rsid w:val="001B1CD3"/>
    <w:rPr>
      <w:rFonts w:ascii="Courier New" w:hAnsi="Courier New" w:cs="Courier New" w:hint="default"/>
    </w:rPr>
  </w:style>
  <w:style w:type="character" w:customStyle="1" w:styleId="WW8Num21z2">
    <w:name w:val="WW8Num21z2"/>
    <w:rsid w:val="001B1CD3"/>
    <w:rPr>
      <w:rFonts w:ascii="Wingdings" w:hAnsi="Wingdings" w:cs="Wingdings" w:hint="default"/>
    </w:rPr>
  </w:style>
  <w:style w:type="character" w:customStyle="1" w:styleId="WW8Num21z3">
    <w:name w:val="WW8Num21z3"/>
    <w:rsid w:val="001B1CD3"/>
    <w:rPr>
      <w:rFonts w:ascii="Symbol" w:hAnsi="Symbol" w:cs="Symbol" w:hint="default"/>
    </w:rPr>
  </w:style>
  <w:style w:type="character" w:customStyle="1" w:styleId="WW8Num22z0">
    <w:name w:val="WW8Num22z0"/>
    <w:rsid w:val="001B1CD3"/>
  </w:style>
  <w:style w:type="character" w:customStyle="1" w:styleId="WW8Num23z0">
    <w:name w:val="WW8Num23z0"/>
    <w:rsid w:val="001B1CD3"/>
  </w:style>
  <w:style w:type="character" w:customStyle="1" w:styleId="WW8Num24z0">
    <w:name w:val="WW8Num24z0"/>
    <w:rsid w:val="001B1CD3"/>
    <w:rPr>
      <w:rFonts w:ascii="Symbol" w:hAnsi="Symbol" w:cs="Symbol" w:hint="default"/>
    </w:rPr>
  </w:style>
  <w:style w:type="character" w:customStyle="1" w:styleId="WW8Num24z1">
    <w:name w:val="WW8Num24z1"/>
    <w:rsid w:val="001B1CD3"/>
    <w:rPr>
      <w:rFonts w:ascii="Courier New" w:hAnsi="Courier New" w:cs="Courier New" w:hint="default"/>
    </w:rPr>
  </w:style>
  <w:style w:type="character" w:customStyle="1" w:styleId="WW8Num24z2">
    <w:name w:val="WW8Num24z2"/>
    <w:rsid w:val="001B1CD3"/>
    <w:rPr>
      <w:rFonts w:ascii="Wingdings" w:hAnsi="Wingdings" w:cs="Wingdings" w:hint="default"/>
    </w:rPr>
  </w:style>
  <w:style w:type="character" w:customStyle="1" w:styleId="WW8NumSt21z0">
    <w:name w:val="WW8NumSt21z0"/>
    <w:rsid w:val="001B1CD3"/>
  </w:style>
  <w:style w:type="character" w:customStyle="1" w:styleId="Fuentedeprrafopredeter3">
    <w:name w:val="Fuente de párrafo predeter.3"/>
    <w:rsid w:val="001B1CD3"/>
  </w:style>
  <w:style w:type="character" w:styleId="Nmerodepgina">
    <w:name w:val="page number"/>
    <w:basedOn w:val="Fuentedeprrafopredeter3"/>
    <w:rsid w:val="001B1CD3"/>
  </w:style>
  <w:style w:type="character" w:customStyle="1" w:styleId="FootnoteCharacters">
    <w:name w:val="Footnote Characters"/>
    <w:rsid w:val="001B1CD3"/>
    <w:rPr>
      <w:vertAlign w:val="superscript"/>
    </w:rPr>
  </w:style>
  <w:style w:type="character" w:customStyle="1" w:styleId="CommentReference">
    <w:name w:val="Comment Reference"/>
    <w:rsid w:val="001B1CD3"/>
    <w:rPr>
      <w:sz w:val="16"/>
    </w:rPr>
  </w:style>
  <w:style w:type="character" w:styleId="Hipervnculo">
    <w:name w:val="Hyperlink"/>
    <w:rsid w:val="001B1CD3"/>
  </w:style>
  <w:style w:type="character" w:customStyle="1" w:styleId="v8n000000">
    <w:name w:val="v8n000000"/>
    <w:basedOn w:val="Fuentedeprrafopredeter3"/>
    <w:rsid w:val="001B1CD3"/>
  </w:style>
  <w:style w:type="character" w:styleId="Hipervnculovisitado">
    <w:name w:val="FollowedHyperlink"/>
    <w:rsid w:val="001B1CD3"/>
  </w:style>
  <w:style w:type="character" w:customStyle="1" w:styleId="q">
    <w:name w:val="q"/>
    <w:basedOn w:val="Fuentedeprrafopredeter3"/>
    <w:rsid w:val="001B1CD3"/>
  </w:style>
  <w:style w:type="character" w:customStyle="1" w:styleId="Refdenotaalpie1">
    <w:name w:val="Ref. de nota al pie1"/>
    <w:rsid w:val="001B1CD3"/>
    <w:rPr>
      <w:vertAlign w:val="superscript"/>
    </w:rPr>
  </w:style>
  <w:style w:type="character" w:customStyle="1" w:styleId="EndnoteCharacters">
    <w:name w:val="Endnote Characters"/>
    <w:rsid w:val="001B1CD3"/>
    <w:rPr>
      <w:vertAlign w:val="superscript"/>
    </w:rPr>
  </w:style>
  <w:style w:type="character" w:customStyle="1" w:styleId="WW-EndnoteCharacters">
    <w:name w:val="WW-Endnote Characters"/>
    <w:rsid w:val="001B1CD3"/>
  </w:style>
  <w:style w:type="character" w:customStyle="1" w:styleId="Refdenotaalfinal1">
    <w:name w:val="Ref. de nota al final1"/>
    <w:rsid w:val="001B1CD3"/>
    <w:rPr>
      <w:vertAlign w:val="superscript"/>
    </w:rPr>
  </w:style>
  <w:style w:type="character" w:customStyle="1" w:styleId="SangradetextonormalCar">
    <w:name w:val="Sangría de texto normal Car"/>
    <w:rsid w:val="001B1CD3"/>
    <w:rPr>
      <w:lang w:val="es-ES_tradnl" w:eastAsia="zh-CN"/>
    </w:rPr>
  </w:style>
  <w:style w:type="paragraph" w:customStyle="1" w:styleId="Heading">
    <w:name w:val="Heading"/>
    <w:basedOn w:val="Normal"/>
    <w:next w:val="Textoindependiente"/>
    <w:rsid w:val="001B1CD3"/>
    <w:pPr>
      <w:spacing w:before="100"/>
      <w:jc w:val="center"/>
    </w:pPr>
  </w:style>
  <w:style w:type="paragraph" w:styleId="Textoindependiente">
    <w:name w:val="Body Text"/>
    <w:basedOn w:val="Normal"/>
    <w:rsid w:val="001B1CD3"/>
    <w:pPr>
      <w:spacing w:after="140" w:line="288" w:lineRule="auto"/>
    </w:pPr>
  </w:style>
  <w:style w:type="paragraph" w:styleId="Lista">
    <w:name w:val="List"/>
    <w:basedOn w:val="Normal"/>
    <w:rsid w:val="001B1CD3"/>
    <w:pPr>
      <w:ind w:left="360" w:hanging="360"/>
    </w:pPr>
  </w:style>
  <w:style w:type="paragraph" w:styleId="Descripcin">
    <w:name w:val="caption"/>
    <w:basedOn w:val="Normal"/>
    <w:qFormat/>
    <w:rsid w:val="001B1CD3"/>
    <w:pPr>
      <w:suppressLineNumbers/>
      <w:spacing w:before="120"/>
    </w:pPr>
    <w:rPr>
      <w:rFonts w:cs="FreeSans"/>
      <w:i/>
      <w:iCs/>
      <w:sz w:val="24"/>
      <w:szCs w:val="24"/>
    </w:rPr>
  </w:style>
  <w:style w:type="paragraph" w:customStyle="1" w:styleId="Index">
    <w:name w:val="Index"/>
    <w:basedOn w:val="Normal"/>
    <w:rsid w:val="001B1CD3"/>
    <w:pPr>
      <w:suppressLineNumbers/>
    </w:pPr>
    <w:rPr>
      <w:rFonts w:cs="FreeSans"/>
    </w:rPr>
  </w:style>
  <w:style w:type="paragraph" w:customStyle="1" w:styleId="Descripcin2">
    <w:name w:val="Descripción2"/>
    <w:basedOn w:val="Normal"/>
    <w:rsid w:val="001B1CD3"/>
    <w:pPr>
      <w:suppressLineNumbers/>
      <w:spacing w:before="120"/>
    </w:pPr>
    <w:rPr>
      <w:rFonts w:cs="FreeSans"/>
      <w:i/>
      <w:iCs/>
      <w:sz w:val="24"/>
      <w:szCs w:val="24"/>
    </w:rPr>
  </w:style>
  <w:style w:type="paragraph" w:customStyle="1" w:styleId="Descripcin1">
    <w:name w:val="Descripción1"/>
    <w:basedOn w:val="Normal"/>
    <w:next w:val="Normal"/>
    <w:rsid w:val="001B1CD3"/>
    <w:pPr>
      <w:keepNext/>
      <w:spacing w:before="120"/>
      <w:jc w:val="center"/>
    </w:pPr>
  </w:style>
  <w:style w:type="paragraph" w:styleId="Piedepgina">
    <w:name w:val="footer"/>
    <w:basedOn w:val="Normal"/>
    <w:rsid w:val="001B1CD3"/>
    <w:pPr>
      <w:tabs>
        <w:tab w:val="center" w:pos="4320"/>
        <w:tab w:val="right" w:pos="8640"/>
      </w:tabs>
    </w:pPr>
  </w:style>
  <w:style w:type="paragraph" w:styleId="Encabezado">
    <w:name w:val="header"/>
    <w:basedOn w:val="Normal"/>
    <w:rsid w:val="001B1CD3"/>
    <w:pPr>
      <w:tabs>
        <w:tab w:val="center" w:pos="4320"/>
        <w:tab w:val="right" w:pos="8640"/>
      </w:tabs>
    </w:pPr>
    <w:rPr>
      <w:rFonts w:ascii="Arial" w:hAnsi="Arial" w:cs="Arial"/>
    </w:rPr>
  </w:style>
  <w:style w:type="paragraph" w:customStyle="1" w:styleId="Author">
    <w:name w:val="Author"/>
    <w:basedOn w:val="Normal"/>
    <w:rsid w:val="001B1CD3"/>
    <w:pPr>
      <w:spacing w:after="0"/>
      <w:jc w:val="center"/>
    </w:pPr>
  </w:style>
  <w:style w:type="paragraph" w:customStyle="1" w:styleId="Textodebloque1">
    <w:name w:val="Texto de bloque1"/>
    <w:basedOn w:val="Normal"/>
    <w:rsid w:val="001B1CD3"/>
    <w:pPr>
      <w:ind w:left="1440" w:right="1440"/>
    </w:pPr>
  </w:style>
  <w:style w:type="paragraph" w:customStyle="1" w:styleId="Cierre1">
    <w:name w:val="Cierre1"/>
    <w:basedOn w:val="Normal"/>
    <w:rsid w:val="001B1CD3"/>
    <w:pPr>
      <w:ind w:left="4320"/>
    </w:pPr>
  </w:style>
  <w:style w:type="paragraph" w:customStyle="1" w:styleId="CommentText">
    <w:name w:val="Comment Text"/>
    <w:basedOn w:val="Normal"/>
    <w:rsid w:val="001B1CD3"/>
  </w:style>
  <w:style w:type="paragraph" w:customStyle="1" w:styleId="Fecha1">
    <w:name w:val="Fecha1"/>
    <w:basedOn w:val="Normal"/>
    <w:next w:val="Normal"/>
    <w:rsid w:val="001B1CD3"/>
  </w:style>
  <w:style w:type="paragraph" w:customStyle="1" w:styleId="Mapadeldocumento1">
    <w:name w:val="Mapa del documento1"/>
    <w:basedOn w:val="Normal"/>
    <w:rsid w:val="001B1CD3"/>
    <w:pPr>
      <w:shd w:val="clear" w:color="auto" w:fill="000080"/>
    </w:pPr>
    <w:rPr>
      <w:rFonts w:ascii="Tahoma" w:hAnsi="Tahoma" w:cs="Tahoma"/>
    </w:rPr>
  </w:style>
  <w:style w:type="paragraph" w:styleId="Textonotapie">
    <w:name w:val="footnote text"/>
    <w:basedOn w:val="Normal"/>
    <w:rsid w:val="001B1CD3"/>
    <w:pPr>
      <w:tabs>
        <w:tab w:val="left" w:pos="360"/>
      </w:tabs>
    </w:pPr>
  </w:style>
  <w:style w:type="paragraph" w:styleId="ndice1">
    <w:name w:val="index 1"/>
    <w:basedOn w:val="Normal"/>
    <w:next w:val="Normal"/>
    <w:rsid w:val="001B1CD3"/>
    <w:pPr>
      <w:ind w:left="240" w:hanging="240"/>
    </w:pPr>
  </w:style>
  <w:style w:type="paragraph" w:styleId="ndice2">
    <w:name w:val="index 2"/>
    <w:basedOn w:val="Normal"/>
    <w:next w:val="Normal"/>
    <w:rsid w:val="001B1CD3"/>
    <w:pPr>
      <w:ind w:left="480" w:hanging="240"/>
    </w:pPr>
  </w:style>
  <w:style w:type="paragraph" w:styleId="ndice3">
    <w:name w:val="index 3"/>
    <w:basedOn w:val="Normal"/>
    <w:next w:val="Normal"/>
    <w:rsid w:val="001B1CD3"/>
    <w:pPr>
      <w:ind w:left="720" w:hanging="240"/>
    </w:pPr>
  </w:style>
  <w:style w:type="paragraph" w:customStyle="1" w:styleId="ndice41">
    <w:name w:val="Índice 41"/>
    <w:basedOn w:val="Normal"/>
    <w:next w:val="Normal"/>
    <w:rsid w:val="001B1CD3"/>
    <w:pPr>
      <w:ind w:left="960" w:hanging="240"/>
    </w:pPr>
  </w:style>
  <w:style w:type="paragraph" w:customStyle="1" w:styleId="ndice51">
    <w:name w:val="Índice 51"/>
    <w:basedOn w:val="Normal"/>
    <w:next w:val="Normal"/>
    <w:rsid w:val="001B1CD3"/>
    <w:pPr>
      <w:ind w:left="1200" w:hanging="240"/>
    </w:pPr>
  </w:style>
  <w:style w:type="paragraph" w:customStyle="1" w:styleId="ndice61">
    <w:name w:val="Índice 61"/>
    <w:basedOn w:val="Normal"/>
    <w:next w:val="Normal"/>
    <w:rsid w:val="001B1CD3"/>
    <w:pPr>
      <w:ind w:left="1440" w:hanging="240"/>
    </w:pPr>
  </w:style>
  <w:style w:type="paragraph" w:customStyle="1" w:styleId="ndice71">
    <w:name w:val="Índice 71"/>
    <w:basedOn w:val="Normal"/>
    <w:next w:val="Normal"/>
    <w:rsid w:val="001B1CD3"/>
    <w:pPr>
      <w:ind w:left="1680" w:hanging="240"/>
    </w:pPr>
  </w:style>
  <w:style w:type="paragraph" w:customStyle="1" w:styleId="ndice81">
    <w:name w:val="Índice 81"/>
    <w:basedOn w:val="Normal"/>
    <w:next w:val="Normal"/>
    <w:rsid w:val="001B1CD3"/>
    <w:pPr>
      <w:ind w:left="1920" w:hanging="240"/>
    </w:pPr>
  </w:style>
  <w:style w:type="paragraph" w:customStyle="1" w:styleId="ndice91">
    <w:name w:val="Índice 91"/>
    <w:basedOn w:val="Normal"/>
    <w:next w:val="Normal"/>
    <w:rsid w:val="001B1CD3"/>
    <w:pPr>
      <w:ind w:left="2160" w:hanging="240"/>
    </w:pPr>
  </w:style>
  <w:style w:type="paragraph" w:styleId="Ttulodendice">
    <w:name w:val="index heading"/>
    <w:basedOn w:val="Normal"/>
    <w:next w:val="ndice1"/>
    <w:rsid w:val="001B1CD3"/>
  </w:style>
  <w:style w:type="paragraph" w:customStyle="1" w:styleId="Listaconvietas21">
    <w:name w:val="Lista con viñetas 21"/>
    <w:basedOn w:val="Normal"/>
    <w:rsid w:val="001B1CD3"/>
    <w:pPr>
      <w:ind w:left="720" w:hanging="360"/>
    </w:pPr>
  </w:style>
  <w:style w:type="paragraph" w:customStyle="1" w:styleId="Listaconvietas31">
    <w:name w:val="Lista con viñetas 31"/>
    <w:basedOn w:val="Normal"/>
    <w:rsid w:val="001B1CD3"/>
    <w:pPr>
      <w:ind w:left="1080" w:hanging="360"/>
    </w:pPr>
  </w:style>
  <w:style w:type="paragraph" w:customStyle="1" w:styleId="Listaconvietas41">
    <w:name w:val="Lista con viñetas 41"/>
    <w:basedOn w:val="Normal"/>
    <w:rsid w:val="001B1CD3"/>
    <w:pPr>
      <w:ind w:left="1440" w:hanging="360"/>
    </w:pPr>
  </w:style>
  <w:style w:type="paragraph" w:customStyle="1" w:styleId="Listaconvietas51">
    <w:name w:val="Lista con viñetas 51"/>
    <w:basedOn w:val="Normal"/>
    <w:rsid w:val="001B1CD3"/>
    <w:pPr>
      <w:ind w:left="1800" w:hanging="360"/>
    </w:pPr>
  </w:style>
  <w:style w:type="paragraph" w:customStyle="1" w:styleId="Listaconvietas1">
    <w:name w:val="Lista con viñetas1"/>
    <w:basedOn w:val="Normal"/>
    <w:rsid w:val="001B1CD3"/>
    <w:pPr>
      <w:numPr>
        <w:numId w:val="11"/>
      </w:numPr>
    </w:pPr>
  </w:style>
  <w:style w:type="paragraph" w:customStyle="1" w:styleId="Listaconvietas22">
    <w:name w:val="Lista con viñetas 22"/>
    <w:basedOn w:val="Normal"/>
    <w:rsid w:val="001B1CD3"/>
    <w:pPr>
      <w:numPr>
        <w:numId w:val="9"/>
      </w:numPr>
    </w:pPr>
  </w:style>
  <w:style w:type="paragraph" w:customStyle="1" w:styleId="Listaconvietas32">
    <w:name w:val="Lista con viñetas 32"/>
    <w:basedOn w:val="Normal"/>
    <w:rsid w:val="001B1CD3"/>
    <w:pPr>
      <w:numPr>
        <w:numId w:val="8"/>
      </w:numPr>
    </w:pPr>
  </w:style>
  <w:style w:type="paragraph" w:customStyle="1" w:styleId="Listaconvietas42">
    <w:name w:val="Lista con viñetas 42"/>
    <w:basedOn w:val="Normal"/>
    <w:rsid w:val="001B1CD3"/>
    <w:pPr>
      <w:numPr>
        <w:numId w:val="7"/>
      </w:numPr>
    </w:pPr>
  </w:style>
  <w:style w:type="paragraph" w:customStyle="1" w:styleId="Listaconvietas52">
    <w:name w:val="Lista con viñetas 52"/>
    <w:basedOn w:val="Normal"/>
    <w:rsid w:val="001B1CD3"/>
    <w:pPr>
      <w:numPr>
        <w:numId w:val="6"/>
      </w:numPr>
    </w:pPr>
  </w:style>
  <w:style w:type="paragraph" w:customStyle="1" w:styleId="Continuarlista1">
    <w:name w:val="Continuar lista1"/>
    <w:basedOn w:val="Normal"/>
    <w:rsid w:val="001B1CD3"/>
    <w:pPr>
      <w:ind w:left="360"/>
    </w:pPr>
  </w:style>
  <w:style w:type="paragraph" w:customStyle="1" w:styleId="Continuarlista21">
    <w:name w:val="Continuar lista 21"/>
    <w:basedOn w:val="Normal"/>
    <w:rsid w:val="001B1CD3"/>
    <w:pPr>
      <w:ind w:left="720"/>
    </w:pPr>
  </w:style>
  <w:style w:type="paragraph" w:customStyle="1" w:styleId="Continuarlista31">
    <w:name w:val="Continuar lista 31"/>
    <w:basedOn w:val="Normal"/>
    <w:rsid w:val="001B1CD3"/>
    <w:pPr>
      <w:ind w:left="1080"/>
    </w:pPr>
  </w:style>
  <w:style w:type="paragraph" w:customStyle="1" w:styleId="Continuarlista41">
    <w:name w:val="Continuar lista 41"/>
    <w:basedOn w:val="Normal"/>
    <w:rsid w:val="001B1CD3"/>
    <w:pPr>
      <w:ind w:left="1440"/>
    </w:pPr>
  </w:style>
  <w:style w:type="paragraph" w:customStyle="1" w:styleId="Continuarlista51">
    <w:name w:val="Continuar lista 51"/>
    <w:basedOn w:val="Normal"/>
    <w:rsid w:val="001B1CD3"/>
    <w:pPr>
      <w:ind w:left="1800"/>
    </w:pPr>
  </w:style>
  <w:style w:type="paragraph" w:customStyle="1" w:styleId="Listaconnmeros1">
    <w:name w:val="Lista con números1"/>
    <w:basedOn w:val="Normal"/>
    <w:rsid w:val="001B1CD3"/>
    <w:pPr>
      <w:numPr>
        <w:numId w:val="10"/>
      </w:numPr>
    </w:pPr>
  </w:style>
  <w:style w:type="paragraph" w:customStyle="1" w:styleId="Listaconnmeros21">
    <w:name w:val="Lista con números 21"/>
    <w:basedOn w:val="Normal"/>
    <w:rsid w:val="001B1CD3"/>
    <w:pPr>
      <w:numPr>
        <w:numId w:val="5"/>
      </w:numPr>
    </w:pPr>
  </w:style>
  <w:style w:type="paragraph" w:customStyle="1" w:styleId="Listaconnmeros31">
    <w:name w:val="Lista con números 31"/>
    <w:basedOn w:val="Normal"/>
    <w:rsid w:val="001B1CD3"/>
    <w:pPr>
      <w:numPr>
        <w:numId w:val="4"/>
      </w:numPr>
    </w:pPr>
  </w:style>
  <w:style w:type="paragraph" w:customStyle="1" w:styleId="Listaconnmeros41">
    <w:name w:val="Lista con números 41"/>
    <w:basedOn w:val="Normal"/>
    <w:rsid w:val="001B1CD3"/>
    <w:pPr>
      <w:numPr>
        <w:numId w:val="3"/>
      </w:numPr>
    </w:pPr>
  </w:style>
  <w:style w:type="paragraph" w:customStyle="1" w:styleId="Listaconnmeros51">
    <w:name w:val="Lista con números 51"/>
    <w:basedOn w:val="Normal"/>
    <w:rsid w:val="001B1CD3"/>
    <w:pPr>
      <w:numPr>
        <w:numId w:val="2"/>
      </w:numPr>
    </w:pPr>
  </w:style>
  <w:style w:type="paragraph" w:customStyle="1" w:styleId="MacroText">
    <w:name w:val="Macro Text"/>
    <w:rsid w:val="001B1CD3"/>
    <w:pPr>
      <w:tabs>
        <w:tab w:val="left" w:pos="480"/>
        <w:tab w:val="left" w:pos="960"/>
        <w:tab w:val="left" w:pos="1440"/>
        <w:tab w:val="left" w:pos="1920"/>
        <w:tab w:val="left" w:pos="2400"/>
        <w:tab w:val="left" w:pos="2880"/>
        <w:tab w:val="left" w:pos="3360"/>
        <w:tab w:val="left" w:pos="3840"/>
        <w:tab w:val="left" w:pos="4320"/>
      </w:tabs>
      <w:suppressAutoHyphens/>
    </w:pPr>
    <w:rPr>
      <w:lang w:val="es-ES_tradnl" w:eastAsia="zh-CN"/>
    </w:rPr>
  </w:style>
  <w:style w:type="paragraph" w:customStyle="1" w:styleId="Encabezadodemensaje1">
    <w:name w:val="Encabezado de mensaje1"/>
    <w:basedOn w:val="Normal"/>
    <w:rsid w:val="001B1CD3"/>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rsid w:val="001B1CD3"/>
  </w:style>
  <w:style w:type="paragraph" w:customStyle="1" w:styleId="Sangranormal1">
    <w:name w:val="Sangría normal1"/>
    <w:basedOn w:val="Normal"/>
    <w:rsid w:val="001B1CD3"/>
    <w:pPr>
      <w:ind w:left="720"/>
    </w:pPr>
  </w:style>
  <w:style w:type="paragraph" w:customStyle="1" w:styleId="Encabezadodenota1">
    <w:name w:val="Encabezado de nota1"/>
    <w:basedOn w:val="Normal"/>
    <w:next w:val="Normal"/>
    <w:rsid w:val="001B1CD3"/>
  </w:style>
  <w:style w:type="paragraph" w:customStyle="1" w:styleId="Textosinformato1">
    <w:name w:val="Texto sin formato1"/>
    <w:basedOn w:val="Normal"/>
    <w:rsid w:val="001B1CD3"/>
    <w:rPr>
      <w:rFonts w:ascii="Courier New" w:hAnsi="Courier New" w:cs="Courier New"/>
    </w:rPr>
  </w:style>
  <w:style w:type="paragraph" w:customStyle="1" w:styleId="Saludo1">
    <w:name w:val="Saludo1"/>
    <w:basedOn w:val="Normal"/>
    <w:next w:val="Normal"/>
    <w:rsid w:val="001B1CD3"/>
  </w:style>
  <w:style w:type="paragraph" w:styleId="Firma">
    <w:name w:val="Signature"/>
    <w:basedOn w:val="Normal"/>
    <w:rsid w:val="001B1CD3"/>
    <w:pPr>
      <w:ind w:left="4320"/>
    </w:pPr>
  </w:style>
  <w:style w:type="paragraph" w:styleId="Subttulo">
    <w:name w:val="Subtitle"/>
    <w:basedOn w:val="Normal"/>
    <w:next w:val="Textoindependiente"/>
    <w:qFormat/>
    <w:rsid w:val="001B1CD3"/>
    <w:pPr>
      <w:spacing w:after="60"/>
      <w:jc w:val="center"/>
    </w:pPr>
    <w:rPr>
      <w:rFonts w:ascii="Arial" w:hAnsi="Arial" w:cs="Arial"/>
    </w:rPr>
  </w:style>
  <w:style w:type="paragraph" w:customStyle="1" w:styleId="Textoconsangra1">
    <w:name w:val="Texto con sangría1"/>
    <w:basedOn w:val="Normal"/>
    <w:next w:val="Normal"/>
    <w:rsid w:val="001B1CD3"/>
    <w:pPr>
      <w:ind w:left="240" w:hanging="240"/>
    </w:pPr>
  </w:style>
  <w:style w:type="paragraph" w:customStyle="1" w:styleId="Tabladeilustraciones1">
    <w:name w:val="Tabla de ilustraciones1"/>
    <w:basedOn w:val="Normal"/>
    <w:next w:val="Normal"/>
    <w:rsid w:val="001B1CD3"/>
    <w:pPr>
      <w:ind w:left="480" w:hanging="480"/>
    </w:pPr>
  </w:style>
  <w:style w:type="paragraph" w:customStyle="1" w:styleId="Encabezadodelista1">
    <w:name w:val="Encabezado de lista1"/>
    <w:basedOn w:val="Normal"/>
    <w:next w:val="Normal"/>
    <w:rsid w:val="001B1CD3"/>
    <w:pPr>
      <w:spacing w:before="120"/>
    </w:pPr>
  </w:style>
  <w:style w:type="paragraph" w:styleId="TDC1">
    <w:name w:val="toc 1"/>
    <w:basedOn w:val="Normal"/>
    <w:next w:val="Normal"/>
    <w:rsid w:val="001B1CD3"/>
  </w:style>
  <w:style w:type="paragraph" w:styleId="TDC2">
    <w:name w:val="toc 2"/>
    <w:basedOn w:val="Normal"/>
    <w:next w:val="Normal"/>
    <w:rsid w:val="001B1CD3"/>
    <w:pPr>
      <w:ind w:left="240"/>
    </w:pPr>
  </w:style>
  <w:style w:type="paragraph" w:styleId="TDC3">
    <w:name w:val="toc 3"/>
    <w:basedOn w:val="Normal"/>
    <w:next w:val="Normal"/>
    <w:rsid w:val="001B1CD3"/>
    <w:pPr>
      <w:ind w:left="480"/>
    </w:pPr>
  </w:style>
  <w:style w:type="paragraph" w:styleId="TDC4">
    <w:name w:val="toc 4"/>
    <w:basedOn w:val="Normal"/>
    <w:next w:val="Normal"/>
    <w:rsid w:val="001B1CD3"/>
    <w:pPr>
      <w:ind w:left="720"/>
    </w:pPr>
  </w:style>
  <w:style w:type="paragraph" w:styleId="TDC5">
    <w:name w:val="toc 5"/>
    <w:basedOn w:val="Normal"/>
    <w:next w:val="Normal"/>
    <w:rsid w:val="001B1CD3"/>
    <w:pPr>
      <w:ind w:left="960"/>
    </w:pPr>
  </w:style>
  <w:style w:type="paragraph" w:styleId="TDC6">
    <w:name w:val="toc 6"/>
    <w:basedOn w:val="Normal"/>
    <w:next w:val="Normal"/>
    <w:rsid w:val="001B1CD3"/>
    <w:pPr>
      <w:ind w:left="1200"/>
    </w:pPr>
  </w:style>
  <w:style w:type="paragraph" w:styleId="TDC7">
    <w:name w:val="toc 7"/>
    <w:basedOn w:val="Normal"/>
    <w:next w:val="Normal"/>
    <w:rsid w:val="001B1CD3"/>
    <w:pPr>
      <w:ind w:left="1440"/>
    </w:pPr>
  </w:style>
  <w:style w:type="paragraph" w:styleId="TDC8">
    <w:name w:val="toc 8"/>
    <w:basedOn w:val="Normal"/>
    <w:next w:val="Normal"/>
    <w:rsid w:val="001B1CD3"/>
    <w:pPr>
      <w:ind w:left="1680"/>
    </w:pPr>
  </w:style>
  <w:style w:type="paragraph" w:styleId="TDC9">
    <w:name w:val="toc 9"/>
    <w:basedOn w:val="Normal"/>
    <w:next w:val="Normal"/>
    <w:rsid w:val="001B1CD3"/>
    <w:pPr>
      <w:ind w:left="1920"/>
    </w:pPr>
  </w:style>
  <w:style w:type="paragraph" w:customStyle="1" w:styleId="Bullet">
    <w:name w:val="Bullet"/>
    <w:basedOn w:val="Normal"/>
    <w:rsid w:val="001B1CD3"/>
    <w:pPr>
      <w:numPr>
        <w:numId w:val="12"/>
      </w:numPr>
      <w:tabs>
        <w:tab w:val="left" w:pos="180"/>
      </w:tabs>
      <w:overflowPunct w:val="0"/>
      <w:autoSpaceDE w:val="0"/>
      <w:spacing w:after="80"/>
      <w:ind w:left="180" w:hanging="180"/>
      <w:textAlignment w:val="baseline"/>
    </w:pPr>
  </w:style>
  <w:style w:type="paragraph" w:customStyle="1" w:styleId="Paper-Title">
    <w:name w:val="Paper-Title"/>
    <w:basedOn w:val="Normal"/>
    <w:rsid w:val="001B1CD3"/>
    <w:pPr>
      <w:overflowPunct w:val="0"/>
      <w:autoSpaceDE w:val="0"/>
      <w:jc w:val="center"/>
      <w:textAlignment w:val="baseline"/>
    </w:pPr>
  </w:style>
  <w:style w:type="paragraph" w:customStyle="1" w:styleId="References">
    <w:name w:val="References"/>
    <w:basedOn w:val="Normal"/>
    <w:rsid w:val="001B1CD3"/>
    <w:pPr>
      <w:numPr>
        <w:numId w:val="13"/>
      </w:numPr>
      <w:overflowPunct w:val="0"/>
      <w:autoSpaceDE w:val="0"/>
      <w:spacing w:after="80"/>
      <w:ind w:left="270" w:hanging="270"/>
      <w:textAlignment w:val="baseline"/>
    </w:pPr>
  </w:style>
  <w:style w:type="paragraph" w:customStyle="1" w:styleId="Abstract">
    <w:name w:val="Abstract"/>
    <w:basedOn w:val="Ttulo1"/>
    <w:rsid w:val="001B1CD3"/>
    <w:pPr>
      <w:spacing w:before="40"/>
    </w:pPr>
  </w:style>
  <w:style w:type="paragraph" w:customStyle="1" w:styleId="Affiliation">
    <w:name w:val="Affiliation"/>
    <w:basedOn w:val="Author"/>
    <w:rsid w:val="001B1CD3"/>
  </w:style>
  <w:style w:type="paragraph" w:customStyle="1" w:styleId="Figure">
    <w:name w:val="Figure"/>
    <w:basedOn w:val="Normal"/>
    <w:rsid w:val="001B1CD3"/>
    <w:pPr>
      <w:spacing w:after="0"/>
    </w:pPr>
  </w:style>
  <w:style w:type="paragraph" w:customStyle="1" w:styleId="Copyright">
    <w:name w:val="Copyright"/>
    <w:basedOn w:val="Normal"/>
    <w:rsid w:val="001B1CD3"/>
    <w:pPr>
      <w:spacing w:after="0"/>
    </w:pPr>
    <w:rPr>
      <w:sz w:val="16"/>
    </w:rPr>
  </w:style>
  <w:style w:type="paragraph" w:customStyle="1" w:styleId="cell">
    <w:name w:val="cell"/>
    <w:basedOn w:val="Normal"/>
    <w:rsid w:val="001B1CD3"/>
    <w:pPr>
      <w:keepNext/>
      <w:keepLines/>
      <w:jc w:val="center"/>
    </w:pPr>
    <w:rPr>
      <w:b/>
    </w:rPr>
  </w:style>
  <w:style w:type="paragraph" w:customStyle="1" w:styleId="TableText">
    <w:name w:val="Table Text"/>
    <w:basedOn w:val="Normal"/>
    <w:rsid w:val="001B1CD3"/>
    <w:pPr>
      <w:keepLines/>
      <w:spacing w:before="40" w:after="40"/>
      <w:jc w:val="left"/>
    </w:pPr>
  </w:style>
  <w:style w:type="paragraph" w:customStyle="1" w:styleId="CommentSubject">
    <w:name w:val="Comment Subject"/>
    <w:basedOn w:val="CommentText"/>
    <w:next w:val="CommentText"/>
    <w:rsid w:val="001B1CD3"/>
    <w:rPr>
      <w:b/>
      <w:bCs/>
    </w:rPr>
  </w:style>
  <w:style w:type="paragraph" w:customStyle="1" w:styleId="Textodeglobo1">
    <w:name w:val="Texto de globo1"/>
    <w:basedOn w:val="Normal"/>
    <w:rsid w:val="001B1CD3"/>
  </w:style>
  <w:style w:type="paragraph" w:customStyle="1" w:styleId="TableContents">
    <w:name w:val="Table Contents"/>
    <w:basedOn w:val="Normal"/>
    <w:rsid w:val="001B1CD3"/>
    <w:pPr>
      <w:suppressLineNumbers/>
    </w:pPr>
  </w:style>
  <w:style w:type="paragraph" w:customStyle="1" w:styleId="TableHeading">
    <w:name w:val="Table Heading"/>
    <w:basedOn w:val="TableContents"/>
    <w:rsid w:val="001B1CD3"/>
    <w:pPr>
      <w:jc w:val="center"/>
    </w:pPr>
    <w:rPr>
      <w:b/>
      <w:bCs/>
    </w:rPr>
  </w:style>
  <w:style w:type="paragraph" w:customStyle="1" w:styleId="FrameContents">
    <w:name w:val="Frame Contents"/>
    <w:basedOn w:val="Normal"/>
    <w:rsid w:val="001B1CD3"/>
  </w:style>
  <w:style w:type="paragraph" w:styleId="Sangradetextonormal">
    <w:name w:val="Body Text Indent"/>
    <w:basedOn w:val="Normal"/>
    <w:rsid w:val="001B1CD3"/>
    <w:pPr>
      <w:spacing w:after="0"/>
      <w:ind w:firstLine="360"/>
    </w:pPr>
  </w:style>
  <w:style w:type="paragraph" w:customStyle="1" w:styleId="Default">
    <w:name w:val="Default"/>
    <w:rsid w:val="001B1CD3"/>
    <w:pPr>
      <w:suppressAutoHyphens/>
      <w:autoSpaceDE w:val="0"/>
    </w:pPr>
    <w:rPr>
      <w:rFonts w:ascii="Arial" w:hAnsi="Arial" w:cs="Arial"/>
      <w:color w:val="000000"/>
      <w:sz w:val="24"/>
      <w:szCs w:val="24"/>
      <w:lang w:eastAsia="zh-CN"/>
    </w:rPr>
  </w:style>
  <w:style w:type="character" w:styleId="Refdenotaalpie">
    <w:name w:val="footnote reference"/>
    <w:basedOn w:val="Fuentedeprrafopredeter"/>
    <w:uiPriority w:val="99"/>
    <w:semiHidden/>
    <w:unhideWhenUsed/>
    <w:rsid w:val="006F3523"/>
    <w:rPr>
      <w:vertAlign w:val="superscript"/>
    </w:rPr>
  </w:style>
  <w:style w:type="paragraph" w:styleId="Textodeglobo">
    <w:name w:val="Balloon Text"/>
    <w:basedOn w:val="Normal"/>
    <w:link w:val="TextodegloboCar"/>
    <w:uiPriority w:val="99"/>
    <w:semiHidden/>
    <w:unhideWhenUsed/>
    <w:rsid w:val="00AC0EF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0EF4"/>
    <w:rPr>
      <w:rFonts w:ascii="Tahoma" w:hAnsi="Tahoma" w:cs="Tahoma"/>
      <w:sz w:val="16"/>
      <w:szCs w:val="16"/>
      <w:lang w:val="es-ES_tradnl" w:eastAsia="zh-CN"/>
    </w:rPr>
  </w:style>
  <w:style w:type="paragraph" w:styleId="Prrafodelista">
    <w:name w:val="List Paragraph"/>
    <w:basedOn w:val="Normal"/>
    <w:uiPriority w:val="34"/>
    <w:qFormat/>
    <w:rsid w:val="009A1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145700">
      <w:bodyDiv w:val="1"/>
      <w:marLeft w:val="0"/>
      <w:marRight w:val="0"/>
      <w:marTop w:val="0"/>
      <w:marBottom w:val="0"/>
      <w:divBdr>
        <w:top w:val="none" w:sz="0" w:space="0" w:color="auto"/>
        <w:left w:val="none" w:sz="0" w:space="0" w:color="auto"/>
        <w:bottom w:val="none" w:sz="0" w:space="0" w:color="auto"/>
        <w:right w:val="none" w:sz="0" w:space="0" w:color="auto"/>
      </w:divBdr>
    </w:div>
    <w:div w:id="1249079349">
      <w:bodyDiv w:val="1"/>
      <w:marLeft w:val="0"/>
      <w:marRight w:val="0"/>
      <w:marTop w:val="0"/>
      <w:marBottom w:val="0"/>
      <w:divBdr>
        <w:top w:val="none" w:sz="0" w:space="0" w:color="auto"/>
        <w:left w:val="none" w:sz="0" w:space="0" w:color="auto"/>
        <w:bottom w:val="none" w:sz="0" w:space="0" w:color="auto"/>
        <w:right w:val="none" w:sz="0" w:space="0" w:color="auto"/>
      </w:divBdr>
      <w:divsChild>
        <w:div w:id="1458329538">
          <w:marLeft w:val="547"/>
          <w:marRight w:val="0"/>
          <w:marTop w:val="86"/>
          <w:marBottom w:val="120"/>
          <w:divBdr>
            <w:top w:val="none" w:sz="0" w:space="0" w:color="auto"/>
            <w:left w:val="none" w:sz="0" w:space="0" w:color="auto"/>
            <w:bottom w:val="none" w:sz="0" w:space="0" w:color="auto"/>
            <w:right w:val="none" w:sz="0" w:space="0" w:color="auto"/>
          </w:divBdr>
        </w:div>
        <w:div w:id="646475402">
          <w:marLeft w:val="547"/>
          <w:marRight w:val="0"/>
          <w:marTop w:val="86"/>
          <w:marBottom w:val="120"/>
          <w:divBdr>
            <w:top w:val="none" w:sz="0" w:space="0" w:color="auto"/>
            <w:left w:val="none" w:sz="0" w:space="0" w:color="auto"/>
            <w:bottom w:val="none" w:sz="0" w:space="0" w:color="auto"/>
            <w:right w:val="none" w:sz="0" w:space="0" w:color="auto"/>
          </w:divBdr>
        </w:div>
        <w:div w:id="542595318">
          <w:marLeft w:val="547"/>
          <w:marRight w:val="0"/>
          <w:marTop w:val="86"/>
          <w:marBottom w:val="120"/>
          <w:divBdr>
            <w:top w:val="none" w:sz="0" w:space="0" w:color="auto"/>
            <w:left w:val="none" w:sz="0" w:space="0" w:color="auto"/>
            <w:bottom w:val="none" w:sz="0" w:space="0" w:color="auto"/>
            <w:right w:val="none" w:sz="0" w:space="0" w:color="auto"/>
          </w:divBdr>
        </w:div>
        <w:div w:id="267935766">
          <w:marLeft w:val="547"/>
          <w:marRight w:val="0"/>
          <w:marTop w:val="86"/>
          <w:marBottom w:val="120"/>
          <w:divBdr>
            <w:top w:val="none" w:sz="0" w:space="0" w:color="auto"/>
            <w:left w:val="none" w:sz="0" w:space="0" w:color="auto"/>
            <w:bottom w:val="none" w:sz="0" w:space="0" w:color="auto"/>
            <w:right w:val="none" w:sz="0" w:space="0" w:color="auto"/>
          </w:divBdr>
        </w:div>
        <w:div w:id="284121329">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mmons.wikimedia.org/wiki/File:Aco_branches.svg"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www.jade-cheng.com/au/coalhmm/o" TargetMode="External"/><Relationship Id="rId1" Type="http://schemas.openxmlformats.org/officeDocument/2006/relationships/hyperlink" Target="https://commons.wikimedia.org/wiki/File:Aco_branch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Eafit\Semestre%20III\Estructura%20Datos%20y%20Algoritmos%20II\GitHub\proyecto\informe\ED2-Guia-Proyecto-Entrega-Espan&#771;ol-Vr-2.0%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633DC-CB81-4DBA-8EFF-F9CC0ACC8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ED2-Guia-Proyecto-Entrega-Español-Vr-2.0 (1)</Template>
  <TotalTime>84</TotalTime>
  <Pages>4</Pages>
  <Words>1224</Words>
  <Characters>6737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Hewlett-Packard</Company>
  <LinksUpToDate>false</LinksUpToDate>
  <CharactersWithSpaces>7946</CharactersWithSpaces>
  <SharedDoc>false</SharedDoc>
  <HLinks>
    <vt:vector size="12" baseType="variant">
      <vt:variant>
        <vt:i4>3997755</vt:i4>
      </vt:variant>
      <vt:variant>
        <vt:i4>3</vt:i4>
      </vt:variant>
      <vt:variant>
        <vt:i4>0</vt:i4>
      </vt:variant>
      <vt:variant>
        <vt:i4>5</vt:i4>
      </vt:variant>
      <vt:variant>
        <vt:lpwstr>http://www.adobe.com/products/acrobat/</vt:lpwstr>
      </vt:variant>
      <vt:variant>
        <vt:lpwstr/>
      </vt:variant>
      <vt:variant>
        <vt:i4>5570586</vt:i4>
      </vt:variant>
      <vt:variant>
        <vt:i4>0</vt:i4>
      </vt:variant>
      <vt:variant>
        <vt:i4>0</vt:i4>
      </vt:variant>
      <vt:variant>
        <vt:i4>5</vt:i4>
      </vt:variant>
      <vt:variant>
        <vt:lpwstr>http://bit.ly/2pZnE5g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creator>usuario</dc:creator>
  <cp:keywords>Guides, instructions, Author's kit, Conference Publications</cp:keywords>
  <cp:lastModifiedBy>usuario</cp:lastModifiedBy>
  <cp:revision>6</cp:revision>
  <cp:lastPrinted>2011-12-13T15:57:00Z</cp:lastPrinted>
  <dcterms:created xsi:type="dcterms:W3CDTF">2018-04-22T06:23:00Z</dcterms:created>
  <dcterms:modified xsi:type="dcterms:W3CDTF">2018-04-22T22:03:00Z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