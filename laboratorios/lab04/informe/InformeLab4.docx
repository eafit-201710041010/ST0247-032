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8036E2" w:rsidRPr="001752AA" w:rsidRDefault="00EB2006" w:rsidP="001752AA">
      <w:pPr>
        <w:suppressAutoHyphens w:val="0"/>
        <w:autoSpaceDE w:val="0"/>
        <w:autoSpaceDN w:val="0"/>
        <w:adjustRightInd w:val="0"/>
        <w:jc w:val="center"/>
        <w:rPr>
          <w:b/>
          <w:color w:val="002060"/>
          <w:sz w:val="36"/>
          <w:szCs w:val="24"/>
        </w:rPr>
      </w:pPr>
      <w:r w:rsidRPr="00D22B1F">
        <w:rPr>
          <w:b/>
          <w:color w:val="002060"/>
          <w:sz w:val="36"/>
          <w:szCs w:val="24"/>
        </w:rPr>
        <w:t xml:space="preserve">Laboratorio Nro. </w:t>
      </w:r>
      <w:r w:rsidR="004A39B6">
        <w:rPr>
          <w:b/>
          <w:color w:val="002060"/>
          <w:sz w:val="36"/>
          <w:szCs w:val="24"/>
        </w:rPr>
        <w:t>4</w:t>
      </w:r>
      <w:r w:rsidR="00D36215" w:rsidRPr="00D22B1F">
        <w:rPr>
          <w:b/>
          <w:color w:val="002060"/>
          <w:sz w:val="36"/>
          <w:szCs w:val="24"/>
        </w:rPr>
        <w:t xml:space="preserve">: </w:t>
      </w:r>
      <w:r w:rsidR="004A39B6">
        <w:rPr>
          <w:b/>
          <w:color w:val="002060"/>
          <w:sz w:val="36"/>
          <w:szCs w:val="24"/>
        </w:rPr>
        <w:t xml:space="preserve">Algoritmos voraces </w:t>
      </w:r>
    </w:p>
    <w:p w:rsidR="008036E2" w:rsidRDefault="008036E2">
      <w:pPr>
        <w:pStyle w:val="Textoindependiente"/>
      </w:pPr>
    </w:p>
    <w:p w:rsidR="008036E2" w:rsidRDefault="008036E2">
      <w:pPr>
        <w:pStyle w:val="Textoindependiente"/>
      </w:pPr>
    </w:p>
    <w:tbl>
      <w:tblPr>
        <w:tblW w:w="0" w:type="auto"/>
        <w:tblLayout w:type="fixed"/>
        <w:tblLook w:val="0000"/>
      </w:tblPr>
      <w:tblGrid>
        <w:gridCol w:w="4605"/>
        <w:gridCol w:w="4605"/>
      </w:tblGrid>
      <w:tr w:rsidR="008036E2">
        <w:tc>
          <w:tcPr>
            <w:tcW w:w="4605" w:type="dxa"/>
            <w:shd w:val="clear" w:color="auto" w:fill="auto"/>
          </w:tcPr>
          <w:p w:rsidR="008036E2" w:rsidRPr="001752AA" w:rsidRDefault="00D15E24">
            <w:pPr>
              <w:jc w:val="center"/>
              <w:rPr>
                <w:b/>
                <w:bCs/>
                <w:szCs w:val="24"/>
              </w:rPr>
            </w:pPr>
            <w:r>
              <w:rPr>
                <w:b/>
                <w:bCs/>
                <w:szCs w:val="24"/>
              </w:rPr>
              <w:t>Luisa María Vásquez Gómez</w:t>
            </w:r>
          </w:p>
          <w:p w:rsidR="008036E2" w:rsidRDefault="00D36215">
            <w:pPr>
              <w:jc w:val="center"/>
            </w:pPr>
            <w:r>
              <w:rPr>
                <w:bCs/>
                <w:szCs w:val="24"/>
              </w:rPr>
              <w:t>Universidad Eafit</w:t>
            </w:r>
          </w:p>
          <w:p w:rsidR="008036E2" w:rsidRDefault="00D36215">
            <w:pPr>
              <w:jc w:val="center"/>
            </w:pPr>
            <w:r>
              <w:rPr>
                <w:bCs/>
                <w:szCs w:val="24"/>
              </w:rPr>
              <w:t>Medellín, Colombia</w:t>
            </w:r>
          </w:p>
          <w:p w:rsidR="008036E2" w:rsidRDefault="00D15E24">
            <w:pPr>
              <w:jc w:val="center"/>
            </w:pPr>
            <w:r w:rsidRPr="00D15E24">
              <w:rPr>
                <w:bCs/>
                <w:szCs w:val="24"/>
              </w:rPr>
              <w:t>lmvasquezg@eafit.edu.co</w:t>
            </w:r>
          </w:p>
          <w:p w:rsidR="008036E2" w:rsidRDefault="008036E2">
            <w:pPr>
              <w:jc w:val="center"/>
              <w:rPr>
                <w:b/>
                <w:bCs/>
                <w:szCs w:val="24"/>
              </w:rPr>
            </w:pPr>
          </w:p>
        </w:tc>
        <w:tc>
          <w:tcPr>
            <w:tcW w:w="4605" w:type="dxa"/>
            <w:shd w:val="clear" w:color="auto" w:fill="auto"/>
          </w:tcPr>
          <w:p w:rsidR="008036E2" w:rsidRDefault="00C835DC">
            <w:pPr>
              <w:jc w:val="center"/>
            </w:pPr>
            <w:r>
              <w:rPr>
                <w:b/>
                <w:bCs/>
                <w:szCs w:val="24"/>
              </w:rPr>
              <w:t>Juan José Parra Díaz</w:t>
            </w:r>
          </w:p>
          <w:p w:rsidR="008036E2" w:rsidRDefault="00D36215">
            <w:pPr>
              <w:jc w:val="center"/>
            </w:pPr>
            <w:r>
              <w:rPr>
                <w:bCs/>
                <w:szCs w:val="24"/>
              </w:rPr>
              <w:t>Universidad Eafit</w:t>
            </w:r>
          </w:p>
          <w:p w:rsidR="008036E2" w:rsidRDefault="00D36215">
            <w:pPr>
              <w:jc w:val="center"/>
            </w:pPr>
            <w:r>
              <w:rPr>
                <w:bCs/>
                <w:szCs w:val="24"/>
              </w:rPr>
              <w:t>Medellín, Colombia</w:t>
            </w:r>
          </w:p>
          <w:p w:rsidR="008036E2" w:rsidRDefault="00C835DC">
            <w:pPr>
              <w:jc w:val="center"/>
            </w:pPr>
            <w:r>
              <w:rPr>
                <w:bCs/>
                <w:szCs w:val="24"/>
              </w:rPr>
              <w:t>jjparrad</w:t>
            </w:r>
            <w:r w:rsidR="00D36215">
              <w:rPr>
                <w:bCs/>
                <w:szCs w:val="24"/>
              </w:rPr>
              <w:t>@eafit.edu.co</w:t>
            </w:r>
          </w:p>
          <w:p w:rsidR="008036E2" w:rsidRDefault="008036E2">
            <w:pPr>
              <w:jc w:val="center"/>
              <w:rPr>
                <w:b/>
                <w:bCs/>
                <w:szCs w:val="24"/>
              </w:rPr>
            </w:pPr>
          </w:p>
        </w:tc>
      </w:tr>
    </w:tbl>
    <w:p w:rsidR="008036E2" w:rsidRDefault="008036E2">
      <w:pPr>
        <w:rPr>
          <w:b/>
          <w:bCs/>
          <w:szCs w:val="24"/>
        </w:rPr>
      </w:pPr>
    </w:p>
    <w:p w:rsidR="00D22B1F" w:rsidRDefault="00D22B1F">
      <w:pPr>
        <w:rPr>
          <w:b/>
          <w:bCs/>
          <w:szCs w:val="24"/>
        </w:rPr>
      </w:pPr>
    </w:p>
    <w:p w:rsidR="00771B44" w:rsidRPr="00771B44" w:rsidRDefault="00D36215" w:rsidP="00771B44">
      <w:r>
        <w:rPr>
          <w:b/>
          <w:bCs/>
          <w:color w:val="002060"/>
        </w:rPr>
        <w:t>3)</w:t>
      </w:r>
      <w:r>
        <w:rPr>
          <w:b/>
          <w:bCs/>
        </w:rPr>
        <w:t xml:space="preserve"> Simulacro de preguntas de sustentación de Proyectos</w:t>
      </w:r>
    </w:p>
    <w:p w:rsidR="00D70D94" w:rsidRPr="00FE693D" w:rsidRDefault="00D70D94" w:rsidP="00AD2D70">
      <w:pPr>
        <w:jc w:val="both"/>
        <w:rPr>
          <w:b/>
          <w:bCs/>
          <w:szCs w:val="24"/>
        </w:rPr>
      </w:pPr>
    </w:p>
    <w:p w:rsidR="00EE1AD2" w:rsidRDefault="004A39B6" w:rsidP="00EE1AD2">
      <w:pPr>
        <w:pStyle w:val="Prrafodelista"/>
        <w:numPr>
          <w:ilvl w:val="0"/>
          <w:numId w:val="2"/>
        </w:numPr>
        <w:suppressAutoHyphens w:val="0"/>
        <w:rPr>
          <w:bCs/>
          <w:szCs w:val="24"/>
        </w:rPr>
      </w:pPr>
      <w:r>
        <w:rPr>
          <w:bCs/>
          <w:szCs w:val="24"/>
        </w:rPr>
        <w:t>El algoritmo del punto 1 funciona buscando en el nodo de inicio el sucesor más cercano a este ,al hallarlo, este es agregado al camino y se realiza simultáneamente el mismo proceso moviéndose a través del grafo en aquellos vértices que no han sido visitados; una vez recorrido todo el grafo, se busca un camino hacia el inicio de nuevo, si este es sucesor inmediato del ultimo vértice del camino, simplemente vuelve al origen, de lo contrario, busca un camino a este con el mismo método usado anteriormente, eso sí, con el costo de que tendría que visitar ciudades ya visitadas, todo esto depende de cómo este estructurado el grafo.</w:t>
      </w:r>
    </w:p>
    <w:p w:rsidR="004A39B6" w:rsidRDefault="004A39B6" w:rsidP="004A39B6">
      <w:pPr>
        <w:pStyle w:val="Prrafodelista"/>
        <w:suppressAutoHyphens w:val="0"/>
        <w:ind w:left="720"/>
        <w:rPr>
          <w:bCs/>
          <w:szCs w:val="24"/>
        </w:rPr>
      </w:pPr>
    </w:p>
    <w:p w:rsidR="00D668BB" w:rsidRPr="008409F6" w:rsidRDefault="004A39B6" w:rsidP="00D668BB">
      <w:pPr>
        <w:pStyle w:val="Prrafodelista"/>
        <w:numPr>
          <w:ilvl w:val="0"/>
          <w:numId w:val="2"/>
        </w:numPr>
        <w:suppressAutoHyphens w:val="0"/>
        <w:rPr>
          <w:bCs/>
          <w:szCs w:val="24"/>
        </w:rPr>
      </w:pPr>
      <w:r>
        <w:rPr>
          <w:bCs/>
          <w:szCs w:val="24"/>
        </w:rPr>
        <w:t xml:space="preserve">Para poder dar </w:t>
      </w:r>
      <w:r w:rsidR="008409F6">
        <w:rPr>
          <w:bCs/>
          <w:szCs w:val="24"/>
        </w:rPr>
        <w:t>solución</w:t>
      </w:r>
      <w:r>
        <w:rPr>
          <w:bCs/>
          <w:szCs w:val="24"/>
        </w:rPr>
        <w:t xml:space="preserve"> al problema del agente viajero es indispensable que exista al menos un arco que llegue al origen , ya que si no lo hay, se vuelve imposible encontrar un camino que termine en este; </w:t>
      </w:r>
      <w:r w:rsidR="008409F6">
        <w:rPr>
          <w:bCs/>
          <w:szCs w:val="24"/>
        </w:rPr>
        <w:t>además</w:t>
      </w:r>
      <w:r>
        <w:rPr>
          <w:bCs/>
          <w:szCs w:val="24"/>
        </w:rPr>
        <w:t xml:space="preserve"> , todas las ciudades deben tener arcos de entrada y salida, ya que a falta de estos se puede llegar  a un estado en el que no se pueden visitar mas ciudades , o la ciudad en </w:t>
      </w:r>
      <w:r w:rsidR="008409F6">
        <w:rPr>
          <w:bCs/>
          <w:szCs w:val="24"/>
        </w:rPr>
        <w:t>cuestión</w:t>
      </w:r>
      <w:r>
        <w:rPr>
          <w:bCs/>
          <w:szCs w:val="24"/>
        </w:rPr>
        <w:t xml:space="preserve"> nunca </w:t>
      </w:r>
      <w:r w:rsidR="008409F6">
        <w:rPr>
          <w:bCs/>
          <w:szCs w:val="24"/>
        </w:rPr>
        <w:t>podría</w:t>
      </w:r>
      <w:r>
        <w:rPr>
          <w:bCs/>
          <w:szCs w:val="24"/>
        </w:rPr>
        <w:t xml:space="preserve"> ser visitada.</w:t>
      </w:r>
    </w:p>
    <w:p w:rsidR="00D668BB" w:rsidRDefault="008409F6" w:rsidP="00D668BB">
      <w:pPr>
        <w:suppressAutoHyphens w:val="0"/>
        <w:jc w:val="both"/>
        <w:rPr>
          <w:bCs/>
          <w:szCs w:val="24"/>
        </w:rPr>
      </w:pPr>
      <w:r>
        <w:rPr>
          <w:bCs/>
          <w:szCs w:val="24"/>
        </w:rPr>
        <w:t xml:space="preserve"> </w:t>
      </w:r>
    </w:p>
    <w:p w:rsidR="008409F6" w:rsidRPr="008409F6" w:rsidRDefault="008409F6" w:rsidP="00D668BB">
      <w:pPr>
        <w:suppressAutoHyphens w:val="0"/>
        <w:jc w:val="both"/>
        <w:rPr>
          <w:b/>
          <w:bCs/>
          <w:color w:val="FF0000"/>
          <w:szCs w:val="24"/>
        </w:rPr>
      </w:pPr>
      <w:r w:rsidRPr="008409F6">
        <w:rPr>
          <w:b/>
          <w:bCs/>
          <w:color w:val="FF0000"/>
          <w:szCs w:val="24"/>
        </w:rPr>
        <w:t xml:space="preserve">HASTA </w:t>
      </w:r>
      <w:proofErr w:type="spellStart"/>
      <w:r w:rsidRPr="008409F6">
        <w:rPr>
          <w:b/>
          <w:bCs/>
          <w:color w:val="FF0000"/>
          <w:szCs w:val="24"/>
        </w:rPr>
        <w:t>AQUI</w:t>
      </w:r>
      <w:proofErr w:type="spellEnd"/>
      <w:r w:rsidRPr="008409F6">
        <w:rPr>
          <w:b/>
          <w:bCs/>
          <w:color w:val="FF0000"/>
          <w:szCs w:val="24"/>
        </w:rPr>
        <w:t xml:space="preserve"> LAB4</w:t>
      </w:r>
    </w:p>
    <w:p w:rsidR="00EE1AD2" w:rsidRDefault="00EE1AD2" w:rsidP="00EE1AD2">
      <w:pPr>
        <w:suppressAutoHyphens w:val="0"/>
        <w:jc w:val="both"/>
        <w:rPr>
          <w:bCs/>
          <w:szCs w:val="24"/>
        </w:rPr>
      </w:pPr>
    </w:p>
    <w:p w:rsidR="00237FC1" w:rsidRPr="00EE1AD2" w:rsidRDefault="00237FC1" w:rsidP="00EE1AD2">
      <w:pPr>
        <w:suppressAutoHyphens w:val="0"/>
        <w:jc w:val="both"/>
        <w:rPr>
          <w:bCs/>
          <w:szCs w:val="24"/>
        </w:rPr>
      </w:pPr>
    </w:p>
    <w:p w:rsidR="00E350E0" w:rsidRDefault="00E350E0" w:rsidP="00E350E0">
      <w:pPr>
        <w:pStyle w:val="Prrafodelista"/>
        <w:suppressAutoHyphens w:val="0"/>
        <w:ind w:left="720"/>
        <w:jc w:val="both"/>
        <w:rPr>
          <w:bCs/>
          <w:szCs w:val="24"/>
        </w:rPr>
      </w:pPr>
    </w:p>
    <w:p w:rsidR="005C16F8" w:rsidRPr="005C16F8" w:rsidRDefault="005C16F8" w:rsidP="005C16F8">
      <w:pPr>
        <w:pStyle w:val="Prrafodelista"/>
        <w:rPr>
          <w:bCs/>
          <w:szCs w:val="24"/>
        </w:rPr>
      </w:pPr>
    </w:p>
    <w:p w:rsidR="00A86A0A" w:rsidRDefault="005844A0" w:rsidP="00A86A0A">
      <w:pPr>
        <w:pStyle w:val="Prrafodelista"/>
        <w:numPr>
          <w:ilvl w:val="0"/>
          <w:numId w:val="2"/>
        </w:numPr>
        <w:suppressAutoHyphens w:val="0"/>
        <w:jc w:val="both"/>
        <w:rPr>
          <w:bCs/>
          <w:szCs w:val="24"/>
        </w:rPr>
      </w:pPr>
      <w:r>
        <w:rPr>
          <w:bCs/>
          <w:szCs w:val="24"/>
        </w:rPr>
        <w:t xml:space="preserve">El ejercicio en línea 2.1 funciona leyendo por medio de un BufferedReader, la información de la entrada, con la cual va creando un grafo, línea por línea, hasta que no haya más arcos que agregar. Con el grafo creado, se comienza a </w:t>
      </w:r>
      <w:r w:rsidR="00A86A0A">
        <w:rPr>
          <w:bCs/>
          <w:szCs w:val="24"/>
        </w:rPr>
        <w:t>explorar</w:t>
      </w:r>
      <w:r>
        <w:rPr>
          <w:bCs/>
          <w:szCs w:val="24"/>
        </w:rPr>
        <w:t xml:space="preserve"> por medio de un algoritmo DFS recursivo. Este recorre todos los sucesores de </w:t>
      </w:r>
      <w:r w:rsidR="00A86A0A">
        <w:rPr>
          <w:bCs/>
          <w:szCs w:val="24"/>
        </w:rPr>
        <w:t xml:space="preserve">un nodo, sin repetir, pero antes de ello, revisa que el peso del camino acumulado al nodo que va a visitar sea inferior al peso del camino con </w:t>
      </w:r>
      <w:r w:rsidR="00A86A0A">
        <w:rPr>
          <w:bCs/>
          <w:szCs w:val="24"/>
        </w:rPr>
        <w:lastRenderedPageBreak/>
        <w:t>menor peso encontrado. Si decide que el peso es menor, guarda el camino en un entero y pasa al siguiente nodo, pero si es mayor, se devuelve hasta donde fue menor por última vez y retira el camino agregado del entero. Al hallar un camino, se sabe que fue uno con menor peso que el anterior, entonces lo guarda y junto a este, el peso que consumió. Al final, se imprime el camino más corto encontrado.</w:t>
      </w:r>
    </w:p>
    <w:p w:rsidR="00A86A0A" w:rsidRPr="00A86A0A" w:rsidRDefault="00A86A0A" w:rsidP="00A86A0A">
      <w:pPr>
        <w:pStyle w:val="Prrafodelista"/>
        <w:rPr>
          <w:bCs/>
          <w:szCs w:val="24"/>
        </w:rPr>
      </w:pPr>
    </w:p>
    <w:p w:rsidR="00A86A0A" w:rsidRPr="00A86A0A" w:rsidRDefault="00A86A0A" w:rsidP="00A86A0A">
      <w:pPr>
        <w:suppressAutoHyphens w:val="0"/>
        <w:jc w:val="both"/>
        <w:rPr>
          <w:bCs/>
          <w:szCs w:val="24"/>
        </w:rPr>
      </w:pPr>
    </w:p>
    <w:p w:rsidR="00A86A0A" w:rsidRPr="00A86A0A" w:rsidRDefault="00A86A0A" w:rsidP="00A86A0A">
      <w:pPr>
        <w:pStyle w:val="Prrafodelista"/>
        <w:rPr>
          <w:bCs/>
          <w:szCs w:val="24"/>
        </w:rPr>
      </w:pPr>
    </w:p>
    <w:p w:rsidR="00A86A0A" w:rsidRPr="00A86A0A" w:rsidRDefault="00A86A0A" w:rsidP="00A86A0A">
      <w:pPr>
        <w:pStyle w:val="Prrafodelista"/>
        <w:numPr>
          <w:ilvl w:val="0"/>
          <w:numId w:val="2"/>
        </w:numPr>
        <w:suppressAutoHyphens w:val="0"/>
        <w:jc w:val="both"/>
        <w:rPr>
          <w:bCs/>
          <w:szCs w:val="24"/>
        </w:rPr>
      </w:pPr>
    </w:p>
    <w:tbl>
      <w:tblPr>
        <w:tblW w:w="9214" w:type="dxa"/>
        <w:shd w:val="clear" w:color="auto" w:fill="FFFFFF"/>
        <w:tblCellMar>
          <w:top w:w="15" w:type="dxa"/>
          <w:left w:w="15" w:type="dxa"/>
          <w:bottom w:w="15" w:type="dxa"/>
          <w:right w:w="15" w:type="dxa"/>
        </w:tblCellMar>
        <w:tblLook w:val="04A0"/>
      </w:tblPr>
      <w:tblGrid>
        <w:gridCol w:w="8515"/>
        <w:gridCol w:w="699"/>
      </w:tblGrid>
      <w:tr w:rsidR="00A86A0A" w:rsidRPr="00A86A0A" w:rsidTr="00A86A0A">
        <w:tc>
          <w:tcPr>
            <w:tcW w:w="0" w:type="auto"/>
            <w:shd w:val="clear" w:color="auto" w:fill="FFFFFF"/>
            <w:tcMar>
              <w:top w:w="0" w:type="dxa"/>
              <w:left w:w="150" w:type="dxa"/>
              <w:bottom w:w="0" w:type="dxa"/>
              <w:right w:w="150" w:type="dxa"/>
            </w:tcMar>
            <w:hideMark/>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p>
        </w:tc>
        <w:tc>
          <w:tcPr>
            <w:tcW w:w="699" w:type="dxa"/>
            <w:shd w:val="clear" w:color="auto" w:fill="FFFFFF"/>
          </w:tcPr>
          <w:p w:rsidR="00A86A0A" w:rsidRPr="00A86A0A" w:rsidRDefault="00A86A0A" w:rsidP="00A86A0A">
            <w:pPr>
              <w:suppressAutoHyphens w:val="0"/>
              <w:spacing w:line="300" w:lineRule="atLeast"/>
              <w:rPr>
                <w:rFonts w:ascii="Consolas" w:hAnsi="Consolas" w:cs="Segoe UI"/>
                <w:b/>
                <w:color w:val="D73A49"/>
                <w:sz w:val="18"/>
                <w:szCs w:val="18"/>
                <w:lang w:val="es-CO" w:eastAsia="es-CO"/>
              </w:rPr>
            </w:pPr>
          </w:p>
        </w:tc>
      </w:tr>
      <w:tr w:rsidR="00A86A0A" w:rsidRPr="00A86A0A" w:rsidTr="00A86A0A">
        <w:tc>
          <w:tcPr>
            <w:tcW w:w="0" w:type="auto"/>
            <w:shd w:val="clear" w:color="auto" w:fill="FFFFFF"/>
            <w:tcMar>
              <w:top w:w="0" w:type="dxa"/>
              <w:left w:w="150" w:type="dxa"/>
              <w:bottom w:w="0" w:type="dxa"/>
              <w:right w:w="150" w:type="dxa"/>
            </w:tcMar>
            <w:hideMark/>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p>
        </w:tc>
        <w:tc>
          <w:tcPr>
            <w:tcW w:w="699" w:type="dxa"/>
            <w:shd w:val="clear" w:color="auto" w:fill="FFFFFF"/>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p>
        </w:tc>
      </w:tr>
      <w:tr w:rsidR="00A86A0A" w:rsidRPr="00A86A0A" w:rsidTr="00A86A0A">
        <w:tc>
          <w:tcPr>
            <w:tcW w:w="0" w:type="auto"/>
            <w:shd w:val="clear" w:color="auto" w:fill="FFFFFF"/>
            <w:tcMar>
              <w:top w:w="0" w:type="dxa"/>
              <w:left w:w="150" w:type="dxa"/>
              <w:bottom w:w="0" w:type="dxa"/>
              <w:right w:w="150" w:type="dxa"/>
            </w:tcMar>
            <w:hideMark/>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p>
        </w:tc>
        <w:tc>
          <w:tcPr>
            <w:tcW w:w="699" w:type="dxa"/>
            <w:shd w:val="clear" w:color="auto" w:fill="FFFFFF"/>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p>
        </w:tc>
      </w:tr>
      <w:tr w:rsidR="00A86A0A" w:rsidRPr="00A86A0A" w:rsidTr="00A86A0A">
        <w:tc>
          <w:tcPr>
            <w:tcW w:w="0" w:type="auto"/>
            <w:shd w:val="clear" w:color="auto" w:fill="FFFFFF"/>
            <w:tcMar>
              <w:top w:w="0" w:type="dxa"/>
              <w:left w:w="150" w:type="dxa"/>
              <w:bottom w:w="0" w:type="dxa"/>
              <w:right w:w="150" w:type="dxa"/>
            </w:tcMar>
            <w:hideMark/>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p>
        </w:tc>
        <w:tc>
          <w:tcPr>
            <w:tcW w:w="699" w:type="dxa"/>
            <w:shd w:val="clear" w:color="auto" w:fill="FFFFFF"/>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p>
        </w:tc>
      </w:tr>
      <w:tr w:rsidR="00A86A0A" w:rsidRPr="00A86A0A" w:rsidTr="00A86A0A">
        <w:tc>
          <w:tcPr>
            <w:tcW w:w="0" w:type="auto"/>
            <w:shd w:val="clear" w:color="auto" w:fill="FFFFFF"/>
            <w:tcMar>
              <w:top w:w="0" w:type="dxa"/>
              <w:left w:w="150" w:type="dxa"/>
              <w:bottom w:w="0" w:type="dxa"/>
              <w:right w:w="150" w:type="dxa"/>
            </w:tcMar>
            <w:hideMark/>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p>
        </w:tc>
        <w:tc>
          <w:tcPr>
            <w:tcW w:w="699" w:type="dxa"/>
            <w:shd w:val="clear" w:color="auto" w:fill="FFFFFF"/>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p>
        </w:tc>
      </w:tr>
      <w:tr w:rsidR="00A86A0A" w:rsidRPr="00A86A0A" w:rsidTr="00A86A0A">
        <w:tc>
          <w:tcPr>
            <w:tcW w:w="0" w:type="auto"/>
            <w:shd w:val="clear" w:color="auto" w:fill="FFFFFF"/>
            <w:tcMar>
              <w:top w:w="0" w:type="dxa"/>
              <w:left w:w="150" w:type="dxa"/>
              <w:bottom w:w="0" w:type="dxa"/>
              <w:right w:w="150" w:type="dxa"/>
            </w:tcMar>
            <w:hideMark/>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p>
        </w:tc>
        <w:tc>
          <w:tcPr>
            <w:tcW w:w="699" w:type="dxa"/>
            <w:shd w:val="clear" w:color="auto" w:fill="FFFFFF"/>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p>
        </w:tc>
      </w:tr>
      <w:tr w:rsidR="00A86A0A" w:rsidRPr="00A86A0A" w:rsidTr="00A86A0A">
        <w:tc>
          <w:tcPr>
            <w:tcW w:w="0" w:type="auto"/>
            <w:shd w:val="clear" w:color="auto" w:fill="FFFFFF"/>
            <w:tcMar>
              <w:top w:w="0" w:type="dxa"/>
              <w:left w:w="150" w:type="dxa"/>
              <w:bottom w:w="0" w:type="dxa"/>
              <w:right w:w="150" w:type="dxa"/>
            </w:tcMar>
            <w:hideMark/>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p>
        </w:tc>
        <w:tc>
          <w:tcPr>
            <w:tcW w:w="699" w:type="dxa"/>
            <w:shd w:val="clear" w:color="auto" w:fill="FFFFFF"/>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p>
        </w:tc>
      </w:tr>
      <w:tr w:rsidR="00A86A0A" w:rsidRPr="00A86A0A" w:rsidTr="00A86A0A">
        <w:tc>
          <w:tcPr>
            <w:tcW w:w="0" w:type="auto"/>
            <w:shd w:val="clear" w:color="auto" w:fill="FFFFFF"/>
            <w:tcMar>
              <w:top w:w="0" w:type="dxa"/>
              <w:left w:w="150" w:type="dxa"/>
              <w:bottom w:w="0" w:type="dxa"/>
              <w:right w:w="150" w:type="dxa"/>
            </w:tcMar>
            <w:hideMark/>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p>
        </w:tc>
        <w:tc>
          <w:tcPr>
            <w:tcW w:w="699" w:type="dxa"/>
            <w:shd w:val="clear" w:color="auto" w:fill="FFFFFF"/>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p>
        </w:tc>
      </w:tr>
      <w:tr w:rsidR="00A86A0A" w:rsidRPr="00A86A0A" w:rsidTr="00A86A0A">
        <w:tc>
          <w:tcPr>
            <w:tcW w:w="0" w:type="auto"/>
            <w:shd w:val="clear" w:color="auto" w:fill="FFFFFF"/>
            <w:tcMar>
              <w:top w:w="0" w:type="dxa"/>
              <w:left w:w="150" w:type="dxa"/>
              <w:bottom w:w="0" w:type="dxa"/>
              <w:right w:w="150" w:type="dxa"/>
            </w:tcMar>
            <w:hideMark/>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p>
        </w:tc>
        <w:tc>
          <w:tcPr>
            <w:tcW w:w="699" w:type="dxa"/>
            <w:shd w:val="clear" w:color="auto" w:fill="FFFFFF"/>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p>
        </w:tc>
      </w:tr>
      <w:tr w:rsidR="00A86A0A" w:rsidRPr="00A86A0A" w:rsidTr="00A86A0A">
        <w:tc>
          <w:tcPr>
            <w:tcW w:w="0" w:type="auto"/>
            <w:shd w:val="clear" w:color="auto" w:fill="FFFFFF"/>
            <w:tcMar>
              <w:top w:w="0" w:type="dxa"/>
              <w:left w:w="150" w:type="dxa"/>
              <w:bottom w:w="0" w:type="dxa"/>
              <w:right w:w="150" w:type="dxa"/>
            </w:tcMar>
            <w:hideMark/>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p>
        </w:tc>
        <w:tc>
          <w:tcPr>
            <w:tcW w:w="699" w:type="dxa"/>
            <w:shd w:val="clear" w:color="auto" w:fill="FFFFFF"/>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p>
        </w:tc>
      </w:tr>
      <w:tr w:rsidR="00A86A0A" w:rsidRPr="00A86A0A" w:rsidTr="00A86A0A">
        <w:tc>
          <w:tcPr>
            <w:tcW w:w="0" w:type="auto"/>
            <w:shd w:val="clear" w:color="auto" w:fill="FFFFFF"/>
            <w:tcMar>
              <w:top w:w="0" w:type="dxa"/>
              <w:left w:w="150" w:type="dxa"/>
              <w:bottom w:w="0" w:type="dxa"/>
              <w:right w:w="150" w:type="dxa"/>
            </w:tcMar>
            <w:hideMark/>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p>
        </w:tc>
        <w:tc>
          <w:tcPr>
            <w:tcW w:w="699" w:type="dxa"/>
            <w:shd w:val="clear" w:color="auto" w:fill="FFFFFF"/>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p>
        </w:tc>
      </w:tr>
      <w:tr w:rsidR="00A86A0A" w:rsidRPr="00A86A0A" w:rsidTr="00A86A0A">
        <w:tc>
          <w:tcPr>
            <w:tcW w:w="0" w:type="auto"/>
            <w:shd w:val="clear" w:color="auto" w:fill="FFFFFF"/>
            <w:tcMar>
              <w:top w:w="0" w:type="dxa"/>
              <w:left w:w="150" w:type="dxa"/>
              <w:bottom w:w="0" w:type="dxa"/>
              <w:right w:w="150" w:type="dxa"/>
            </w:tcMar>
            <w:hideMark/>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p>
        </w:tc>
        <w:tc>
          <w:tcPr>
            <w:tcW w:w="699" w:type="dxa"/>
            <w:shd w:val="clear" w:color="auto" w:fill="FFFFFF"/>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p>
        </w:tc>
      </w:tr>
      <w:tr w:rsidR="00A86A0A" w:rsidRPr="00A86A0A" w:rsidTr="00A86A0A">
        <w:tc>
          <w:tcPr>
            <w:tcW w:w="0" w:type="auto"/>
            <w:shd w:val="clear" w:color="auto" w:fill="FFFFFF"/>
            <w:tcMar>
              <w:top w:w="0" w:type="dxa"/>
              <w:left w:w="150" w:type="dxa"/>
              <w:bottom w:w="0" w:type="dxa"/>
              <w:right w:w="150" w:type="dxa"/>
            </w:tcMar>
            <w:hideMark/>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p>
        </w:tc>
        <w:tc>
          <w:tcPr>
            <w:tcW w:w="699" w:type="dxa"/>
            <w:shd w:val="clear" w:color="auto" w:fill="FFFFFF"/>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p>
        </w:tc>
      </w:tr>
      <w:tr w:rsidR="00A86A0A" w:rsidRPr="00A86A0A" w:rsidTr="00A86A0A">
        <w:tc>
          <w:tcPr>
            <w:tcW w:w="0" w:type="auto"/>
            <w:shd w:val="clear" w:color="auto" w:fill="FFFFFF"/>
            <w:tcMar>
              <w:top w:w="0" w:type="dxa"/>
              <w:left w:w="150" w:type="dxa"/>
              <w:bottom w:w="0" w:type="dxa"/>
              <w:right w:w="150" w:type="dxa"/>
            </w:tcMar>
            <w:hideMark/>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p>
        </w:tc>
        <w:tc>
          <w:tcPr>
            <w:tcW w:w="699" w:type="dxa"/>
            <w:shd w:val="clear" w:color="auto" w:fill="FFFFFF"/>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p>
        </w:tc>
      </w:tr>
      <w:tr w:rsidR="00A86A0A" w:rsidRPr="00A86A0A" w:rsidTr="00A86A0A">
        <w:tc>
          <w:tcPr>
            <w:tcW w:w="0" w:type="auto"/>
            <w:shd w:val="clear" w:color="auto" w:fill="FFFFFF"/>
            <w:tcMar>
              <w:top w:w="0" w:type="dxa"/>
              <w:left w:w="150" w:type="dxa"/>
              <w:bottom w:w="0" w:type="dxa"/>
              <w:right w:w="150" w:type="dxa"/>
            </w:tcMar>
            <w:hideMark/>
          </w:tcPr>
          <w:p w:rsidR="00A86A0A" w:rsidRPr="00A86A0A" w:rsidRDefault="00A86A0A" w:rsidP="00A86A0A">
            <w:pPr>
              <w:suppressAutoHyphens w:val="0"/>
              <w:spacing w:line="300" w:lineRule="atLeast"/>
              <w:jc w:val="right"/>
              <w:rPr>
                <w:rFonts w:ascii="Times New Roman" w:hAnsi="Times New Roman" w:cs="Times New Roman"/>
                <w:sz w:val="20"/>
                <w:lang w:val="es-CO" w:eastAsia="es-CO"/>
              </w:rPr>
            </w:pPr>
          </w:p>
        </w:tc>
        <w:tc>
          <w:tcPr>
            <w:tcW w:w="699" w:type="dxa"/>
            <w:shd w:val="clear" w:color="auto" w:fill="FFFFFF"/>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p>
        </w:tc>
      </w:tr>
      <w:tr w:rsidR="00A86A0A" w:rsidRPr="00A86A0A" w:rsidTr="00A86A0A">
        <w:tc>
          <w:tcPr>
            <w:tcW w:w="0" w:type="auto"/>
            <w:shd w:val="clear" w:color="auto" w:fill="FFFFFF"/>
            <w:tcMar>
              <w:top w:w="0" w:type="dxa"/>
              <w:left w:w="150" w:type="dxa"/>
              <w:bottom w:w="0" w:type="dxa"/>
              <w:right w:w="150" w:type="dxa"/>
            </w:tcMar>
            <w:hideMark/>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p>
        </w:tc>
        <w:tc>
          <w:tcPr>
            <w:tcW w:w="699" w:type="dxa"/>
            <w:shd w:val="clear" w:color="auto" w:fill="FFFFFF"/>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p>
        </w:tc>
      </w:tr>
      <w:tr w:rsidR="00A86A0A" w:rsidRPr="00A86A0A" w:rsidTr="00A86A0A">
        <w:tc>
          <w:tcPr>
            <w:tcW w:w="0" w:type="auto"/>
            <w:shd w:val="clear" w:color="auto" w:fill="FFFFFF"/>
            <w:tcMar>
              <w:top w:w="0" w:type="dxa"/>
              <w:left w:w="150" w:type="dxa"/>
              <w:bottom w:w="0" w:type="dxa"/>
              <w:right w:w="150" w:type="dxa"/>
            </w:tcMar>
            <w:hideMark/>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p>
        </w:tc>
        <w:tc>
          <w:tcPr>
            <w:tcW w:w="699" w:type="dxa"/>
            <w:shd w:val="clear" w:color="auto" w:fill="FFFFFF"/>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p>
        </w:tc>
      </w:tr>
      <w:tr w:rsidR="00A86A0A" w:rsidRPr="00A86A0A" w:rsidTr="00A86A0A">
        <w:tc>
          <w:tcPr>
            <w:tcW w:w="0" w:type="auto"/>
            <w:shd w:val="clear" w:color="auto" w:fill="FFFFFF"/>
            <w:tcMar>
              <w:top w:w="0" w:type="dxa"/>
              <w:left w:w="150" w:type="dxa"/>
              <w:bottom w:w="0" w:type="dxa"/>
              <w:right w:w="150" w:type="dxa"/>
            </w:tcMar>
            <w:hideMark/>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p>
        </w:tc>
        <w:tc>
          <w:tcPr>
            <w:tcW w:w="699" w:type="dxa"/>
            <w:shd w:val="clear" w:color="auto" w:fill="FFFFFF"/>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p>
        </w:tc>
      </w:tr>
      <w:tr w:rsidR="00A86A0A" w:rsidRPr="00A86A0A" w:rsidTr="00A86A0A">
        <w:tc>
          <w:tcPr>
            <w:tcW w:w="0" w:type="auto"/>
            <w:shd w:val="clear" w:color="auto" w:fill="FFFFFF"/>
            <w:tcMar>
              <w:top w:w="0" w:type="dxa"/>
              <w:left w:w="150" w:type="dxa"/>
              <w:bottom w:w="0" w:type="dxa"/>
              <w:right w:w="150" w:type="dxa"/>
            </w:tcMar>
            <w:hideMark/>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p>
        </w:tc>
        <w:tc>
          <w:tcPr>
            <w:tcW w:w="699" w:type="dxa"/>
            <w:shd w:val="clear" w:color="auto" w:fill="FFFFFF"/>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p>
        </w:tc>
      </w:tr>
      <w:tr w:rsidR="00A86A0A" w:rsidRPr="00A86A0A" w:rsidTr="00A86A0A">
        <w:tc>
          <w:tcPr>
            <w:tcW w:w="0" w:type="auto"/>
            <w:shd w:val="clear" w:color="auto" w:fill="FFFFFF"/>
            <w:tcMar>
              <w:top w:w="0" w:type="dxa"/>
              <w:left w:w="150" w:type="dxa"/>
              <w:bottom w:w="0" w:type="dxa"/>
              <w:right w:w="150" w:type="dxa"/>
            </w:tcMar>
            <w:hideMark/>
          </w:tcPr>
          <w:p w:rsidR="00A86A0A" w:rsidRPr="00A86A0A" w:rsidRDefault="00A86A0A" w:rsidP="00A86A0A">
            <w:pPr>
              <w:suppressAutoHyphens w:val="0"/>
              <w:spacing w:line="300" w:lineRule="atLeast"/>
              <w:jc w:val="right"/>
              <w:rPr>
                <w:rFonts w:ascii="Times New Roman" w:hAnsi="Times New Roman" w:cs="Times New Roman"/>
                <w:sz w:val="20"/>
                <w:lang w:val="es-CO" w:eastAsia="es-CO"/>
              </w:rPr>
            </w:pPr>
          </w:p>
        </w:tc>
        <w:tc>
          <w:tcPr>
            <w:tcW w:w="699" w:type="dxa"/>
            <w:shd w:val="clear" w:color="auto" w:fill="FFFFFF"/>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p>
        </w:tc>
      </w:tr>
      <w:tr w:rsidR="00A86A0A" w:rsidRPr="00A86A0A" w:rsidTr="00A86A0A">
        <w:tc>
          <w:tcPr>
            <w:tcW w:w="0" w:type="auto"/>
            <w:shd w:val="clear" w:color="auto" w:fill="FFFFFF"/>
            <w:tcMar>
              <w:top w:w="0" w:type="dxa"/>
              <w:left w:w="150" w:type="dxa"/>
              <w:bottom w:w="0" w:type="dxa"/>
              <w:right w:w="150" w:type="dxa"/>
            </w:tcMar>
            <w:hideMark/>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p>
        </w:tc>
        <w:tc>
          <w:tcPr>
            <w:tcW w:w="699" w:type="dxa"/>
            <w:shd w:val="clear" w:color="auto" w:fill="FFFFFF"/>
          </w:tcPr>
          <w:p w:rsidR="00A86A0A" w:rsidRPr="002B64D7" w:rsidRDefault="00A86A0A" w:rsidP="00A86A0A">
            <w:pPr>
              <w:suppressAutoHyphens w:val="0"/>
              <w:spacing w:line="300" w:lineRule="atLeast"/>
              <w:rPr>
                <w:rFonts w:ascii="Consolas" w:hAnsi="Consolas" w:cs="Segoe UI"/>
                <w:b/>
                <w:color w:val="24292E"/>
                <w:sz w:val="18"/>
                <w:szCs w:val="18"/>
                <w:lang w:val="es-CO" w:eastAsia="es-CO"/>
              </w:rPr>
            </w:pPr>
          </w:p>
        </w:tc>
      </w:tr>
      <w:tr w:rsidR="00A86A0A" w:rsidRPr="00A86A0A" w:rsidTr="00A86A0A">
        <w:tc>
          <w:tcPr>
            <w:tcW w:w="0" w:type="auto"/>
            <w:shd w:val="clear" w:color="auto" w:fill="FFFFFF"/>
            <w:tcMar>
              <w:top w:w="0" w:type="dxa"/>
              <w:left w:w="150" w:type="dxa"/>
              <w:bottom w:w="0" w:type="dxa"/>
              <w:right w:w="150" w:type="dxa"/>
            </w:tcMar>
            <w:hideMark/>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p>
        </w:tc>
        <w:tc>
          <w:tcPr>
            <w:tcW w:w="699" w:type="dxa"/>
            <w:shd w:val="clear" w:color="auto" w:fill="FFFFFF"/>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p>
        </w:tc>
      </w:tr>
      <w:tr w:rsidR="00A86A0A" w:rsidRPr="00A86A0A" w:rsidTr="00A86A0A">
        <w:tc>
          <w:tcPr>
            <w:tcW w:w="0" w:type="auto"/>
            <w:shd w:val="clear" w:color="auto" w:fill="FFFFFF"/>
            <w:tcMar>
              <w:top w:w="0" w:type="dxa"/>
              <w:left w:w="150" w:type="dxa"/>
              <w:bottom w:w="0" w:type="dxa"/>
              <w:right w:w="150" w:type="dxa"/>
            </w:tcMar>
            <w:hideMark/>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p>
        </w:tc>
        <w:tc>
          <w:tcPr>
            <w:tcW w:w="699" w:type="dxa"/>
            <w:shd w:val="clear" w:color="auto" w:fill="FFFFFF"/>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p>
        </w:tc>
      </w:tr>
      <w:tr w:rsidR="00A86A0A" w:rsidRPr="00A86A0A" w:rsidTr="00A86A0A">
        <w:tc>
          <w:tcPr>
            <w:tcW w:w="0" w:type="auto"/>
            <w:shd w:val="clear" w:color="auto" w:fill="FFFFFF"/>
            <w:tcMar>
              <w:top w:w="0" w:type="dxa"/>
              <w:left w:w="150" w:type="dxa"/>
              <w:bottom w:w="0" w:type="dxa"/>
              <w:right w:w="150" w:type="dxa"/>
            </w:tcMar>
            <w:hideMark/>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p>
        </w:tc>
        <w:tc>
          <w:tcPr>
            <w:tcW w:w="699" w:type="dxa"/>
            <w:shd w:val="clear" w:color="auto" w:fill="FFFFFF"/>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p>
        </w:tc>
      </w:tr>
      <w:tr w:rsidR="00A86A0A" w:rsidRPr="00A86A0A" w:rsidTr="00A86A0A">
        <w:tc>
          <w:tcPr>
            <w:tcW w:w="0" w:type="auto"/>
            <w:shd w:val="clear" w:color="auto" w:fill="FFFFFF"/>
            <w:tcMar>
              <w:top w:w="0" w:type="dxa"/>
              <w:left w:w="150" w:type="dxa"/>
              <w:bottom w:w="0" w:type="dxa"/>
              <w:right w:w="150" w:type="dxa"/>
            </w:tcMar>
            <w:hideMark/>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p>
        </w:tc>
        <w:tc>
          <w:tcPr>
            <w:tcW w:w="699" w:type="dxa"/>
            <w:shd w:val="clear" w:color="auto" w:fill="FFFFFF"/>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p>
        </w:tc>
      </w:tr>
      <w:tr w:rsidR="00A86A0A" w:rsidRPr="00A86A0A" w:rsidTr="00A86A0A">
        <w:tc>
          <w:tcPr>
            <w:tcW w:w="0" w:type="auto"/>
            <w:shd w:val="clear" w:color="auto" w:fill="FFFFFF"/>
            <w:tcMar>
              <w:top w:w="0" w:type="dxa"/>
              <w:left w:w="150" w:type="dxa"/>
              <w:bottom w:w="0" w:type="dxa"/>
              <w:right w:w="150" w:type="dxa"/>
            </w:tcMar>
            <w:hideMark/>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p>
        </w:tc>
        <w:tc>
          <w:tcPr>
            <w:tcW w:w="699" w:type="dxa"/>
            <w:shd w:val="clear" w:color="auto" w:fill="FFFFFF"/>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p>
        </w:tc>
      </w:tr>
      <w:tr w:rsidR="00A86A0A" w:rsidRPr="00A86A0A" w:rsidTr="00A86A0A">
        <w:tc>
          <w:tcPr>
            <w:tcW w:w="0" w:type="auto"/>
            <w:shd w:val="clear" w:color="auto" w:fill="FFFFFF"/>
            <w:tcMar>
              <w:top w:w="0" w:type="dxa"/>
              <w:left w:w="150" w:type="dxa"/>
              <w:bottom w:w="0" w:type="dxa"/>
              <w:right w:w="150" w:type="dxa"/>
            </w:tcMar>
            <w:hideMark/>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p>
        </w:tc>
        <w:tc>
          <w:tcPr>
            <w:tcW w:w="699" w:type="dxa"/>
            <w:shd w:val="clear" w:color="auto" w:fill="FFFFFF"/>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p>
        </w:tc>
      </w:tr>
      <w:tr w:rsidR="00A86A0A" w:rsidRPr="00A86A0A" w:rsidTr="00A86A0A">
        <w:tc>
          <w:tcPr>
            <w:tcW w:w="0" w:type="auto"/>
            <w:shd w:val="clear" w:color="auto" w:fill="FFFFFF"/>
            <w:tcMar>
              <w:top w:w="0" w:type="dxa"/>
              <w:left w:w="150" w:type="dxa"/>
              <w:bottom w:w="0" w:type="dxa"/>
              <w:right w:w="150" w:type="dxa"/>
            </w:tcMar>
            <w:hideMark/>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p>
        </w:tc>
        <w:tc>
          <w:tcPr>
            <w:tcW w:w="699" w:type="dxa"/>
            <w:shd w:val="clear" w:color="auto" w:fill="FFFFFF"/>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p>
        </w:tc>
      </w:tr>
      <w:tr w:rsidR="00A86A0A" w:rsidRPr="00A86A0A" w:rsidTr="00A86A0A">
        <w:tc>
          <w:tcPr>
            <w:tcW w:w="0" w:type="auto"/>
            <w:shd w:val="clear" w:color="auto" w:fill="FFFFFF"/>
            <w:tcMar>
              <w:top w:w="0" w:type="dxa"/>
              <w:left w:w="150" w:type="dxa"/>
              <w:bottom w:w="0" w:type="dxa"/>
              <w:right w:w="150" w:type="dxa"/>
            </w:tcMar>
            <w:hideMark/>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p>
        </w:tc>
        <w:tc>
          <w:tcPr>
            <w:tcW w:w="699" w:type="dxa"/>
            <w:shd w:val="clear" w:color="auto" w:fill="FFFFFF"/>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p>
        </w:tc>
      </w:tr>
      <w:tr w:rsidR="00A86A0A" w:rsidRPr="00A86A0A" w:rsidTr="00A86A0A">
        <w:tc>
          <w:tcPr>
            <w:tcW w:w="0" w:type="auto"/>
            <w:shd w:val="clear" w:color="auto" w:fill="FFFFFF"/>
            <w:tcMar>
              <w:top w:w="0" w:type="dxa"/>
              <w:left w:w="150" w:type="dxa"/>
              <w:bottom w:w="0" w:type="dxa"/>
              <w:right w:w="150" w:type="dxa"/>
            </w:tcMar>
            <w:hideMark/>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p>
        </w:tc>
        <w:tc>
          <w:tcPr>
            <w:tcW w:w="699" w:type="dxa"/>
            <w:shd w:val="clear" w:color="auto" w:fill="FFFFFF"/>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p>
        </w:tc>
      </w:tr>
      <w:tr w:rsidR="00A86A0A" w:rsidRPr="00A86A0A" w:rsidTr="00A86A0A">
        <w:tc>
          <w:tcPr>
            <w:tcW w:w="0" w:type="auto"/>
            <w:shd w:val="clear" w:color="auto" w:fill="FFFFFF"/>
            <w:tcMar>
              <w:top w:w="0" w:type="dxa"/>
              <w:left w:w="150" w:type="dxa"/>
              <w:bottom w:w="0" w:type="dxa"/>
              <w:right w:w="150" w:type="dxa"/>
            </w:tcMar>
            <w:hideMark/>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p>
        </w:tc>
        <w:tc>
          <w:tcPr>
            <w:tcW w:w="699" w:type="dxa"/>
            <w:shd w:val="clear" w:color="auto" w:fill="FFFFFF"/>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p>
        </w:tc>
      </w:tr>
      <w:tr w:rsidR="00A86A0A" w:rsidRPr="00A86A0A" w:rsidTr="00A86A0A">
        <w:tc>
          <w:tcPr>
            <w:tcW w:w="0" w:type="auto"/>
            <w:shd w:val="clear" w:color="auto" w:fill="FFFFFF"/>
            <w:tcMar>
              <w:top w:w="0" w:type="dxa"/>
              <w:left w:w="150" w:type="dxa"/>
              <w:bottom w:w="0" w:type="dxa"/>
              <w:right w:w="150" w:type="dxa"/>
            </w:tcMar>
            <w:hideMark/>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p>
        </w:tc>
        <w:tc>
          <w:tcPr>
            <w:tcW w:w="699" w:type="dxa"/>
            <w:shd w:val="clear" w:color="auto" w:fill="FFFFFF"/>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p>
        </w:tc>
      </w:tr>
      <w:tr w:rsidR="00A86A0A" w:rsidRPr="00A86A0A" w:rsidTr="00A86A0A">
        <w:tc>
          <w:tcPr>
            <w:tcW w:w="0" w:type="auto"/>
            <w:shd w:val="clear" w:color="auto" w:fill="FFFFFF"/>
            <w:tcMar>
              <w:top w:w="0" w:type="dxa"/>
              <w:left w:w="150" w:type="dxa"/>
              <w:bottom w:w="0" w:type="dxa"/>
              <w:right w:w="150" w:type="dxa"/>
            </w:tcMar>
            <w:hideMark/>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p>
        </w:tc>
        <w:tc>
          <w:tcPr>
            <w:tcW w:w="699" w:type="dxa"/>
            <w:shd w:val="clear" w:color="auto" w:fill="FFFFFF"/>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p>
        </w:tc>
      </w:tr>
      <w:tr w:rsidR="00A86A0A" w:rsidRPr="00A86A0A" w:rsidTr="00A86A0A">
        <w:tc>
          <w:tcPr>
            <w:tcW w:w="0" w:type="auto"/>
            <w:shd w:val="clear" w:color="auto" w:fill="FFFFFF"/>
            <w:tcMar>
              <w:top w:w="0" w:type="dxa"/>
              <w:left w:w="150" w:type="dxa"/>
              <w:bottom w:w="0" w:type="dxa"/>
              <w:right w:w="150" w:type="dxa"/>
            </w:tcMar>
            <w:hideMark/>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p>
        </w:tc>
        <w:tc>
          <w:tcPr>
            <w:tcW w:w="699" w:type="dxa"/>
            <w:shd w:val="clear" w:color="auto" w:fill="FFFFFF"/>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p>
        </w:tc>
      </w:tr>
      <w:tr w:rsidR="00A86A0A" w:rsidRPr="00A86A0A" w:rsidTr="00A86A0A">
        <w:tc>
          <w:tcPr>
            <w:tcW w:w="0" w:type="auto"/>
            <w:shd w:val="clear" w:color="auto" w:fill="FFFFFF"/>
            <w:tcMar>
              <w:top w:w="0" w:type="dxa"/>
              <w:left w:w="150" w:type="dxa"/>
              <w:bottom w:w="0" w:type="dxa"/>
              <w:right w:w="150" w:type="dxa"/>
            </w:tcMar>
            <w:hideMark/>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p>
        </w:tc>
        <w:tc>
          <w:tcPr>
            <w:tcW w:w="699" w:type="dxa"/>
            <w:shd w:val="clear" w:color="auto" w:fill="FFFFFF"/>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p>
        </w:tc>
      </w:tr>
      <w:tr w:rsidR="00A86A0A" w:rsidRPr="00A86A0A" w:rsidTr="00A86A0A">
        <w:tc>
          <w:tcPr>
            <w:tcW w:w="0" w:type="auto"/>
            <w:shd w:val="clear" w:color="auto" w:fill="FFFFFF"/>
            <w:tcMar>
              <w:top w:w="0" w:type="dxa"/>
              <w:left w:w="150" w:type="dxa"/>
              <w:bottom w:w="0" w:type="dxa"/>
              <w:right w:w="150" w:type="dxa"/>
            </w:tcMar>
            <w:hideMark/>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p>
        </w:tc>
        <w:tc>
          <w:tcPr>
            <w:tcW w:w="699" w:type="dxa"/>
            <w:shd w:val="clear" w:color="auto" w:fill="FFFFFF"/>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p>
        </w:tc>
      </w:tr>
      <w:tr w:rsidR="00A86A0A" w:rsidRPr="00A86A0A" w:rsidTr="00A86A0A">
        <w:tc>
          <w:tcPr>
            <w:tcW w:w="0" w:type="auto"/>
            <w:shd w:val="clear" w:color="auto" w:fill="FFFFFF"/>
            <w:tcMar>
              <w:top w:w="0" w:type="dxa"/>
              <w:left w:w="150" w:type="dxa"/>
              <w:bottom w:w="0" w:type="dxa"/>
              <w:right w:w="150" w:type="dxa"/>
            </w:tcMar>
            <w:hideMark/>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p>
        </w:tc>
        <w:tc>
          <w:tcPr>
            <w:tcW w:w="699" w:type="dxa"/>
            <w:shd w:val="clear" w:color="auto" w:fill="FFFFFF"/>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p>
        </w:tc>
      </w:tr>
      <w:tr w:rsidR="00A86A0A" w:rsidRPr="00A86A0A" w:rsidTr="00A86A0A">
        <w:tc>
          <w:tcPr>
            <w:tcW w:w="0" w:type="auto"/>
            <w:shd w:val="clear" w:color="auto" w:fill="FFFFFF"/>
            <w:tcMar>
              <w:top w:w="0" w:type="dxa"/>
              <w:left w:w="150" w:type="dxa"/>
              <w:bottom w:w="0" w:type="dxa"/>
              <w:right w:w="150" w:type="dxa"/>
            </w:tcMar>
            <w:hideMark/>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p>
        </w:tc>
        <w:tc>
          <w:tcPr>
            <w:tcW w:w="699" w:type="dxa"/>
            <w:shd w:val="clear" w:color="auto" w:fill="FFFFFF"/>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p>
        </w:tc>
      </w:tr>
      <w:tr w:rsidR="00A86A0A" w:rsidRPr="00A86A0A" w:rsidTr="00A86A0A">
        <w:tc>
          <w:tcPr>
            <w:tcW w:w="0" w:type="auto"/>
            <w:shd w:val="clear" w:color="auto" w:fill="FFFFFF"/>
            <w:tcMar>
              <w:top w:w="0" w:type="dxa"/>
              <w:left w:w="150" w:type="dxa"/>
              <w:bottom w:w="0" w:type="dxa"/>
              <w:right w:w="150" w:type="dxa"/>
            </w:tcMar>
            <w:hideMark/>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p>
        </w:tc>
        <w:tc>
          <w:tcPr>
            <w:tcW w:w="699" w:type="dxa"/>
            <w:shd w:val="clear" w:color="auto" w:fill="FFFFFF"/>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p>
        </w:tc>
      </w:tr>
      <w:tr w:rsidR="00A86A0A" w:rsidRPr="00A86A0A" w:rsidTr="00A86A0A">
        <w:tc>
          <w:tcPr>
            <w:tcW w:w="0" w:type="auto"/>
            <w:shd w:val="clear" w:color="auto" w:fill="FFFFFF"/>
            <w:tcMar>
              <w:top w:w="0" w:type="dxa"/>
              <w:left w:w="150" w:type="dxa"/>
              <w:bottom w:w="0" w:type="dxa"/>
              <w:right w:w="150" w:type="dxa"/>
            </w:tcMar>
            <w:hideMark/>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p>
        </w:tc>
        <w:tc>
          <w:tcPr>
            <w:tcW w:w="699" w:type="dxa"/>
            <w:shd w:val="clear" w:color="auto" w:fill="FFFFFF"/>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p>
        </w:tc>
      </w:tr>
      <w:tr w:rsidR="00A86A0A" w:rsidRPr="00A86A0A" w:rsidTr="00A86A0A">
        <w:tc>
          <w:tcPr>
            <w:tcW w:w="0" w:type="auto"/>
            <w:shd w:val="clear" w:color="auto" w:fill="FFFFFF"/>
            <w:tcMar>
              <w:top w:w="0" w:type="dxa"/>
              <w:left w:w="150" w:type="dxa"/>
              <w:bottom w:w="0" w:type="dxa"/>
              <w:right w:w="150" w:type="dxa"/>
            </w:tcMar>
            <w:hideMark/>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p>
        </w:tc>
        <w:tc>
          <w:tcPr>
            <w:tcW w:w="699" w:type="dxa"/>
            <w:shd w:val="clear" w:color="auto" w:fill="FFFFFF"/>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p>
        </w:tc>
      </w:tr>
      <w:tr w:rsidR="00A86A0A" w:rsidRPr="00A86A0A" w:rsidTr="00A86A0A">
        <w:tc>
          <w:tcPr>
            <w:tcW w:w="0" w:type="auto"/>
            <w:shd w:val="clear" w:color="auto" w:fill="FFFFFF"/>
            <w:tcMar>
              <w:top w:w="0" w:type="dxa"/>
              <w:left w:w="150" w:type="dxa"/>
              <w:bottom w:w="0" w:type="dxa"/>
              <w:right w:w="150" w:type="dxa"/>
            </w:tcMar>
            <w:hideMark/>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p>
        </w:tc>
        <w:tc>
          <w:tcPr>
            <w:tcW w:w="699" w:type="dxa"/>
            <w:shd w:val="clear" w:color="auto" w:fill="FFFFFF"/>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p>
        </w:tc>
      </w:tr>
      <w:tr w:rsidR="00A86A0A" w:rsidRPr="00A86A0A" w:rsidTr="00A86A0A">
        <w:tc>
          <w:tcPr>
            <w:tcW w:w="0" w:type="auto"/>
            <w:shd w:val="clear" w:color="auto" w:fill="FFFFFF"/>
            <w:tcMar>
              <w:top w:w="0" w:type="dxa"/>
              <w:left w:w="150" w:type="dxa"/>
              <w:bottom w:w="0" w:type="dxa"/>
              <w:right w:w="150" w:type="dxa"/>
            </w:tcMar>
            <w:hideMark/>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p>
        </w:tc>
        <w:tc>
          <w:tcPr>
            <w:tcW w:w="699" w:type="dxa"/>
            <w:shd w:val="clear" w:color="auto" w:fill="FFFFFF"/>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p>
        </w:tc>
      </w:tr>
      <w:tr w:rsidR="00A86A0A" w:rsidRPr="00A86A0A" w:rsidTr="00A86A0A">
        <w:tc>
          <w:tcPr>
            <w:tcW w:w="0" w:type="auto"/>
            <w:shd w:val="clear" w:color="auto" w:fill="FFFFFF"/>
            <w:tcMar>
              <w:top w:w="0" w:type="dxa"/>
              <w:left w:w="150" w:type="dxa"/>
              <w:bottom w:w="0" w:type="dxa"/>
              <w:right w:w="150" w:type="dxa"/>
            </w:tcMar>
            <w:hideMark/>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p>
        </w:tc>
        <w:tc>
          <w:tcPr>
            <w:tcW w:w="699" w:type="dxa"/>
            <w:shd w:val="clear" w:color="auto" w:fill="FFFFFF"/>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p>
        </w:tc>
      </w:tr>
      <w:tr w:rsidR="00A86A0A" w:rsidRPr="00A86A0A" w:rsidTr="00A86A0A">
        <w:tc>
          <w:tcPr>
            <w:tcW w:w="0" w:type="auto"/>
            <w:shd w:val="clear" w:color="auto" w:fill="FFFFFF"/>
            <w:tcMar>
              <w:top w:w="0" w:type="dxa"/>
              <w:left w:w="150" w:type="dxa"/>
              <w:bottom w:w="0" w:type="dxa"/>
              <w:right w:w="150" w:type="dxa"/>
            </w:tcMar>
            <w:hideMark/>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p>
        </w:tc>
        <w:tc>
          <w:tcPr>
            <w:tcW w:w="699" w:type="dxa"/>
            <w:shd w:val="clear" w:color="auto" w:fill="FFFFFF"/>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p>
        </w:tc>
      </w:tr>
      <w:tr w:rsidR="00A86A0A" w:rsidRPr="00A86A0A" w:rsidTr="00A86A0A">
        <w:tc>
          <w:tcPr>
            <w:tcW w:w="0" w:type="auto"/>
            <w:shd w:val="clear" w:color="auto" w:fill="FFFFFF"/>
            <w:tcMar>
              <w:top w:w="0" w:type="dxa"/>
              <w:left w:w="150" w:type="dxa"/>
              <w:bottom w:w="0" w:type="dxa"/>
              <w:right w:w="150" w:type="dxa"/>
            </w:tcMar>
            <w:hideMark/>
          </w:tcPr>
          <w:p w:rsidR="00A86A0A" w:rsidRPr="00A86A0A" w:rsidRDefault="00A86A0A" w:rsidP="00A86A0A">
            <w:pPr>
              <w:suppressAutoHyphens w:val="0"/>
              <w:spacing w:line="300" w:lineRule="atLeast"/>
              <w:jc w:val="right"/>
              <w:rPr>
                <w:rFonts w:ascii="Times New Roman" w:hAnsi="Times New Roman" w:cs="Times New Roman"/>
                <w:sz w:val="20"/>
                <w:lang w:val="es-CO" w:eastAsia="es-CO"/>
              </w:rPr>
            </w:pPr>
          </w:p>
        </w:tc>
        <w:tc>
          <w:tcPr>
            <w:tcW w:w="699" w:type="dxa"/>
            <w:shd w:val="clear" w:color="auto" w:fill="FFFFFF"/>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p>
        </w:tc>
      </w:tr>
      <w:tr w:rsidR="00A86A0A" w:rsidRPr="00A86A0A" w:rsidTr="00A86A0A">
        <w:tc>
          <w:tcPr>
            <w:tcW w:w="0" w:type="auto"/>
            <w:shd w:val="clear" w:color="auto" w:fill="FFFFFF"/>
            <w:tcMar>
              <w:top w:w="0" w:type="dxa"/>
              <w:left w:w="150" w:type="dxa"/>
              <w:bottom w:w="0" w:type="dxa"/>
              <w:right w:w="150" w:type="dxa"/>
            </w:tcMar>
            <w:hideMark/>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p>
        </w:tc>
        <w:tc>
          <w:tcPr>
            <w:tcW w:w="699" w:type="dxa"/>
            <w:shd w:val="clear" w:color="auto" w:fill="FFFFFF"/>
          </w:tcPr>
          <w:p w:rsidR="00A86A0A" w:rsidRPr="00A91340" w:rsidRDefault="00A86A0A" w:rsidP="00A86A0A">
            <w:pPr>
              <w:suppressAutoHyphens w:val="0"/>
              <w:spacing w:line="300" w:lineRule="atLeast"/>
              <w:rPr>
                <w:rFonts w:ascii="Consolas" w:hAnsi="Consolas" w:cs="Segoe UI"/>
                <w:b/>
                <w:color w:val="24292E"/>
                <w:sz w:val="18"/>
                <w:szCs w:val="18"/>
                <w:lang w:val="es-CO" w:eastAsia="es-CO"/>
              </w:rPr>
            </w:pPr>
          </w:p>
        </w:tc>
      </w:tr>
      <w:tr w:rsidR="00A86A0A" w:rsidRPr="00A86A0A" w:rsidTr="00A86A0A">
        <w:tc>
          <w:tcPr>
            <w:tcW w:w="0" w:type="auto"/>
            <w:shd w:val="clear" w:color="auto" w:fill="FFFFFF"/>
            <w:tcMar>
              <w:top w:w="0" w:type="dxa"/>
              <w:left w:w="150" w:type="dxa"/>
              <w:bottom w:w="0" w:type="dxa"/>
              <w:right w:w="150" w:type="dxa"/>
            </w:tcMar>
            <w:hideMark/>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p>
        </w:tc>
        <w:tc>
          <w:tcPr>
            <w:tcW w:w="699" w:type="dxa"/>
            <w:shd w:val="clear" w:color="auto" w:fill="FFFFFF"/>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p>
        </w:tc>
      </w:tr>
      <w:tr w:rsidR="00A86A0A" w:rsidRPr="00A86A0A" w:rsidTr="00A86A0A">
        <w:tc>
          <w:tcPr>
            <w:tcW w:w="0" w:type="auto"/>
            <w:shd w:val="clear" w:color="auto" w:fill="FFFFFF"/>
            <w:tcMar>
              <w:top w:w="0" w:type="dxa"/>
              <w:left w:w="150" w:type="dxa"/>
              <w:bottom w:w="0" w:type="dxa"/>
              <w:right w:w="150" w:type="dxa"/>
            </w:tcMar>
            <w:hideMark/>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p>
        </w:tc>
        <w:tc>
          <w:tcPr>
            <w:tcW w:w="699" w:type="dxa"/>
            <w:shd w:val="clear" w:color="auto" w:fill="FFFFFF"/>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p>
        </w:tc>
      </w:tr>
      <w:tr w:rsidR="00A86A0A" w:rsidRPr="00A86A0A" w:rsidTr="00A86A0A">
        <w:tc>
          <w:tcPr>
            <w:tcW w:w="0" w:type="auto"/>
            <w:shd w:val="clear" w:color="auto" w:fill="FFFFFF"/>
            <w:tcMar>
              <w:top w:w="0" w:type="dxa"/>
              <w:left w:w="150" w:type="dxa"/>
              <w:bottom w:w="0" w:type="dxa"/>
              <w:right w:w="150" w:type="dxa"/>
            </w:tcMar>
            <w:hideMark/>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p>
        </w:tc>
        <w:tc>
          <w:tcPr>
            <w:tcW w:w="699" w:type="dxa"/>
            <w:shd w:val="clear" w:color="auto" w:fill="FFFFFF"/>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p>
        </w:tc>
      </w:tr>
      <w:tr w:rsidR="00A86A0A" w:rsidRPr="00A86A0A" w:rsidTr="00A86A0A">
        <w:tc>
          <w:tcPr>
            <w:tcW w:w="0" w:type="auto"/>
            <w:shd w:val="clear" w:color="auto" w:fill="FFFFFF"/>
            <w:tcMar>
              <w:top w:w="0" w:type="dxa"/>
              <w:left w:w="150" w:type="dxa"/>
              <w:bottom w:w="0" w:type="dxa"/>
              <w:right w:w="150" w:type="dxa"/>
            </w:tcMar>
            <w:hideMark/>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p>
        </w:tc>
        <w:tc>
          <w:tcPr>
            <w:tcW w:w="699" w:type="dxa"/>
            <w:shd w:val="clear" w:color="auto" w:fill="FFFFFF"/>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p>
        </w:tc>
      </w:tr>
      <w:tr w:rsidR="00A86A0A" w:rsidRPr="00A86A0A" w:rsidTr="00A86A0A">
        <w:tc>
          <w:tcPr>
            <w:tcW w:w="0" w:type="auto"/>
            <w:shd w:val="clear" w:color="auto" w:fill="FFFFFF"/>
            <w:tcMar>
              <w:top w:w="0" w:type="dxa"/>
              <w:left w:w="150" w:type="dxa"/>
              <w:bottom w:w="0" w:type="dxa"/>
              <w:right w:w="150" w:type="dxa"/>
            </w:tcMar>
            <w:hideMark/>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p>
        </w:tc>
        <w:tc>
          <w:tcPr>
            <w:tcW w:w="699" w:type="dxa"/>
            <w:shd w:val="clear" w:color="auto" w:fill="FFFFFF"/>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p>
        </w:tc>
      </w:tr>
      <w:tr w:rsidR="00A86A0A" w:rsidRPr="00A86A0A" w:rsidTr="00A86A0A">
        <w:tc>
          <w:tcPr>
            <w:tcW w:w="0" w:type="auto"/>
            <w:shd w:val="clear" w:color="auto" w:fill="FFFFFF"/>
            <w:tcMar>
              <w:top w:w="0" w:type="dxa"/>
              <w:left w:w="150" w:type="dxa"/>
              <w:bottom w:w="0" w:type="dxa"/>
              <w:right w:w="150" w:type="dxa"/>
            </w:tcMar>
            <w:hideMark/>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p>
        </w:tc>
        <w:tc>
          <w:tcPr>
            <w:tcW w:w="699" w:type="dxa"/>
            <w:shd w:val="clear" w:color="auto" w:fill="FFFFFF"/>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p>
        </w:tc>
      </w:tr>
      <w:tr w:rsidR="00A86A0A" w:rsidRPr="00A86A0A" w:rsidTr="00A86A0A">
        <w:tc>
          <w:tcPr>
            <w:tcW w:w="0" w:type="auto"/>
            <w:shd w:val="clear" w:color="auto" w:fill="FFFFFF"/>
            <w:tcMar>
              <w:top w:w="0" w:type="dxa"/>
              <w:left w:w="150" w:type="dxa"/>
              <w:bottom w:w="0" w:type="dxa"/>
              <w:right w:w="150" w:type="dxa"/>
            </w:tcMar>
            <w:hideMark/>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p>
        </w:tc>
        <w:tc>
          <w:tcPr>
            <w:tcW w:w="699" w:type="dxa"/>
            <w:shd w:val="clear" w:color="auto" w:fill="FFFFFF"/>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p>
        </w:tc>
      </w:tr>
      <w:tr w:rsidR="00A86A0A" w:rsidRPr="00A86A0A" w:rsidTr="00A86A0A">
        <w:tc>
          <w:tcPr>
            <w:tcW w:w="0" w:type="auto"/>
            <w:shd w:val="clear" w:color="auto" w:fill="FFFFFF"/>
            <w:tcMar>
              <w:top w:w="0" w:type="dxa"/>
              <w:left w:w="150" w:type="dxa"/>
              <w:bottom w:w="0" w:type="dxa"/>
              <w:right w:w="150" w:type="dxa"/>
            </w:tcMar>
            <w:hideMark/>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p>
        </w:tc>
        <w:tc>
          <w:tcPr>
            <w:tcW w:w="699" w:type="dxa"/>
            <w:shd w:val="clear" w:color="auto" w:fill="FFFFFF"/>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p>
        </w:tc>
      </w:tr>
      <w:tr w:rsidR="00A86A0A" w:rsidRPr="00A86A0A" w:rsidTr="00A86A0A">
        <w:tc>
          <w:tcPr>
            <w:tcW w:w="0" w:type="auto"/>
            <w:shd w:val="clear" w:color="auto" w:fill="FFFFFF"/>
            <w:tcMar>
              <w:top w:w="0" w:type="dxa"/>
              <w:left w:w="150" w:type="dxa"/>
              <w:bottom w:w="0" w:type="dxa"/>
              <w:right w:w="150" w:type="dxa"/>
            </w:tcMar>
            <w:hideMark/>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p>
        </w:tc>
        <w:tc>
          <w:tcPr>
            <w:tcW w:w="699" w:type="dxa"/>
            <w:shd w:val="clear" w:color="auto" w:fill="FFFFFF"/>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p>
        </w:tc>
      </w:tr>
      <w:tr w:rsidR="00A86A0A" w:rsidRPr="00A86A0A" w:rsidTr="00A86A0A">
        <w:tc>
          <w:tcPr>
            <w:tcW w:w="0" w:type="auto"/>
            <w:shd w:val="clear" w:color="auto" w:fill="FFFFFF"/>
            <w:tcMar>
              <w:top w:w="0" w:type="dxa"/>
              <w:left w:w="150" w:type="dxa"/>
              <w:bottom w:w="0" w:type="dxa"/>
              <w:right w:w="150" w:type="dxa"/>
            </w:tcMar>
            <w:hideMark/>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p>
        </w:tc>
        <w:tc>
          <w:tcPr>
            <w:tcW w:w="699" w:type="dxa"/>
            <w:shd w:val="clear" w:color="auto" w:fill="FFFFFF"/>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p>
        </w:tc>
      </w:tr>
      <w:tr w:rsidR="00A86A0A" w:rsidRPr="00A86A0A" w:rsidTr="00A86A0A">
        <w:tc>
          <w:tcPr>
            <w:tcW w:w="0" w:type="auto"/>
            <w:shd w:val="clear" w:color="auto" w:fill="FFFFFF"/>
            <w:tcMar>
              <w:top w:w="0" w:type="dxa"/>
              <w:left w:w="150" w:type="dxa"/>
              <w:bottom w:w="0" w:type="dxa"/>
              <w:right w:w="150" w:type="dxa"/>
            </w:tcMar>
            <w:hideMark/>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p>
        </w:tc>
        <w:tc>
          <w:tcPr>
            <w:tcW w:w="699" w:type="dxa"/>
            <w:shd w:val="clear" w:color="auto" w:fill="FFFFFF"/>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p>
        </w:tc>
      </w:tr>
      <w:tr w:rsidR="00A86A0A" w:rsidRPr="00A86A0A" w:rsidTr="00A86A0A">
        <w:tc>
          <w:tcPr>
            <w:tcW w:w="0" w:type="auto"/>
            <w:shd w:val="clear" w:color="auto" w:fill="FFFFFF"/>
            <w:tcMar>
              <w:top w:w="0" w:type="dxa"/>
              <w:left w:w="150" w:type="dxa"/>
              <w:bottom w:w="0" w:type="dxa"/>
              <w:right w:w="150" w:type="dxa"/>
            </w:tcMar>
            <w:hideMark/>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p>
        </w:tc>
        <w:tc>
          <w:tcPr>
            <w:tcW w:w="699" w:type="dxa"/>
            <w:shd w:val="clear" w:color="auto" w:fill="FFFFFF"/>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p>
        </w:tc>
      </w:tr>
      <w:tr w:rsidR="00A86A0A" w:rsidRPr="00A86A0A" w:rsidTr="00A86A0A">
        <w:tc>
          <w:tcPr>
            <w:tcW w:w="0" w:type="auto"/>
            <w:shd w:val="clear" w:color="auto" w:fill="FFFFFF"/>
            <w:tcMar>
              <w:top w:w="0" w:type="dxa"/>
              <w:left w:w="150" w:type="dxa"/>
              <w:bottom w:w="0" w:type="dxa"/>
              <w:right w:w="150" w:type="dxa"/>
            </w:tcMar>
            <w:hideMark/>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p>
        </w:tc>
        <w:tc>
          <w:tcPr>
            <w:tcW w:w="699" w:type="dxa"/>
            <w:shd w:val="clear" w:color="auto" w:fill="FFFFFF"/>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p>
        </w:tc>
      </w:tr>
      <w:tr w:rsidR="00A86A0A" w:rsidRPr="00A86A0A" w:rsidTr="00A86A0A">
        <w:tc>
          <w:tcPr>
            <w:tcW w:w="0" w:type="auto"/>
            <w:shd w:val="clear" w:color="auto" w:fill="FFFFFF"/>
            <w:tcMar>
              <w:top w:w="0" w:type="dxa"/>
              <w:left w:w="150" w:type="dxa"/>
              <w:bottom w:w="0" w:type="dxa"/>
              <w:right w:w="150" w:type="dxa"/>
            </w:tcMar>
            <w:hideMark/>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p>
        </w:tc>
        <w:tc>
          <w:tcPr>
            <w:tcW w:w="699" w:type="dxa"/>
            <w:shd w:val="clear" w:color="auto" w:fill="FFFFFF"/>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p>
        </w:tc>
      </w:tr>
      <w:tr w:rsidR="00A86A0A" w:rsidRPr="00A86A0A" w:rsidTr="00A86A0A">
        <w:tc>
          <w:tcPr>
            <w:tcW w:w="0" w:type="auto"/>
            <w:shd w:val="clear" w:color="auto" w:fill="FFFFFF"/>
            <w:tcMar>
              <w:top w:w="0" w:type="dxa"/>
              <w:left w:w="150" w:type="dxa"/>
              <w:bottom w:w="0" w:type="dxa"/>
              <w:right w:w="150" w:type="dxa"/>
            </w:tcMar>
            <w:hideMark/>
          </w:tcPr>
          <w:p w:rsidR="0087439E" w:rsidRPr="00A86A0A" w:rsidRDefault="0087439E" w:rsidP="00A86A0A">
            <w:pPr>
              <w:suppressAutoHyphens w:val="0"/>
              <w:spacing w:line="300" w:lineRule="atLeast"/>
              <w:rPr>
                <w:rFonts w:ascii="Consolas" w:hAnsi="Consolas" w:cs="Segoe UI"/>
                <w:b/>
                <w:color w:val="24292E"/>
                <w:sz w:val="18"/>
                <w:szCs w:val="18"/>
                <w:lang w:val="es-CO" w:eastAsia="es-CO"/>
              </w:rPr>
            </w:pPr>
          </w:p>
        </w:tc>
        <w:tc>
          <w:tcPr>
            <w:tcW w:w="699" w:type="dxa"/>
            <w:shd w:val="clear" w:color="auto" w:fill="FFFFFF"/>
          </w:tcPr>
          <w:p w:rsidR="00A86A0A" w:rsidRPr="00A86A0A" w:rsidRDefault="00A86A0A" w:rsidP="00A86A0A">
            <w:pPr>
              <w:suppressAutoHyphens w:val="0"/>
              <w:spacing w:line="300" w:lineRule="atLeast"/>
              <w:rPr>
                <w:rFonts w:ascii="Consolas" w:hAnsi="Consolas" w:cs="Segoe UI"/>
                <w:color w:val="24292E"/>
                <w:sz w:val="18"/>
                <w:szCs w:val="18"/>
                <w:lang w:val="es-CO" w:eastAsia="es-CO"/>
              </w:rPr>
            </w:pPr>
          </w:p>
        </w:tc>
      </w:tr>
    </w:tbl>
    <w:p w:rsidR="00A86A0A" w:rsidRPr="00A86A0A" w:rsidRDefault="00A86A0A" w:rsidP="00A86A0A">
      <w:pPr>
        <w:pStyle w:val="Prrafodelista"/>
        <w:rPr>
          <w:bCs/>
          <w:szCs w:val="24"/>
        </w:rPr>
      </w:pPr>
    </w:p>
    <w:p w:rsidR="00300529" w:rsidRDefault="003C14E7" w:rsidP="00300529">
      <w:pPr>
        <w:pStyle w:val="Prrafodelista"/>
        <w:numPr>
          <w:ilvl w:val="0"/>
          <w:numId w:val="2"/>
        </w:numPr>
        <w:suppressAutoHyphens w:val="0"/>
        <w:jc w:val="both"/>
        <w:rPr>
          <w:bCs/>
          <w:szCs w:val="24"/>
        </w:rPr>
      </w:pPr>
      <w:r>
        <w:rPr>
          <w:bCs/>
          <w:szCs w:val="24"/>
        </w:rPr>
        <w:t xml:space="preserve">En el cálculo de la complejidad, la variable ‘n’ representa </w:t>
      </w:r>
      <w:r w:rsidR="0087439E">
        <w:rPr>
          <w:bCs/>
          <w:szCs w:val="24"/>
        </w:rPr>
        <w:t>el número de nodos</w:t>
      </w:r>
      <w:r w:rsidR="00A91340">
        <w:rPr>
          <w:bCs/>
          <w:szCs w:val="24"/>
        </w:rPr>
        <w:t xml:space="preserve">, de tal manera que ésta se puede leer como </w:t>
      </w:r>
      <w:r w:rsidR="002D4067">
        <w:rPr>
          <w:bCs/>
          <w:szCs w:val="24"/>
        </w:rPr>
        <w:t>el factorial del número total de nodos de un grafo.</w:t>
      </w:r>
    </w:p>
    <w:p w:rsidR="002D4067" w:rsidRDefault="002D4067" w:rsidP="00300529">
      <w:pPr>
        <w:suppressAutoHyphens w:val="0"/>
        <w:jc w:val="both"/>
        <w:rPr>
          <w:bCs/>
          <w:szCs w:val="24"/>
        </w:rPr>
      </w:pPr>
      <w:bookmarkStart w:id="0" w:name="_GoBack"/>
      <w:bookmarkEnd w:id="0"/>
    </w:p>
    <w:p w:rsidR="002D4067" w:rsidRPr="00300529" w:rsidRDefault="002D4067" w:rsidP="00300529">
      <w:pPr>
        <w:suppressAutoHyphens w:val="0"/>
        <w:jc w:val="both"/>
        <w:rPr>
          <w:bCs/>
          <w:szCs w:val="24"/>
        </w:rPr>
      </w:pPr>
    </w:p>
    <w:p w:rsidR="003C14E7" w:rsidRDefault="003C14E7" w:rsidP="003C14E7">
      <w:pPr>
        <w:rPr>
          <w:b/>
          <w:bCs/>
        </w:rPr>
      </w:pPr>
      <w:r>
        <w:rPr>
          <w:b/>
          <w:bCs/>
          <w:color w:val="002060"/>
        </w:rPr>
        <w:t>4)</w:t>
      </w:r>
      <w:r>
        <w:rPr>
          <w:b/>
          <w:bCs/>
        </w:rPr>
        <w:t xml:space="preserve"> Simulacro de parcial</w:t>
      </w:r>
      <w:r w:rsidR="00F9683C">
        <w:rPr>
          <w:b/>
          <w:bCs/>
        </w:rPr>
        <w:t xml:space="preserve"> </w:t>
      </w:r>
      <w:proofErr w:type="spellStart"/>
      <w:r w:rsidR="00F9683C">
        <w:rPr>
          <w:b/>
          <w:bCs/>
        </w:rPr>
        <w:t>LAB</w:t>
      </w:r>
      <w:proofErr w:type="spellEnd"/>
      <w:r w:rsidR="00F9683C">
        <w:rPr>
          <w:b/>
          <w:bCs/>
        </w:rPr>
        <w:t xml:space="preserve"> 4</w:t>
      </w:r>
    </w:p>
    <w:p w:rsidR="006228C4" w:rsidRDefault="006228C4" w:rsidP="003C14E7">
      <w:pPr>
        <w:rPr>
          <w:b/>
          <w:bCs/>
        </w:rPr>
      </w:pPr>
    </w:p>
    <w:p w:rsidR="006228C4" w:rsidRPr="003C14E7" w:rsidRDefault="006228C4" w:rsidP="003C14E7">
      <w:r>
        <w:rPr>
          <w:b/>
          <w:bCs/>
        </w:rPr>
        <w:tab/>
      </w:r>
    </w:p>
    <w:p w:rsidR="00BC67B0" w:rsidRPr="00F9683C" w:rsidRDefault="00F9683C" w:rsidP="00F9683C">
      <w:pPr>
        <w:pStyle w:val="Prrafodelista"/>
        <w:numPr>
          <w:ilvl w:val="0"/>
          <w:numId w:val="9"/>
        </w:numPr>
        <w:suppressAutoHyphens w:val="0"/>
        <w:jc w:val="both"/>
        <w:rPr>
          <w:bCs/>
          <w:szCs w:val="24"/>
        </w:rPr>
      </w:pPr>
      <w:r w:rsidRPr="00F9683C">
        <w:rPr>
          <w:bCs/>
          <w:szCs w:val="24"/>
        </w:rPr>
        <w:t>i = j;</w:t>
      </w:r>
    </w:p>
    <w:p w:rsidR="00BC67B0" w:rsidRPr="00B47818" w:rsidRDefault="00BC67B0" w:rsidP="00BC67B0">
      <w:pPr>
        <w:pStyle w:val="Prrafodelista"/>
        <w:suppressAutoHyphens w:val="0"/>
        <w:ind w:left="1352"/>
        <w:jc w:val="both"/>
        <w:rPr>
          <w:bCs/>
          <w:szCs w:val="24"/>
        </w:rPr>
      </w:pPr>
    </w:p>
    <w:p w:rsidR="00237FC1" w:rsidRDefault="00F9683C" w:rsidP="00F9683C">
      <w:pPr>
        <w:pStyle w:val="Prrafodelista"/>
        <w:numPr>
          <w:ilvl w:val="0"/>
          <w:numId w:val="9"/>
        </w:numPr>
        <w:suppressAutoHyphens w:val="0"/>
        <w:jc w:val="both"/>
        <w:rPr>
          <w:bCs/>
          <w:szCs w:val="24"/>
        </w:rPr>
      </w:pPr>
      <w:r w:rsidRPr="00F9683C">
        <w:rPr>
          <w:bCs/>
          <w:szCs w:val="24"/>
        </w:rPr>
        <w:t xml:space="preserve">min &gt; </w:t>
      </w:r>
      <w:proofErr w:type="spellStart"/>
      <w:r>
        <w:t>adjacencyMatrix</w:t>
      </w:r>
      <w:proofErr w:type="spellEnd"/>
      <w:r>
        <w:t xml:space="preserve"> [ </w:t>
      </w:r>
      <w:proofErr w:type="spellStart"/>
      <w:r>
        <w:t>element</w:t>
      </w:r>
      <w:proofErr w:type="spellEnd"/>
      <w:r>
        <w:t xml:space="preserve"> ] [ i ]</w:t>
      </w:r>
      <w:r w:rsidRPr="00F9683C">
        <w:rPr>
          <w:bCs/>
          <w:szCs w:val="24"/>
        </w:rPr>
        <w:t xml:space="preserve"> </w:t>
      </w:r>
    </w:p>
    <w:p w:rsidR="00F9683C" w:rsidRPr="00F9683C" w:rsidRDefault="00F9683C" w:rsidP="00F9683C">
      <w:pPr>
        <w:pStyle w:val="Prrafodelista"/>
        <w:suppressAutoHyphens w:val="0"/>
        <w:ind w:left="644"/>
        <w:jc w:val="both"/>
        <w:rPr>
          <w:bCs/>
          <w:szCs w:val="24"/>
        </w:rPr>
      </w:pPr>
    </w:p>
    <w:p w:rsidR="00237FC1" w:rsidRPr="0054047E" w:rsidRDefault="0054047E" w:rsidP="00237FC1">
      <w:pPr>
        <w:pStyle w:val="Prrafodelista"/>
        <w:numPr>
          <w:ilvl w:val="0"/>
          <w:numId w:val="9"/>
        </w:numPr>
        <w:suppressAutoHyphens w:val="0"/>
        <w:jc w:val="both"/>
        <w:rPr>
          <w:b/>
          <w:bCs/>
          <w:color w:val="1F3864" w:themeColor="accent5" w:themeShade="80"/>
          <w:szCs w:val="24"/>
        </w:rPr>
      </w:pPr>
      <w:r w:rsidRPr="0054047E">
        <w:rPr>
          <w:b/>
          <w:bCs/>
          <w:color w:val="1F3864" w:themeColor="accent5" w:themeShade="80"/>
          <w:szCs w:val="24"/>
        </w:rPr>
        <w:t>a)</w:t>
      </w:r>
    </w:p>
    <w:tbl>
      <w:tblPr>
        <w:tblStyle w:val="Tablaconcuadrcula"/>
        <w:tblW w:w="0" w:type="auto"/>
        <w:tblInd w:w="1352" w:type="dxa"/>
        <w:tblLook w:val="04A0"/>
      </w:tblPr>
      <w:tblGrid>
        <w:gridCol w:w="926"/>
        <w:gridCol w:w="788"/>
        <w:gridCol w:w="904"/>
        <w:gridCol w:w="900"/>
        <w:gridCol w:w="909"/>
        <w:gridCol w:w="782"/>
        <w:gridCol w:w="905"/>
        <w:gridCol w:w="910"/>
        <w:gridCol w:w="910"/>
      </w:tblGrid>
      <w:tr w:rsidR="0054047E" w:rsidTr="00F9683C">
        <w:tc>
          <w:tcPr>
            <w:tcW w:w="1023" w:type="dxa"/>
          </w:tcPr>
          <w:p w:rsidR="00F9683C" w:rsidRDefault="00F9683C" w:rsidP="004B5ED2">
            <w:pPr>
              <w:pStyle w:val="Prrafodelista"/>
              <w:suppressAutoHyphens w:val="0"/>
              <w:ind w:left="0"/>
              <w:jc w:val="both"/>
              <w:rPr>
                <w:bCs/>
                <w:szCs w:val="24"/>
              </w:rPr>
            </w:pPr>
            <w:r>
              <w:rPr>
                <w:bCs/>
                <w:szCs w:val="24"/>
              </w:rPr>
              <w:t>Paso</w:t>
            </w:r>
          </w:p>
        </w:tc>
        <w:tc>
          <w:tcPr>
            <w:tcW w:w="1023" w:type="dxa"/>
          </w:tcPr>
          <w:p w:rsidR="00F9683C" w:rsidRDefault="00F9683C" w:rsidP="004B5ED2">
            <w:pPr>
              <w:pStyle w:val="Prrafodelista"/>
              <w:suppressAutoHyphens w:val="0"/>
              <w:ind w:left="0"/>
              <w:jc w:val="both"/>
              <w:rPr>
                <w:bCs/>
                <w:szCs w:val="24"/>
              </w:rPr>
            </w:pPr>
            <w:r>
              <w:rPr>
                <w:bCs/>
                <w:szCs w:val="24"/>
              </w:rPr>
              <w:t>a</w:t>
            </w:r>
          </w:p>
        </w:tc>
        <w:tc>
          <w:tcPr>
            <w:tcW w:w="1023" w:type="dxa"/>
          </w:tcPr>
          <w:p w:rsidR="00F9683C" w:rsidRDefault="00F9683C" w:rsidP="004B5ED2">
            <w:pPr>
              <w:pStyle w:val="Prrafodelista"/>
              <w:suppressAutoHyphens w:val="0"/>
              <w:ind w:left="0"/>
              <w:jc w:val="both"/>
              <w:rPr>
                <w:bCs/>
                <w:szCs w:val="24"/>
              </w:rPr>
            </w:pPr>
            <w:r>
              <w:rPr>
                <w:bCs/>
                <w:szCs w:val="24"/>
              </w:rPr>
              <w:t>B</w:t>
            </w:r>
          </w:p>
        </w:tc>
        <w:tc>
          <w:tcPr>
            <w:tcW w:w="1023" w:type="dxa"/>
          </w:tcPr>
          <w:p w:rsidR="00F9683C" w:rsidRDefault="00F9683C" w:rsidP="004B5ED2">
            <w:pPr>
              <w:pStyle w:val="Prrafodelista"/>
              <w:suppressAutoHyphens w:val="0"/>
              <w:ind w:left="0"/>
              <w:jc w:val="both"/>
              <w:rPr>
                <w:bCs/>
                <w:szCs w:val="24"/>
              </w:rPr>
            </w:pPr>
            <w:r>
              <w:rPr>
                <w:bCs/>
                <w:szCs w:val="24"/>
              </w:rPr>
              <w:t>C</w:t>
            </w:r>
          </w:p>
        </w:tc>
        <w:tc>
          <w:tcPr>
            <w:tcW w:w="1023" w:type="dxa"/>
          </w:tcPr>
          <w:p w:rsidR="00F9683C" w:rsidRDefault="00F9683C" w:rsidP="004B5ED2">
            <w:pPr>
              <w:pStyle w:val="Prrafodelista"/>
              <w:suppressAutoHyphens w:val="0"/>
              <w:ind w:left="0"/>
              <w:jc w:val="both"/>
              <w:rPr>
                <w:bCs/>
                <w:szCs w:val="24"/>
              </w:rPr>
            </w:pPr>
            <w:r>
              <w:rPr>
                <w:bCs/>
                <w:szCs w:val="24"/>
              </w:rPr>
              <w:t>D</w:t>
            </w:r>
          </w:p>
        </w:tc>
        <w:tc>
          <w:tcPr>
            <w:tcW w:w="1023" w:type="dxa"/>
          </w:tcPr>
          <w:p w:rsidR="00F9683C" w:rsidRDefault="00F9683C" w:rsidP="004B5ED2">
            <w:pPr>
              <w:pStyle w:val="Prrafodelista"/>
              <w:suppressAutoHyphens w:val="0"/>
              <w:ind w:left="0"/>
              <w:jc w:val="both"/>
              <w:rPr>
                <w:bCs/>
                <w:szCs w:val="24"/>
              </w:rPr>
            </w:pPr>
            <w:r>
              <w:rPr>
                <w:bCs/>
                <w:szCs w:val="24"/>
              </w:rPr>
              <w:t>E</w:t>
            </w:r>
          </w:p>
        </w:tc>
        <w:tc>
          <w:tcPr>
            <w:tcW w:w="1024" w:type="dxa"/>
          </w:tcPr>
          <w:p w:rsidR="00F9683C" w:rsidRDefault="00F9683C" w:rsidP="004B5ED2">
            <w:pPr>
              <w:pStyle w:val="Prrafodelista"/>
              <w:suppressAutoHyphens w:val="0"/>
              <w:ind w:left="0"/>
              <w:jc w:val="both"/>
              <w:rPr>
                <w:bCs/>
                <w:szCs w:val="24"/>
              </w:rPr>
            </w:pPr>
            <w:r>
              <w:rPr>
                <w:bCs/>
                <w:szCs w:val="24"/>
              </w:rPr>
              <w:t>F</w:t>
            </w:r>
          </w:p>
        </w:tc>
        <w:tc>
          <w:tcPr>
            <w:tcW w:w="1024" w:type="dxa"/>
          </w:tcPr>
          <w:p w:rsidR="00F9683C" w:rsidRDefault="00F9683C" w:rsidP="004B5ED2">
            <w:pPr>
              <w:pStyle w:val="Prrafodelista"/>
              <w:suppressAutoHyphens w:val="0"/>
              <w:ind w:left="0"/>
              <w:jc w:val="both"/>
              <w:rPr>
                <w:bCs/>
                <w:szCs w:val="24"/>
              </w:rPr>
            </w:pPr>
            <w:r>
              <w:rPr>
                <w:bCs/>
                <w:szCs w:val="24"/>
              </w:rPr>
              <w:t>G</w:t>
            </w:r>
          </w:p>
        </w:tc>
        <w:tc>
          <w:tcPr>
            <w:tcW w:w="1024" w:type="dxa"/>
          </w:tcPr>
          <w:p w:rsidR="00F9683C" w:rsidRDefault="00F9683C" w:rsidP="004B5ED2">
            <w:pPr>
              <w:pStyle w:val="Prrafodelista"/>
              <w:suppressAutoHyphens w:val="0"/>
              <w:ind w:left="0"/>
              <w:jc w:val="both"/>
              <w:rPr>
                <w:bCs/>
                <w:szCs w:val="24"/>
              </w:rPr>
            </w:pPr>
            <w:r>
              <w:rPr>
                <w:bCs/>
                <w:szCs w:val="24"/>
              </w:rPr>
              <w:t>H</w:t>
            </w:r>
          </w:p>
        </w:tc>
      </w:tr>
      <w:tr w:rsidR="0054047E" w:rsidTr="00F9683C">
        <w:tc>
          <w:tcPr>
            <w:tcW w:w="1023" w:type="dxa"/>
          </w:tcPr>
          <w:p w:rsidR="00F9683C" w:rsidRDefault="00F9683C" w:rsidP="004B5ED2">
            <w:pPr>
              <w:pStyle w:val="Prrafodelista"/>
              <w:suppressAutoHyphens w:val="0"/>
              <w:ind w:left="0"/>
              <w:jc w:val="both"/>
              <w:rPr>
                <w:bCs/>
                <w:szCs w:val="24"/>
              </w:rPr>
            </w:pPr>
            <w:r>
              <w:rPr>
                <w:bCs/>
                <w:szCs w:val="24"/>
              </w:rPr>
              <w:t>1</w:t>
            </w:r>
          </w:p>
        </w:tc>
        <w:tc>
          <w:tcPr>
            <w:tcW w:w="1023" w:type="dxa"/>
          </w:tcPr>
          <w:p w:rsidR="00F9683C" w:rsidRDefault="00F9683C" w:rsidP="004B5ED2">
            <w:pPr>
              <w:pStyle w:val="Prrafodelista"/>
              <w:suppressAutoHyphens w:val="0"/>
              <w:ind w:left="0"/>
              <w:jc w:val="both"/>
              <w:rPr>
                <w:bCs/>
                <w:szCs w:val="24"/>
              </w:rPr>
            </w:pPr>
            <w:r>
              <w:rPr>
                <w:bCs/>
                <w:szCs w:val="24"/>
              </w:rPr>
              <w:t>A</w:t>
            </w:r>
          </w:p>
        </w:tc>
        <w:tc>
          <w:tcPr>
            <w:tcW w:w="1023" w:type="dxa"/>
          </w:tcPr>
          <w:p w:rsidR="00F9683C" w:rsidRDefault="0054047E" w:rsidP="004B5ED2">
            <w:pPr>
              <w:pStyle w:val="Prrafodelista"/>
              <w:suppressAutoHyphens w:val="0"/>
              <w:ind w:left="0"/>
              <w:jc w:val="both"/>
              <w:rPr>
                <w:bCs/>
                <w:szCs w:val="24"/>
              </w:rPr>
            </w:pPr>
            <w:r>
              <w:rPr>
                <w:bCs/>
                <w:szCs w:val="24"/>
              </w:rPr>
              <w:t>20,A</w:t>
            </w:r>
          </w:p>
        </w:tc>
        <w:tc>
          <w:tcPr>
            <w:tcW w:w="1023" w:type="dxa"/>
          </w:tcPr>
          <w:p w:rsidR="00F9683C" w:rsidRDefault="0054047E" w:rsidP="004B5ED2">
            <w:pPr>
              <w:pStyle w:val="Prrafodelista"/>
              <w:suppressAutoHyphens w:val="0"/>
              <w:ind w:left="0"/>
              <w:jc w:val="both"/>
              <w:rPr>
                <w:bCs/>
                <w:szCs w:val="24"/>
              </w:rPr>
            </w:pPr>
            <w:r>
              <w:rPr>
                <w:color w:val="222222"/>
                <w:shd w:val="clear" w:color="auto" w:fill="FFFFFF"/>
              </w:rPr>
              <w:t>∞</w:t>
            </w:r>
          </w:p>
        </w:tc>
        <w:tc>
          <w:tcPr>
            <w:tcW w:w="1023" w:type="dxa"/>
          </w:tcPr>
          <w:p w:rsidR="00F9683C" w:rsidRDefault="0054047E" w:rsidP="004B5ED2">
            <w:pPr>
              <w:pStyle w:val="Prrafodelista"/>
              <w:suppressAutoHyphens w:val="0"/>
              <w:ind w:left="0"/>
              <w:jc w:val="both"/>
              <w:rPr>
                <w:bCs/>
                <w:szCs w:val="24"/>
              </w:rPr>
            </w:pPr>
            <w:r>
              <w:rPr>
                <w:bCs/>
                <w:szCs w:val="24"/>
              </w:rPr>
              <w:t>80,A</w:t>
            </w:r>
          </w:p>
        </w:tc>
        <w:tc>
          <w:tcPr>
            <w:tcW w:w="1023" w:type="dxa"/>
          </w:tcPr>
          <w:p w:rsidR="00F9683C" w:rsidRDefault="0054047E" w:rsidP="004B5ED2">
            <w:pPr>
              <w:pStyle w:val="Prrafodelista"/>
              <w:suppressAutoHyphens w:val="0"/>
              <w:ind w:left="0"/>
              <w:jc w:val="both"/>
              <w:rPr>
                <w:bCs/>
                <w:szCs w:val="24"/>
              </w:rPr>
            </w:pPr>
            <w:r>
              <w:rPr>
                <w:color w:val="222222"/>
                <w:shd w:val="clear" w:color="auto" w:fill="FFFFFF"/>
              </w:rPr>
              <w:t>∞</w:t>
            </w:r>
          </w:p>
        </w:tc>
        <w:tc>
          <w:tcPr>
            <w:tcW w:w="1024" w:type="dxa"/>
          </w:tcPr>
          <w:p w:rsidR="00F9683C" w:rsidRDefault="0054047E" w:rsidP="004B5ED2">
            <w:pPr>
              <w:pStyle w:val="Prrafodelista"/>
              <w:suppressAutoHyphens w:val="0"/>
              <w:ind w:left="0"/>
              <w:jc w:val="both"/>
              <w:rPr>
                <w:bCs/>
                <w:szCs w:val="24"/>
              </w:rPr>
            </w:pPr>
            <w:r>
              <w:rPr>
                <w:color w:val="222222"/>
                <w:shd w:val="clear" w:color="auto" w:fill="FFFFFF"/>
              </w:rPr>
              <w:t>∞</w:t>
            </w:r>
          </w:p>
        </w:tc>
        <w:tc>
          <w:tcPr>
            <w:tcW w:w="1024" w:type="dxa"/>
          </w:tcPr>
          <w:p w:rsidR="00F9683C" w:rsidRDefault="0054047E" w:rsidP="004B5ED2">
            <w:pPr>
              <w:pStyle w:val="Prrafodelista"/>
              <w:suppressAutoHyphens w:val="0"/>
              <w:ind w:left="0"/>
              <w:jc w:val="both"/>
              <w:rPr>
                <w:bCs/>
                <w:szCs w:val="24"/>
              </w:rPr>
            </w:pPr>
            <w:r>
              <w:rPr>
                <w:bCs/>
                <w:szCs w:val="24"/>
              </w:rPr>
              <w:t>90,A</w:t>
            </w:r>
          </w:p>
        </w:tc>
        <w:tc>
          <w:tcPr>
            <w:tcW w:w="1024" w:type="dxa"/>
          </w:tcPr>
          <w:p w:rsidR="00F9683C" w:rsidRDefault="0054047E" w:rsidP="004B5ED2">
            <w:pPr>
              <w:pStyle w:val="Prrafodelista"/>
              <w:suppressAutoHyphens w:val="0"/>
              <w:ind w:left="0"/>
              <w:jc w:val="both"/>
              <w:rPr>
                <w:bCs/>
                <w:szCs w:val="24"/>
              </w:rPr>
            </w:pPr>
            <w:r>
              <w:rPr>
                <w:color w:val="222222"/>
                <w:shd w:val="clear" w:color="auto" w:fill="FFFFFF"/>
              </w:rPr>
              <w:t>∞</w:t>
            </w:r>
          </w:p>
        </w:tc>
      </w:tr>
      <w:tr w:rsidR="0054047E" w:rsidTr="00F9683C">
        <w:tc>
          <w:tcPr>
            <w:tcW w:w="1023" w:type="dxa"/>
          </w:tcPr>
          <w:p w:rsidR="00F9683C" w:rsidRDefault="00F9683C" w:rsidP="004B5ED2">
            <w:pPr>
              <w:pStyle w:val="Prrafodelista"/>
              <w:suppressAutoHyphens w:val="0"/>
              <w:ind w:left="0"/>
              <w:jc w:val="both"/>
              <w:rPr>
                <w:bCs/>
                <w:szCs w:val="24"/>
              </w:rPr>
            </w:pPr>
            <w:r>
              <w:rPr>
                <w:bCs/>
                <w:szCs w:val="24"/>
              </w:rPr>
              <w:t>2</w:t>
            </w:r>
          </w:p>
        </w:tc>
        <w:tc>
          <w:tcPr>
            <w:tcW w:w="1023" w:type="dxa"/>
          </w:tcPr>
          <w:p w:rsidR="00F9683C" w:rsidRDefault="00F9683C" w:rsidP="004B5ED2">
            <w:pPr>
              <w:pStyle w:val="Prrafodelista"/>
              <w:suppressAutoHyphens w:val="0"/>
              <w:ind w:left="0"/>
              <w:jc w:val="both"/>
              <w:rPr>
                <w:bCs/>
                <w:szCs w:val="24"/>
              </w:rPr>
            </w:pPr>
            <w:r>
              <w:rPr>
                <w:bCs/>
                <w:szCs w:val="24"/>
              </w:rPr>
              <w:t>B</w:t>
            </w:r>
          </w:p>
        </w:tc>
        <w:tc>
          <w:tcPr>
            <w:tcW w:w="1023" w:type="dxa"/>
          </w:tcPr>
          <w:p w:rsidR="00F9683C" w:rsidRDefault="0054047E" w:rsidP="004B5ED2">
            <w:pPr>
              <w:pStyle w:val="Prrafodelista"/>
              <w:suppressAutoHyphens w:val="0"/>
              <w:ind w:left="0"/>
              <w:jc w:val="both"/>
              <w:rPr>
                <w:bCs/>
                <w:szCs w:val="24"/>
              </w:rPr>
            </w:pPr>
            <w:r>
              <w:rPr>
                <w:bCs/>
                <w:szCs w:val="24"/>
              </w:rPr>
              <w:t>20,A</w:t>
            </w:r>
          </w:p>
        </w:tc>
        <w:tc>
          <w:tcPr>
            <w:tcW w:w="1023" w:type="dxa"/>
          </w:tcPr>
          <w:p w:rsidR="00F9683C" w:rsidRDefault="0054047E" w:rsidP="004B5ED2">
            <w:pPr>
              <w:pStyle w:val="Prrafodelista"/>
              <w:suppressAutoHyphens w:val="0"/>
              <w:ind w:left="0"/>
              <w:jc w:val="both"/>
              <w:rPr>
                <w:bCs/>
                <w:szCs w:val="24"/>
              </w:rPr>
            </w:pPr>
            <w:r>
              <w:rPr>
                <w:color w:val="222222"/>
                <w:shd w:val="clear" w:color="auto" w:fill="FFFFFF"/>
              </w:rPr>
              <w:t>∞</w:t>
            </w:r>
          </w:p>
        </w:tc>
        <w:tc>
          <w:tcPr>
            <w:tcW w:w="1023" w:type="dxa"/>
          </w:tcPr>
          <w:p w:rsidR="00F9683C" w:rsidRDefault="0054047E" w:rsidP="004B5ED2">
            <w:pPr>
              <w:pStyle w:val="Prrafodelista"/>
              <w:suppressAutoHyphens w:val="0"/>
              <w:ind w:left="0"/>
              <w:jc w:val="both"/>
              <w:rPr>
                <w:bCs/>
                <w:szCs w:val="24"/>
              </w:rPr>
            </w:pPr>
            <w:r>
              <w:rPr>
                <w:bCs/>
                <w:szCs w:val="24"/>
              </w:rPr>
              <w:t>80,A</w:t>
            </w:r>
          </w:p>
        </w:tc>
        <w:tc>
          <w:tcPr>
            <w:tcW w:w="1023" w:type="dxa"/>
          </w:tcPr>
          <w:p w:rsidR="00F9683C" w:rsidRDefault="0054047E" w:rsidP="004B5ED2">
            <w:pPr>
              <w:pStyle w:val="Prrafodelista"/>
              <w:suppressAutoHyphens w:val="0"/>
              <w:ind w:left="0"/>
              <w:jc w:val="both"/>
              <w:rPr>
                <w:bCs/>
                <w:szCs w:val="24"/>
              </w:rPr>
            </w:pPr>
            <w:r>
              <w:rPr>
                <w:color w:val="222222"/>
                <w:shd w:val="clear" w:color="auto" w:fill="FFFFFF"/>
              </w:rPr>
              <w:t>∞</w:t>
            </w:r>
          </w:p>
        </w:tc>
        <w:tc>
          <w:tcPr>
            <w:tcW w:w="1024" w:type="dxa"/>
          </w:tcPr>
          <w:p w:rsidR="00F9683C" w:rsidRDefault="0054047E" w:rsidP="004B5ED2">
            <w:pPr>
              <w:pStyle w:val="Prrafodelista"/>
              <w:suppressAutoHyphens w:val="0"/>
              <w:ind w:left="0"/>
              <w:jc w:val="both"/>
              <w:rPr>
                <w:bCs/>
                <w:szCs w:val="24"/>
              </w:rPr>
            </w:pPr>
            <w:r>
              <w:rPr>
                <w:bCs/>
                <w:szCs w:val="24"/>
              </w:rPr>
              <w:t>30,B</w:t>
            </w:r>
          </w:p>
        </w:tc>
        <w:tc>
          <w:tcPr>
            <w:tcW w:w="1024" w:type="dxa"/>
          </w:tcPr>
          <w:p w:rsidR="00F9683C" w:rsidRDefault="0054047E" w:rsidP="004B5ED2">
            <w:pPr>
              <w:pStyle w:val="Prrafodelista"/>
              <w:suppressAutoHyphens w:val="0"/>
              <w:ind w:left="0"/>
              <w:jc w:val="both"/>
              <w:rPr>
                <w:bCs/>
                <w:szCs w:val="24"/>
              </w:rPr>
            </w:pPr>
            <w:r>
              <w:rPr>
                <w:bCs/>
                <w:szCs w:val="24"/>
              </w:rPr>
              <w:t>90,A</w:t>
            </w:r>
          </w:p>
        </w:tc>
        <w:tc>
          <w:tcPr>
            <w:tcW w:w="1024" w:type="dxa"/>
          </w:tcPr>
          <w:p w:rsidR="00F9683C" w:rsidRDefault="0054047E" w:rsidP="004B5ED2">
            <w:pPr>
              <w:pStyle w:val="Prrafodelista"/>
              <w:suppressAutoHyphens w:val="0"/>
              <w:ind w:left="0"/>
              <w:jc w:val="both"/>
              <w:rPr>
                <w:bCs/>
                <w:szCs w:val="24"/>
              </w:rPr>
            </w:pPr>
            <w:r>
              <w:rPr>
                <w:color w:val="222222"/>
                <w:shd w:val="clear" w:color="auto" w:fill="FFFFFF"/>
              </w:rPr>
              <w:t>∞</w:t>
            </w:r>
          </w:p>
        </w:tc>
      </w:tr>
      <w:tr w:rsidR="0054047E" w:rsidTr="00F9683C">
        <w:tc>
          <w:tcPr>
            <w:tcW w:w="1023" w:type="dxa"/>
          </w:tcPr>
          <w:p w:rsidR="00F9683C" w:rsidRDefault="00F9683C" w:rsidP="004B5ED2">
            <w:pPr>
              <w:pStyle w:val="Prrafodelista"/>
              <w:suppressAutoHyphens w:val="0"/>
              <w:ind w:left="0"/>
              <w:jc w:val="both"/>
              <w:rPr>
                <w:bCs/>
                <w:szCs w:val="24"/>
              </w:rPr>
            </w:pPr>
            <w:r>
              <w:rPr>
                <w:bCs/>
                <w:szCs w:val="24"/>
              </w:rPr>
              <w:t>3</w:t>
            </w:r>
          </w:p>
        </w:tc>
        <w:tc>
          <w:tcPr>
            <w:tcW w:w="1023" w:type="dxa"/>
          </w:tcPr>
          <w:p w:rsidR="00F9683C" w:rsidRDefault="00F9683C" w:rsidP="004B5ED2">
            <w:pPr>
              <w:pStyle w:val="Prrafodelista"/>
              <w:suppressAutoHyphens w:val="0"/>
              <w:ind w:left="0"/>
              <w:jc w:val="both"/>
              <w:rPr>
                <w:bCs/>
                <w:szCs w:val="24"/>
              </w:rPr>
            </w:pPr>
            <w:r>
              <w:rPr>
                <w:bCs/>
                <w:szCs w:val="24"/>
              </w:rPr>
              <w:t>F</w:t>
            </w:r>
          </w:p>
        </w:tc>
        <w:tc>
          <w:tcPr>
            <w:tcW w:w="1023" w:type="dxa"/>
          </w:tcPr>
          <w:p w:rsidR="00F9683C" w:rsidRDefault="0054047E" w:rsidP="004B5ED2">
            <w:pPr>
              <w:pStyle w:val="Prrafodelista"/>
              <w:suppressAutoHyphens w:val="0"/>
              <w:ind w:left="0"/>
              <w:jc w:val="both"/>
              <w:rPr>
                <w:bCs/>
                <w:szCs w:val="24"/>
              </w:rPr>
            </w:pPr>
            <w:r>
              <w:rPr>
                <w:bCs/>
                <w:szCs w:val="24"/>
              </w:rPr>
              <w:t>20,A</w:t>
            </w:r>
          </w:p>
        </w:tc>
        <w:tc>
          <w:tcPr>
            <w:tcW w:w="1023" w:type="dxa"/>
          </w:tcPr>
          <w:p w:rsidR="00F9683C" w:rsidRDefault="0054047E" w:rsidP="004B5ED2">
            <w:pPr>
              <w:pStyle w:val="Prrafodelista"/>
              <w:suppressAutoHyphens w:val="0"/>
              <w:ind w:left="0"/>
              <w:jc w:val="both"/>
              <w:rPr>
                <w:bCs/>
                <w:szCs w:val="24"/>
              </w:rPr>
            </w:pPr>
            <w:r>
              <w:rPr>
                <w:bCs/>
                <w:szCs w:val="24"/>
              </w:rPr>
              <w:t>40,F</w:t>
            </w:r>
          </w:p>
        </w:tc>
        <w:tc>
          <w:tcPr>
            <w:tcW w:w="1023" w:type="dxa"/>
          </w:tcPr>
          <w:p w:rsidR="00F9683C" w:rsidRDefault="0054047E" w:rsidP="004B5ED2">
            <w:pPr>
              <w:pStyle w:val="Prrafodelista"/>
              <w:suppressAutoHyphens w:val="0"/>
              <w:ind w:left="0"/>
              <w:jc w:val="both"/>
              <w:rPr>
                <w:bCs/>
                <w:szCs w:val="24"/>
              </w:rPr>
            </w:pPr>
            <w:r>
              <w:rPr>
                <w:bCs/>
                <w:szCs w:val="24"/>
              </w:rPr>
              <w:t>70,F</w:t>
            </w:r>
          </w:p>
        </w:tc>
        <w:tc>
          <w:tcPr>
            <w:tcW w:w="1023" w:type="dxa"/>
          </w:tcPr>
          <w:p w:rsidR="00F9683C" w:rsidRDefault="0054047E" w:rsidP="004B5ED2">
            <w:pPr>
              <w:pStyle w:val="Prrafodelista"/>
              <w:suppressAutoHyphens w:val="0"/>
              <w:ind w:left="0"/>
              <w:jc w:val="both"/>
              <w:rPr>
                <w:bCs/>
                <w:szCs w:val="24"/>
              </w:rPr>
            </w:pPr>
            <w:r>
              <w:rPr>
                <w:color w:val="222222"/>
                <w:shd w:val="clear" w:color="auto" w:fill="FFFFFF"/>
              </w:rPr>
              <w:t>∞</w:t>
            </w:r>
          </w:p>
        </w:tc>
        <w:tc>
          <w:tcPr>
            <w:tcW w:w="1024" w:type="dxa"/>
          </w:tcPr>
          <w:p w:rsidR="00F9683C" w:rsidRDefault="0054047E" w:rsidP="004B5ED2">
            <w:pPr>
              <w:pStyle w:val="Prrafodelista"/>
              <w:suppressAutoHyphens w:val="0"/>
              <w:ind w:left="0"/>
              <w:jc w:val="both"/>
              <w:rPr>
                <w:bCs/>
                <w:szCs w:val="24"/>
              </w:rPr>
            </w:pPr>
            <w:r>
              <w:rPr>
                <w:bCs/>
                <w:szCs w:val="24"/>
              </w:rPr>
              <w:t>30,B</w:t>
            </w:r>
          </w:p>
        </w:tc>
        <w:tc>
          <w:tcPr>
            <w:tcW w:w="1024" w:type="dxa"/>
          </w:tcPr>
          <w:p w:rsidR="00F9683C" w:rsidRDefault="0054047E" w:rsidP="004B5ED2">
            <w:pPr>
              <w:pStyle w:val="Prrafodelista"/>
              <w:suppressAutoHyphens w:val="0"/>
              <w:ind w:left="0"/>
              <w:jc w:val="both"/>
              <w:rPr>
                <w:bCs/>
                <w:szCs w:val="24"/>
              </w:rPr>
            </w:pPr>
            <w:r>
              <w:rPr>
                <w:bCs/>
                <w:szCs w:val="24"/>
              </w:rPr>
              <w:t>90,A</w:t>
            </w:r>
          </w:p>
        </w:tc>
        <w:tc>
          <w:tcPr>
            <w:tcW w:w="1024" w:type="dxa"/>
          </w:tcPr>
          <w:p w:rsidR="00F9683C" w:rsidRDefault="0054047E" w:rsidP="004B5ED2">
            <w:pPr>
              <w:pStyle w:val="Prrafodelista"/>
              <w:suppressAutoHyphens w:val="0"/>
              <w:ind w:left="0"/>
              <w:jc w:val="both"/>
              <w:rPr>
                <w:bCs/>
                <w:szCs w:val="24"/>
              </w:rPr>
            </w:pPr>
            <w:r>
              <w:rPr>
                <w:color w:val="222222"/>
                <w:shd w:val="clear" w:color="auto" w:fill="FFFFFF"/>
              </w:rPr>
              <w:t>∞</w:t>
            </w:r>
          </w:p>
        </w:tc>
      </w:tr>
      <w:tr w:rsidR="0054047E" w:rsidTr="00F9683C">
        <w:tc>
          <w:tcPr>
            <w:tcW w:w="1023" w:type="dxa"/>
          </w:tcPr>
          <w:p w:rsidR="00F9683C" w:rsidRDefault="00F9683C" w:rsidP="004B5ED2">
            <w:pPr>
              <w:pStyle w:val="Prrafodelista"/>
              <w:suppressAutoHyphens w:val="0"/>
              <w:ind w:left="0"/>
              <w:jc w:val="both"/>
              <w:rPr>
                <w:bCs/>
                <w:szCs w:val="24"/>
              </w:rPr>
            </w:pPr>
            <w:r>
              <w:rPr>
                <w:bCs/>
                <w:szCs w:val="24"/>
              </w:rPr>
              <w:t>4</w:t>
            </w:r>
          </w:p>
        </w:tc>
        <w:tc>
          <w:tcPr>
            <w:tcW w:w="1023" w:type="dxa"/>
          </w:tcPr>
          <w:p w:rsidR="00F9683C" w:rsidRDefault="00F9683C" w:rsidP="004B5ED2">
            <w:pPr>
              <w:pStyle w:val="Prrafodelista"/>
              <w:suppressAutoHyphens w:val="0"/>
              <w:ind w:left="0"/>
              <w:jc w:val="both"/>
              <w:rPr>
                <w:bCs/>
                <w:szCs w:val="24"/>
              </w:rPr>
            </w:pPr>
            <w:r>
              <w:rPr>
                <w:bCs/>
                <w:szCs w:val="24"/>
              </w:rPr>
              <w:t>C</w:t>
            </w:r>
          </w:p>
        </w:tc>
        <w:tc>
          <w:tcPr>
            <w:tcW w:w="1023" w:type="dxa"/>
          </w:tcPr>
          <w:p w:rsidR="00F9683C" w:rsidRDefault="0054047E" w:rsidP="004B5ED2">
            <w:pPr>
              <w:pStyle w:val="Prrafodelista"/>
              <w:suppressAutoHyphens w:val="0"/>
              <w:ind w:left="0"/>
              <w:jc w:val="both"/>
              <w:rPr>
                <w:bCs/>
                <w:szCs w:val="24"/>
              </w:rPr>
            </w:pPr>
            <w:r>
              <w:rPr>
                <w:bCs/>
                <w:szCs w:val="24"/>
              </w:rPr>
              <w:t>20,A</w:t>
            </w:r>
          </w:p>
        </w:tc>
        <w:tc>
          <w:tcPr>
            <w:tcW w:w="1023" w:type="dxa"/>
          </w:tcPr>
          <w:p w:rsidR="00F9683C" w:rsidRDefault="0054047E" w:rsidP="004B5ED2">
            <w:pPr>
              <w:pStyle w:val="Prrafodelista"/>
              <w:suppressAutoHyphens w:val="0"/>
              <w:ind w:left="0"/>
              <w:jc w:val="both"/>
              <w:rPr>
                <w:bCs/>
                <w:szCs w:val="24"/>
              </w:rPr>
            </w:pPr>
            <w:r>
              <w:rPr>
                <w:bCs/>
                <w:szCs w:val="24"/>
              </w:rPr>
              <w:t>40,F</w:t>
            </w:r>
          </w:p>
        </w:tc>
        <w:tc>
          <w:tcPr>
            <w:tcW w:w="1023" w:type="dxa"/>
          </w:tcPr>
          <w:p w:rsidR="00F9683C" w:rsidRDefault="0054047E" w:rsidP="004B5ED2">
            <w:pPr>
              <w:pStyle w:val="Prrafodelista"/>
              <w:suppressAutoHyphens w:val="0"/>
              <w:ind w:left="0"/>
              <w:jc w:val="both"/>
              <w:rPr>
                <w:bCs/>
                <w:szCs w:val="24"/>
              </w:rPr>
            </w:pPr>
            <w:r>
              <w:rPr>
                <w:bCs/>
                <w:szCs w:val="24"/>
              </w:rPr>
              <w:t>50,C</w:t>
            </w:r>
          </w:p>
        </w:tc>
        <w:tc>
          <w:tcPr>
            <w:tcW w:w="1023" w:type="dxa"/>
          </w:tcPr>
          <w:p w:rsidR="00F9683C" w:rsidRDefault="0054047E" w:rsidP="004B5ED2">
            <w:pPr>
              <w:pStyle w:val="Prrafodelista"/>
              <w:suppressAutoHyphens w:val="0"/>
              <w:ind w:left="0"/>
              <w:jc w:val="both"/>
              <w:rPr>
                <w:bCs/>
                <w:szCs w:val="24"/>
              </w:rPr>
            </w:pPr>
            <w:r>
              <w:rPr>
                <w:color w:val="222222"/>
                <w:shd w:val="clear" w:color="auto" w:fill="FFFFFF"/>
              </w:rPr>
              <w:t>∞</w:t>
            </w:r>
          </w:p>
        </w:tc>
        <w:tc>
          <w:tcPr>
            <w:tcW w:w="1024" w:type="dxa"/>
          </w:tcPr>
          <w:p w:rsidR="00F9683C" w:rsidRDefault="0054047E" w:rsidP="004B5ED2">
            <w:pPr>
              <w:pStyle w:val="Prrafodelista"/>
              <w:suppressAutoHyphens w:val="0"/>
              <w:ind w:left="0"/>
              <w:jc w:val="both"/>
              <w:rPr>
                <w:bCs/>
                <w:szCs w:val="24"/>
              </w:rPr>
            </w:pPr>
            <w:r>
              <w:rPr>
                <w:bCs/>
                <w:szCs w:val="24"/>
              </w:rPr>
              <w:t>30,B</w:t>
            </w:r>
          </w:p>
        </w:tc>
        <w:tc>
          <w:tcPr>
            <w:tcW w:w="1024" w:type="dxa"/>
          </w:tcPr>
          <w:p w:rsidR="00F9683C" w:rsidRDefault="0054047E" w:rsidP="004B5ED2">
            <w:pPr>
              <w:pStyle w:val="Prrafodelista"/>
              <w:suppressAutoHyphens w:val="0"/>
              <w:ind w:left="0"/>
              <w:jc w:val="both"/>
              <w:rPr>
                <w:bCs/>
                <w:szCs w:val="24"/>
              </w:rPr>
            </w:pPr>
            <w:r>
              <w:rPr>
                <w:bCs/>
                <w:szCs w:val="24"/>
              </w:rPr>
              <w:t>90.A</w:t>
            </w:r>
          </w:p>
        </w:tc>
        <w:tc>
          <w:tcPr>
            <w:tcW w:w="1024" w:type="dxa"/>
          </w:tcPr>
          <w:p w:rsidR="00F9683C" w:rsidRDefault="0054047E" w:rsidP="004B5ED2">
            <w:pPr>
              <w:pStyle w:val="Prrafodelista"/>
              <w:suppressAutoHyphens w:val="0"/>
              <w:ind w:left="0"/>
              <w:jc w:val="both"/>
              <w:rPr>
                <w:bCs/>
                <w:szCs w:val="24"/>
              </w:rPr>
            </w:pPr>
            <w:r>
              <w:rPr>
                <w:bCs/>
                <w:szCs w:val="24"/>
              </w:rPr>
              <w:t>60,C</w:t>
            </w:r>
          </w:p>
        </w:tc>
      </w:tr>
      <w:tr w:rsidR="0054047E" w:rsidTr="00F9683C">
        <w:tc>
          <w:tcPr>
            <w:tcW w:w="1023" w:type="dxa"/>
          </w:tcPr>
          <w:p w:rsidR="00F9683C" w:rsidRDefault="00F9683C" w:rsidP="004B5ED2">
            <w:pPr>
              <w:pStyle w:val="Prrafodelista"/>
              <w:suppressAutoHyphens w:val="0"/>
              <w:ind w:left="0"/>
              <w:jc w:val="both"/>
              <w:rPr>
                <w:bCs/>
                <w:szCs w:val="24"/>
              </w:rPr>
            </w:pPr>
            <w:r>
              <w:rPr>
                <w:bCs/>
                <w:szCs w:val="24"/>
              </w:rPr>
              <w:t>5</w:t>
            </w:r>
          </w:p>
        </w:tc>
        <w:tc>
          <w:tcPr>
            <w:tcW w:w="1023" w:type="dxa"/>
          </w:tcPr>
          <w:p w:rsidR="00F9683C" w:rsidRDefault="00F9683C" w:rsidP="004B5ED2">
            <w:pPr>
              <w:pStyle w:val="Prrafodelista"/>
              <w:suppressAutoHyphens w:val="0"/>
              <w:ind w:left="0"/>
              <w:jc w:val="both"/>
              <w:rPr>
                <w:bCs/>
                <w:szCs w:val="24"/>
              </w:rPr>
            </w:pPr>
            <w:r>
              <w:rPr>
                <w:bCs/>
                <w:szCs w:val="24"/>
              </w:rPr>
              <w:t>D</w:t>
            </w:r>
          </w:p>
        </w:tc>
        <w:tc>
          <w:tcPr>
            <w:tcW w:w="1023" w:type="dxa"/>
          </w:tcPr>
          <w:p w:rsidR="00F9683C" w:rsidRDefault="0054047E" w:rsidP="004B5ED2">
            <w:pPr>
              <w:pStyle w:val="Prrafodelista"/>
              <w:suppressAutoHyphens w:val="0"/>
              <w:ind w:left="0"/>
              <w:jc w:val="both"/>
              <w:rPr>
                <w:bCs/>
                <w:szCs w:val="24"/>
              </w:rPr>
            </w:pPr>
            <w:r>
              <w:rPr>
                <w:bCs/>
                <w:szCs w:val="24"/>
              </w:rPr>
              <w:t>20,A</w:t>
            </w:r>
          </w:p>
        </w:tc>
        <w:tc>
          <w:tcPr>
            <w:tcW w:w="1023" w:type="dxa"/>
          </w:tcPr>
          <w:p w:rsidR="00F9683C" w:rsidRDefault="0054047E" w:rsidP="004B5ED2">
            <w:pPr>
              <w:pStyle w:val="Prrafodelista"/>
              <w:suppressAutoHyphens w:val="0"/>
              <w:ind w:left="0"/>
              <w:jc w:val="both"/>
              <w:rPr>
                <w:bCs/>
                <w:szCs w:val="24"/>
              </w:rPr>
            </w:pPr>
            <w:r>
              <w:rPr>
                <w:bCs/>
                <w:szCs w:val="24"/>
              </w:rPr>
              <w:t>40,F</w:t>
            </w:r>
          </w:p>
        </w:tc>
        <w:tc>
          <w:tcPr>
            <w:tcW w:w="1023" w:type="dxa"/>
          </w:tcPr>
          <w:p w:rsidR="00F9683C" w:rsidRDefault="0054047E" w:rsidP="004B5ED2">
            <w:pPr>
              <w:pStyle w:val="Prrafodelista"/>
              <w:suppressAutoHyphens w:val="0"/>
              <w:ind w:left="0"/>
              <w:jc w:val="both"/>
              <w:rPr>
                <w:bCs/>
                <w:szCs w:val="24"/>
              </w:rPr>
            </w:pPr>
            <w:r>
              <w:rPr>
                <w:bCs/>
                <w:szCs w:val="24"/>
              </w:rPr>
              <w:t>50,C</w:t>
            </w:r>
          </w:p>
        </w:tc>
        <w:tc>
          <w:tcPr>
            <w:tcW w:w="1023" w:type="dxa"/>
          </w:tcPr>
          <w:p w:rsidR="00F9683C" w:rsidRDefault="0054047E" w:rsidP="004B5ED2">
            <w:pPr>
              <w:pStyle w:val="Prrafodelista"/>
              <w:suppressAutoHyphens w:val="0"/>
              <w:ind w:left="0"/>
              <w:jc w:val="both"/>
              <w:rPr>
                <w:bCs/>
                <w:szCs w:val="24"/>
              </w:rPr>
            </w:pPr>
            <w:r>
              <w:rPr>
                <w:color w:val="222222"/>
                <w:shd w:val="clear" w:color="auto" w:fill="FFFFFF"/>
              </w:rPr>
              <w:t>∞</w:t>
            </w:r>
          </w:p>
        </w:tc>
        <w:tc>
          <w:tcPr>
            <w:tcW w:w="1024" w:type="dxa"/>
          </w:tcPr>
          <w:p w:rsidR="00F9683C" w:rsidRDefault="0054047E" w:rsidP="004B5ED2">
            <w:pPr>
              <w:pStyle w:val="Prrafodelista"/>
              <w:suppressAutoHyphens w:val="0"/>
              <w:ind w:left="0"/>
              <w:jc w:val="both"/>
              <w:rPr>
                <w:bCs/>
                <w:szCs w:val="24"/>
              </w:rPr>
            </w:pPr>
            <w:r>
              <w:rPr>
                <w:bCs/>
                <w:szCs w:val="24"/>
              </w:rPr>
              <w:t>30,B</w:t>
            </w:r>
          </w:p>
        </w:tc>
        <w:tc>
          <w:tcPr>
            <w:tcW w:w="1024" w:type="dxa"/>
          </w:tcPr>
          <w:p w:rsidR="00F9683C" w:rsidRDefault="0054047E" w:rsidP="004B5ED2">
            <w:pPr>
              <w:pStyle w:val="Prrafodelista"/>
              <w:suppressAutoHyphens w:val="0"/>
              <w:ind w:left="0"/>
              <w:jc w:val="both"/>
              <w:rPr>
                <w:bCs/>
                <w:szCs w:val="24"/>
              </w:rPr>
            </w:pPr>
            <w:r>
              <w:rPr>
                <w:bCs/>
                <w:szCs w:val="24"/>
              </w:rPr>
              <w:t>70,D</w:t>
            </w:r>
          </w:p>
        </w:tc>
        <w:tc>
          <w:tcPr>
            <w:tcW w:w="1024" w:type="dxa"/>
          </w:tcPr>
          <w:p w:rsidR="00F9683C" w:rsidRDefault="0054047E" w:rsidP="004B5ED2">
            <w:pPr>
              <w:pStyle w:val="Prrafodelista"/>
              <w:suppressAutoHyphens w:val="0"/>
              <w:ind w:left="0"/>
              <w:jc w:val="both"/>
              <w:rPr>
                <w:bCs/>
                <w:szCs w:val="24"/>
              </w:rPr>
            </w:pPr>
            <w:r>
              <w:rPr>
                <w:bCs/>
                <w:szCs w:val="24"/>
              </w:rPr>
              <w:t>60,C</w:t>
            </w:r>
          </w:p>
        </w:tc>
      </w:tr>
      <w:tr w:rsidR="0054047E" w:rsidTr="00F9683C">
        <w:tc>
          <w:tcPr>
            <w:tcW w:w="1023" w:type="dxa"/>
          </w:tcPr>
          <w:p w:rsidR="00F9683C" w:rsidRDefault="00F9683C" w:rsidP="004B5ED2">
            <w:pPr>
              <w:pStyle w:val="Prrafodelista"/>
              <w:suppressAutoHyphens w:val="0"/>
              <w:ind w:left="0"/>
              <w:jc w:val="both"/>
              <w:rPr>
                <w:bCs/>
                <w:szCs w:val="24"/>
              </w:rPr>
            </w:pPr>
            <w:r>
              <w:rPr>
                <w:bCs/>
                <w:szCs w:val="24"/>
              </w:rPr>
              <w:t>6</w:t>
            </w:r>
          </w:p>
        </w:tc>
        <w:tc>
          <w:tcPr>
            <w:tcW w:w="1023" w:type="dxa"/>
          </w:tcPr>
          <w:p w:rsidR="00F9683C" w:rsidRDefault="00F9683C" w:rsidP="004B5ED2">
            <w:pPr>
              <w:pStyle w:val="Prrafodelista"/>
              <w:suppressAutoHyphens w:val="0"/>
              <w:ind w:left="0"/>
              <w:jc w:val="both"/>
              <w:rPr>
                <w:bCs/>
                <w:szCs w:val="24"/>
              </w:rPr>
            </w:pPr>
            <w:r>
              <w:rPr>
                <w:bCs/>
                <w:szCs w:val="24"/>
              </w:rPr>
              <w:t>H</w:t>
            </w:r>
          </w:p>
        </w:tc>
        <w:tc>
          <w:tcPr>
            <w:tcW w:w="1023" w:type="dxa"/>
          </w:tcPr>
          <w:p w:rsidR="00F9683C" w:rsidRDefault="0054047E" w:rsidP="004B5ED2">
            <w:pPr>
              <w:pStyle w:val="Prrafodelista"/>
              <w:suppressAutoHyphens w:val="0"/>
              <w:ind w:left="0"/>
              <w:jc w:val="both"/>
              <w:rPr>
                <w:bCs/>
                <w:szCs w:val="24"/>
              </w:rPr>
            </w:pPr>
            <w:r>
              <w:rPr>
                <w:bCs/>
                <w:szCs w:val="24"/>
              </w:rPr>
              <w:t>20,A</w:t>
            </w:r>
          </w:p>
        </w:tc>
        <w:tc>
          <w:tcPr>
            <w:tcW w:w="1023" w:type="dxa"/>
          </w:tcPr>
          <w:p w:rsidR="00F9683C" w:rsidRDefault="0054047E" w:rsidP="004B5ED2">
            <w:pPr>
              <w:pStyle w:val="Prrafodelista"/>
              <w:suppressAutoHyphens w:val="0"/>
              <w:ind w:left="0"/>
              <w:jc w:val="both"/>
              <w:rPr>
                <w:bCs/>
                <w:szCs w:val="24"/>
              </w:rPr>
            </w:pPr>
            <w:r>
              <w:rPr>
                <w:bCs/>
                <w:szCs w:val="24"/>
              </w:rPr>
              <w:t>40,F</w:t>
            </w:r>
          </w:p>
        </w:tc>
        <w:tc>
          <w:tcPr>
            <w:tcW w:w="1023" w:type="dxa"/>
          </w:tcPr>
          <w:p w:rsidR="00F9683C" w:rsidRDefault="0054047E" w:rsidP="004B5ED2">
            <w:pPr>
              <w:pStyle w:val="Prrafodelista"/>
              <w:suppressAutoHyphens w:val="0"/>
              <w:ind w:left="0"/>
              <w:jc w:val="both"/>
              <w:rPr>
                <w:bCs/>
                <w:szCs w:val="24"/>
              </w:rPr>
            </w:pPr>
            <w:r>
              <w:rPr>
                <w:bCs/>
                <w:szCs w:val="24"/>
              </w:rPr>
              <w:t>50,C</w:t>
            </w:r>
          </w:p>
        </w:tc>
        <w:tc>
          <w:tcPr>
            <w:tcW w:w="1023" w:type="dxa"/>
          </w:tcPr>
          <w:p w:rsidR="00F9683C" w:rsidRDefault="0054047E" w:rsidP="004B5ED2">
            <w:pPr>
              <w:pStyle w:val="Prrafodelista"/>
              <w:suppressAutoHyphens w:val="0"/>
              <w:ind w:left="0"/>
              <w:jc w:val="both"/>
              <w:rPr>
                <w:bCs/>
                <w:szCs w:val="24"/>
              </w:rPr>
            </w:pPr>
            <w:r>
              <w:rPr>
                <w:color w:val="222222"/>
                <w:shd w:val="clear" w:color="auto" w:fill="FFFFFF"/>
              </w:rPr>
              <w:t>∞</w:t>
            </w:r>
          </w:p>
        </w:tc>
        <w:tc>
          <w:tcPr>
            <w:tcW w:w="1024" w:type="dxa"/>
          </w:tcPr>
          <w:p w:rsidR="00F9683C" w:rsidRDefault="0054047E" w:rsidP="004B5ED2">
            <w:pPr>
              <w:pStyle w:val="Prrafodelista"/>
              <w:suppressAutoHyphens w:val="0"/>
              <w:ind w:left="0"/>
              <w:jc w:val="both"/>
              <w:rPr>
                <w:bCs/>
                <w:szCs w:val="24"/>
              </w:rPr>
            </w:pPr>
            <w:r>
              <w:rPr>
                <w:bCs/>
                <w:szCs w:val="24"/>
              </w:rPr>
              <w:t>30,B</w:t>
            </w:r>
          </w:p>
        </w:tc>
        <w:tc>
          <w:tcPr>
            <w:tcW w:w="1024" w:type="dxa"/>
          </w:tcPr>
          <w:p w:rsidR="00F9683C" w:rsidRDefault="0054047E" w:rsidP="004B5ED2">
            <w:pPr>
              <w:pStyle w:val="Prrafodelista"/>
              <w:suppressAutoHyphens w:val="0"/>
              <w:ind w:left="0"/>
              <w:jc w:val="both"/>
              <w:rPr>
                <w:bCs/>
                <w:szCs w:val="24"/>
              </w:rPr>
            </w:pPr>
            <w:r>
              <w:rPr>
                <w:bCs/>
                <w:szCs w:val="24"/>
              </w:rPr>
              <w:t>70,D</w:t>
            </w:r>
          </w:p>
        </w:tc>
        <w:tc>
          <w:tcPr>
            <w:tcW w:w="1024" w:type="dxa"/>
          </w:tcPr>
          <w:p w:rsidR="00F9683C" w:rsidRDefault="0054047E" w:rsidP="004B5ED2">
            <w:pPr>
              <w:pStyle w:val="Prrafodelista"/>
              <w:suppressAutoHyphens w:val="0"/>
              <w:ind w:left="0"/>
              <w:jc w:val="both"/>
              <w:rPr>
                <w:bCs/>
                <w:szCs w:val="24"/>
              </w:rPr>
            </w:pPr>
            <w:r>
              <w:rPr>
                <w:bCs/>
                <w:szCs w:val="24"/>
              </w:rPr>
              <w:t>60,C</w:t>
            </w:r>
          </w:p>
        </w:tc>
      </w:tr>
      <w:tr w:rsidR="0054047E" w:rsidTr="00F9683C">
        <w:tc>
          <w:tcPr>
            <w:tcW w:w="1023" w:type="dxa"/>
          </w:tcPr>
          <w:p w:rsidR="00F9683C" w:rsidRDefault="00F9683C" w:rsidP="004B5ED2">
            <w:pPr>
              <w:pStyle w:val="Prrafodelista"/>
              <w:suppressAutoHyphens w:val="0"/>
              <w:ind w:left="0"/>
              <w:jc w:val="both"/>
              <w:rPr>
                <w:bCs/>
                <w:szCs w:val="24"/>
              </w:rPr>
            </w:pPr>
            <w:r>
              <w:rPr>
                <w:bCs/>
                <w:szCs w:val="24"/>
              </w:rPr>
              <w:t>7</w:t>
            </w:r>
          </w:p>
        </w:tc>
        <w:tc>
          <w:tcPr>
            <w:tcW w:w="1023" w:type="dxa"/>
          </w:tcPr>
          <w:p w:rsidR="00F9683C" w:rsidRDefault="00F9683C" w:rsidP="004B5ED2">
            <w:pPr>
              <w:pStyle w:val="Prrafodelista"/>
              <w:suppressAutoHyphens w:val="0"/>
              <w:ind w:left="0"/>
              <w:jc w:val="both"/>
              <w:rPr>
                <w:bCs/>
                <w:szCs w:val="24"/>
              </w:rPr>
            </w:pPr>
            <w:r>
              <w:rPr>
                <w:bCs/>
                <w:szCs w:val="24"/>
              </w:rPr>
              <w:t>G</w:t>
            </w:r>
          </w:p>
        </w:tc>
        <w:tc>
          <w:tcPr>
            <w:tcW w:w="1023" w:type="dxa"/>
          </w:tcPr>
          <w:p w:rsidR="00F9683C" w:rsidRDefault="0054047E" w:rsidP="004B5ED2">
            <w:pPr>
              <w:pStyle w:val="Prrafodelista"/>
              <w:suppressAutoHyphens w:val="0"/>
              <w:ind w:left="0"/>
              <w:jc w:val="both"/>
              <w:rPr>
                <w:bCs/>
                <w:szCs w:val="24"/>
              </w:rPr>
            </w:pPr>
            <w:r>
              <w:rPr>
                <w:bCs/>
                <w:szCs w:val="24"/>
              </w:rPr>
              <w:t>20,A</w:t>
            </w:r>
          </w:p>
        </w:tc>
        <w:tc>
          <w:tcPr>
            <w:tcW w:w="1023" w:type="dxa"/>
          </w:tcPr>
          <w:p w:rsidR="00F9683C" w:rsidRDefault="0054047E" w:rsidP="004B5ED2">
            <w:pPr>
              <w:pStyle w:val="Prrafodelista"/>
              <w:suppressAutoHyphens w:val="0"/>
              <w:ind w:left="0"/>
              <w:jc w:val="both"/>
              <w:rPr>
                <w:bCs/>
                <w:szCs w:val="24"/>
              </w:rPr>
            </w:pPr>
            <w:r>
              <w:rPr>
                <w:bCs/>
                <w:szCs w:val="24"/>
              </w:rPr>
              <w:t>40,F</w:t>
            </w:r>
          </w:p>
        </w:tc>
        <w:tc>
          <w:tcPr>
            <w:tcW w:w="1023" w:type="dxa"/>
          </w:tcPr>
          <w:p w:rsidR="00F9683C" w:rsidRDefault="0054047E" w:rsidP="004B5ED2">
            <w:pPr>
              <w:pStyle w:val="Prrafodelista"/>
              <w:suppressAutoHyphens w:val="0"/>
              <w:ind w:left="0"/>
              <w:jc w:val="both"/>
              <w:rPr>
                <w:bCs/>
                <w:szCs w:val="24"/>
              </w:rPr>
            </w:pPr>
            <w:r>
              <w:rPr>
                <w:bCs/>
                <w:szCs w:val="24"/>
              </w:rPr>
              <w:t>50,C</w:t>
            </w:r>
          </w:p>
        </w:tc>
        <w:tc>
          <w:tcPr>
            <w:tcW w:w="1023" w:type="dxa"/>
          </w:tcPr>
          <w:p w:rsidR="00F9683C" w:rsidRDefault="0054047E" w:rsidP="004B5ED2">
            <w:pPr>
              <w:pStyle w:val="Prrafodelista"/>
              <w:suppressAutoHyphens w:val="0"/>
              <w:ind w:left="0"/>
              <w:jc w:val="both"/>
              <w:rPr>
                <w:bCs/>
                <w:szCs w:val="24"/>
              </w:rPr>
            </w:pPr>
            <w:r>
              <w:rPr>
                <w:color w:val="222222"/>
                <w:shd w:val="clear" w:color="auto" w:fill="FFFFFF"/>
              </w:rPr>
              <w:t>∞</w:t>
            </w:r>
          </w:p>
        </w:tc>
        <w:tc>
          <w:tcPr>
            <w:tcW w:w="1024" w:type="dxa"/>
          </w:tcPr>
          <w:p w:rsidR="00F9683C" w:rsidRDefault="0054047E" w:rsidP="004B5ED2">
            <w:pPr>
              <w:pStyle w:val="Prrafodelista"/>
              <w:suppressAutoHyphens w:val="0"/>
              <w:ind w:left="0"/>
              <w:jc w:val="both"/>
              <w:rPr>
                <w:bCs/>
                <w:szCs w:val="24"/>
              </w:rPr>
            </w:pPr>
            <w:r>
              <w:rPr>
                <w:bCs/>
                <w:szCs w:val="24"/>
              </w:rPr>
              <w:t>30,B</w:t>
            </w:r>
          </w:p>
        </w:tc>
        <w:tc>
          <w:tcPr>
            <w:tcW w:w="1024" w:type="dxa"/>
          </w:tcPr>
          <w:p w:rsidR="00F9683C" w:rsidRDefault="0054047E" w:rsidP="004B5ED2">
            <w:pPr>
              <w:pStyle w:val="Prrafodelista"/>
              <w:suppressAutoHyphens w:val="0"/>
              <w:ind w:left="0"/>
              <w:jc w:val="both"/>
              <w:rPr>
                <w:bCs/>
                <w:szCs w:val="24"/>
              </w:rPr>
            </w:pPr>
            <w:r>
              <w:rPr>
                <w:bCs/>
                <w:szCs w:val="24"/>
              </w:rPr>
              <w:t>70,D</w:t>
            </w:r>
          </w:p>
        </w:tc>
        <w:tc>
          <w:tcPr>
            <w:tcW w:w="1024" w:type="dxa"/>
          </w:tcPr>
          <w:p w:rsidR="00F9683C" w:rsidRDefault="0054047E" w:rsidP="004B5ED2">
            <w:pPr>
              <w:pStyle w:val="Prrafodelista"/>
              <w:suppressAutoHyphens w:val="0"/>
              <w:ind w:left="0"/>
              <w:jc w:val="both"/>
              <w:rPr>
                <w:bCs/>
                <w:szCs w:val="24"/>
              </w:rPr>
            </w:pPr>
            <w:r>
              <w:rPr>
                <w:bCs/>
                <w:szCs w:val="24"/>
              </w:rPr>
              <w:t>60,C</w:t>
            </w:r>
          </w:p>
        </w:tc>
      </w:tr>
      <w:tr w:rsidR="0054047E" w:rsidTr="00F9683C">
        <w:tc>
          <w:tcPr>
            <w:tcW w:w="1023" w:type="dxa"/>
          </w:tcPr>
          <w:p w:rsidR="00F9683C" w:rsidRDefault="00F9683C" w:rsidP="004B5ED2">
            <w:pPr>
              <w:pStyle w:val="Prrafodelista"/>
              <w:suppressAutoHyphens w:val="0"/>
              <w:ind w:left="0"/>
              <w:jc w:val="both"/>
              <w:rPr>
                <w:bCs/>
                <w:szCs w:val="24"/>
              </w:rPr>
            </w:pPr>
            <w:r>
              <w:rPr>
                <w:bCs/>
                <w:szCs w:val="24"/>
              </w:rPr>
              <w:t>8</w:t>
            </w:r>
          </w:p>
        </w:tc>
        <w:tc>
          <w:tcPr>
            <w:tcW w:w="1023" w:type="dxa"/>
          </w:tcPr>
          <w:p w:rsidR="00F9683C" w:rsidRDefault="00F9683C" w:rsidP="004B5ED2">
            <w:pPr>
              <w:pStyle w:val="Prrafodelista"/>
              <w:suppressAutoHyphens w:val="0"/>
              <w:ind w:left="0"/>
              <w:jc w:val="both"/>
              <w:rPr>
                <w:bCs/>
                <w:szCs w:val="24"/>
              </w:rPr>
            </w:pPr>
            <w:r>
              <w:rPr>
                <w:bCs/>
                <w:szCs w:val="24"/>
              </w:rPr>
              <w:t>E</w:t>
            </w:r>
          </w:p>
        </w:tc>
        <w:tc>
          <w:tcPr>
            <w:tcW w:w="1023" w:type="dxa"/>
          </w:tcPr>
          <w:p w:rsidR="00F9683C" w:rsidRDefault="0054047E" w:rsidP="004B5ED2">
            <w:pPr>
              <w:pStyle w:val="Prrafodelista"/>
              <w:suppressAutoHyphens w:val="0"/>
              <w:ind w:left="0"/>
              <w:jc w:val="both"/>
              <w:rPr>
                <w:bCs/>
                <w:szCs w:val="24"/>
              </w:rPr>
            </w:pPr>
            <w:r>
              <w:rPr>
                <w:bCs/>
                <w:szCs w:val="24"/>
              </w:rPr>
              <w:t>20,A</w:t>
            </w:r>
          </w:p>
        </w:tc>
        <w:tc>
          <w:tcPr>
            <w:tcW w:w="1023" w:type="dxa"/>
          </w:tcPr>
          <w:p w:rsidR="00F9683C" w:rsidRDefault="0054047E" w:rsidP="004B5ED2">
            <w:pPr>
              <w:pStyle w:val="Prrafodelista"/>
              <w:suppressAutoHyphens w:val="0"/>
              <w:ind w:left="0"/>
              <w:jc w:val="both"/>
              <w:rPr>
                <w:bCs/>
                <w:szCs w:val="24"/>
              </w:rPr>
            </w:pPr>
            <w:r>
              <w:rPr>
                <w:bCs/>
                <w:szCs w:val="24"/>
              </w:rPr>
              <w:t>40,F</w:t>
            </w:r>
          </w:p>
        </w:tc>
        <w:tc>
          <w:tcPr>
            <w:tcW w:w="1023" w:type="dxa"/>
          </w:tcPr>
          <w:p w:rsidR="00F9683C" w:rsidRDefault="0054047E" w:rsidP="004B5ED2">
            <w:pPr>
              <w:pStyle w:val="Prrafodelista"/>
              <w:suppressAutoHyphens w:val="0"/>
              <w:ind w:left="0"/>
              <w:jc w:val="both"/>
              <w:rPr>
                <w:bCs/>
                <w:szCs w:val="24"/>
              </w:rPr>
            </w:pPr>
            <w:r>
              <w:rPr>
                <w:bCs/>
                <w:szCs w:val="24"/>
              </w:rPr>
              <w:t>50,C</w:t>
            </w:r>
          </w:p>
        </w:tc>
        <w:tc>
          <w:tcPr>
            <w:tcW w:w="1023" w:type="dxa"/>
          </w:tcPr>
          <w:p w:rsidR="00F9683C" w:rsidRDefault="0054047E" w:rsidP="004B5ED2">
            <w:pPr>
              <w:pStyle w:val="Prrafodelista"/>
              <w:suppressAutoHyphens w:val="0"/>
              <w:ind w:left="0"/>
              <w:jc w:val="both"/>
              <w:rPr>
                <w:bCs/>
                <w:szCs w:val="24"/>
              </w:rPr>
            </w:pPr>
            <w:r>
              <w:rPr>
                <w:color w:val="222222"/>
                <w:shd w:val="clear" w:color="auto" w:fill="FFFFFF"/>
              </w:rPr>
              <w:t>∞</w:t>
            </w:r>
          </w:p>
        </w:tc>
        <w:tc>
          <w:tcPr>
            <w:tcW w:w="1024" w:type="dxa"/>
          </w:tcPr>
          <w:p w:rsidR="00F9683C" w:rsidRDefault="0054047E" w:rsidP="004B5ED2">
            <w:pPr>
              <w:pStyle w:val="Prrafodelista"/>
              <w:suppressAutoHyphens w:val="0"/>
              <w:ind w:left="0"/>
              <w:jc w:val="both"/>
              <w:rPr>
                <w:bCs/>
                <w:szCs w:val="24"/>
              </w:rPr>
            </w:pPr>
            <w:r>
              <w:rPr>
                <w:bCs/>
                <w:szCs w:val="24"/>
              </w:rPr>
              <w:t>30,B</w:t>
            </w:r>
          </w:p>
        </w:tc>
        <w:tc>
          <w:tcPr>
            <w:tcW w:w="1024" w:type="dxa"/>
          </w:tcPr>
          <w:p w:rsidR="00F9683C" w:rsidRDefault="0054047E" w:rsidP="004B5ED2">
            <w:pPr>
              <w:pStyle w:val="Prrafodelista"/>
              <w:suppressAutoHyphens w:val="0"/>
              <w:ind w:left="0"/>
              <w:jc w:val="both"/>
              <w:rPr>
                <w:bCs/>
                <w:szCs w:val="24"/>
              </w:rPr>
            </w:pPr>
            <w:r>
              <w:rPr>
                <w:bCs/>
                <w:szCs w:val="24"/>
              </w:rPr>
              <w:t>70,D</w:t>
            </w:r>
          </w:p>
        </w:tc>
        <w:tc>
          <w:tcPr>
            <w:tcW w:w="1024" w:type="dxa"/>
          </w:tcPr>
          <w:p w:rsidR="00F9683C" w:rsidRDefault="0054047E" w:rsidP="004B5ED2">
            <w:pPr>
              <w:pStyle w:val="Prrafodelista"/>
              <w:suppressAutoHyphens w:val="0"/>
              <w:ind w:left="0"/>
              <w:jc w:val="both"/>
              <w:rPr>
                <w:bCs/>
                <w:szCs w:val="24"/>
              </w:rPr>
            </w:pPr>
            <w:r>
              <w:rPr>
                <w:bCs/>
                <w:szCs w:val="24"/>
              </w:rPr>
              <w:t>60,C</w:t>
            </w:r>
          </w:p>
        </w:tc>
      </w:tr>
    </w:tbl>
    <w:p w:rsidR="004B5ED2" w:rsidRDefault="004B5ED2" w:rsidP="004B5ED2">
      <w:pPr>
        <w:pStyle w:val="Prrafodelista"/>
        <w:suppressAutoHyphens w:val="0"/>
        <w:ind w:left="1352"/>
        <w:jc w:val="both"/>
        <w:rPr>
          <w:bCs/>
          <w:szCs w:val="24"/>
        </w:rPr>
      </w:pPr>
    </w:p>
    <w:p w:rsidR="0054047E" w:rsidRPr="0054047E" w:rsidRDefault="0054047E" w:rsidP="0054047E">
      <w:pPr>
        <w:pStyle w:val="Prrafodelista"/>
        <w:suppressAutoHyphens w:val="0"/>
        <w:ind w:left="644"/>
        <w:jc w:val="both"/>
        <w:rPr>
          <w:b/>
          <w:bCs/>
          <w:color w:val="1F3864" w:themeColor="accent5" w:themeShade="80"/>
          <w:szCs w:val="24"/>
        </w:rPr>
      </w:pPr>
      <w:r>
        <w:rPr>
          <w:b/>
          <w:bCs/>
          <w:color w:val="1F3864" w:themeColor="accent5" w:themeShade="80"/>
          <w:szCs w:val="24"/>
        </w:rPr>
        <w:t>b</w:t>
      </w:r>
      <w:r w:rsidRPr="0054047E">
        <w:rPr>
          <w:b/>
          <w:bCs/>
          <w:color w:val="1F3864" w:themeColor="accent5" w:themeShade="80"/>
          <w:szCs w:val="24"/>
        </w:rPr>
        <w:t>)</w:t>
      </w:r>
      <w:r>
        <w:rPr>
          <w:b/>
          <w:bCs/>
          <w:color w:val="1F3864" w:themeColor="accent5" w:themeShade="80"/>
          <w:szCs w:val="24"/>
        </w:rPr>
        <w:t xml:space="preserve"> </w:t>
      </w:r>
      <w:r w:rsidRPr="0054047E">
        <w:rPr>
          <w:bCs/>
          <w:szCs w:val="24"/>
        </w:rPr>
        <w:t>A-&gt;B-&gt;F-&gt;C-&gt;D-&gt;G</w:t>
      </w:r>
    </w:p>
    <w:p w:rsidR="0054047E" w:rsidRPr="00237FC1" w:rsidRDefault="0054047E" w:rsidP="004B5ED2">
      <w:pPr>
        <w:pStyle w:val="Prrafodelista"/>
        <w:suppressAutoHyphens w:val="0"/>
        <w:ind w:left="1352"/>
        <w:jc w:val="both"/>
        <w:rPr>
          <w:bCs/>
          <w:szCs w:val="24"/>
        </w:rPr>
      </w:pPr>
    </w:p>
    <w:sectPr w:rsidR="0054047E" w:rsidRPr="00237FC1" w:rsidSect="005778DC">
      <w:headerReference w:type="default" r:id="rId8"/>
      <w:footerReference w:type="default" r:id="rId9"/>
      <w:pgSz w:w="12240" w:h="15840"/>
      <w:pgMar w:top="1956" w:right="1469" w:bottom="1701" w:left="1701" w:header="720" w:footer="964"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27B94" w:rsidRDefault="00527B94">
      <w:r>
        <w:separator/>
      </w:r>
    </w:p>
  </w:endnote>
  <w:endnote w:type="continuationSeparator" w:id="0">
    <w:p w:rsidR="00527B94" w:rsidRDefault="00527B94">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Symbol">
    <w:altName w:val="Times New Roman"/>
    <w:charset w:val="01"/>
    <w:family w:val="auto"/>
    <w:pitch w:val="variable"/>
    <w:sig w:usb0="00000000" w:usb1="00000000" w:usb2="00000000" w:usb3="00000000" w:csb0="0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Mono">
    <w:altName w:val="Courier New"/>
    <w:charset w:val="01"/>
    <w:family w:val="modern"/>
    <w:pitch w:val="default"/>
    <w:sig w:usb0="00000000" w:usb1="00000000" w:usb2="00000000" w:usb3="00000000" w:csb0="00000000" w:csb1="00000000"/>
  </w:font>
  <w:font w:name="Droid Sans Fallback">
    <w:charset w:val="01"/>
    <w:family w:val="modern"/>
    <w:pitch w:val="default"/>
    <w:sig w:usb0="00000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FreeSans">
    <w:altName w:val="Times New Roman"/>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Arial Rounded MT Bold">
    <w:altName w:val="Calibri"/>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3CF4" w:rsidRDefault="00A03CF4">
    <w:pPr>
      <w:pStyle w:val="Piedepgina"/>
      <w:jc w:val="center"/>
      <w:rPr>
        <w:rFonts w:ascii="Arial Rounded MT Bold" w:hAnsi="Arial Rounded MT Bold" w:cs="Arial Rounded MT Bold"/>
        <w:sz w:val="20"/>
        <w:lang w:val="es-CO" w:eastAsia="es-CO"/>
      </w:rPr>
    </w:pPr>
  </w:p>
  <w:p w:rsidR="00A03CF4" w:rsidRDefault="00A03CF4">
    <w:pPr>
      <w:pStyle w:val="Piedepgina"/>
      <w:jc w:val="center"/>
    </w:pPr>
    <w:r>
      <w:rPr>
        <w:rFonts w:ascii="Arial Rounded MT Bold" w:hAnsi="Arial Rounded MT Bold" w:cs="Arial Rounded MT Bold"/>
        <w:sz w:val="20"/>
        <w:lang w:val="es-CO" w:eastAsia="es-CO"/>
      </w:rPr>
      <w:t>DOCENTE MAURICIO TORO BERMÚDEZ</w:t>
    </w:r>
  </w:p>
  <w:p w:rsidR="00A03CF4" w:rsidRDefault="00A03CF4">
    <w:pPr>
      <w:pStyle w:val="Piedepgina"/>
      <w:jc w:val="center"/>
    </w:pPr>
    <w:r>
      <w:rPr>
        <w:rFonts w:ascii="Arial Rounded MT Bold" w:hAnsi="Arial Rounded MT Bold" w:cs="Arial Rounded MT Bold"/>
        <w:sz w:val="20"/>
      </w:rPr>
      <w:t>Teléfono: (+57) (4) 261 95 00</w:t>
    </w:r>
    <w:r>
      <w:rPr>
        <w:rFonts w:ascii="Arial Rounded MT Bold" w:hAnsi="Arial Rounded MT Bold" w:cs="Arial Rounded MT Bold"/>
        <w:sz w:val="20"/>
        <w:shd w:val="clear" w:color="auto" w:fill="FFFFFF"/>
      </w:rPr>
      <w:t xml:space="preserve"> </w:t>
    </w:r>
    <w:r>
      <w:rPr>
        <w:rFonts w:ascii="Arial Rounded MT Bold" w:hAnsi="Arial Rounded MT Bold" w:cs="Arial Rounded MT Bold"/>
        <w:sz w:val="20"/>
      </w:rPr>
      <w:t>Ext. 9473. Oficina: 19 - 627</w:t>
    </w:r>
  </w:p>
  <w:p w:rsidR="00A03CF4" w:rsidRDefault="003476C6">
    <w:pPr>
      <w:pStyle w:val="Piedepgina"/>
      <w:jc w:val="center"/>
    </w:pPr>
    <w:r w:rsidRPr="003476C6">
      <w:rPr>
        <w:rFonts w:ascii="Arial Rounded MT Bold" w:hAnsi="Arial Rounded MT Bold" w:cs="Arial Rounded MT Bold"/>
        <w:noProof/>
        <w:sz w:val="20"/>
        <w:lang w:val="es-CO" w:eastAsia="es-CO"/>
      </w:rPr>
      <w:pict>
        <v:group id="Group 1" o:spid="_x0000_s4097" style="position:absolute;left:0;text-align:left;margin-left:205.8pt;margin-top:753pt;width:25.65pt;height:37.7pt;z-index:251657216;mso-wrap-distance-left:0;mso-wrap-distance-right:0;mso-position-horizontal-relative:margin;mso-position-vertical-relative:page" coordorigin="4116,15060" coordsize="513,7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">
          <v:shapetype id="_x0000_t32" coordsize="21600,21600" o:spt="32" o:oned="t" path="m,l21600,21600e" filled="f">
            <v:path arrowok="t" fillok="f" o:connecttype="none"/>
            <o:lock v:ext="edit" shapetype="t"/>
          </v:shapetype>
          <v:shape id="AutoShape 2" o:spid="_x0000_s4099" type="#_x0000_t32" style="position:absolute;left:4390;top:417;width:1;height:13;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ZVn28EAAADaAAAADwAAAGRycy9kb3ducmV2LnhtbESPzWrDMBCE74G+g9hCL6GWkhCnuFFM&#10;CARKbvl5gMXa2qbWyrXkn7x9VQjkOMzMN8w2n2wjBup87VjDIlEgiAtnai413K7H9w8QPiAbbByT&#10;hjt5yHcvsy1mxo18puESShEh7DPUUIXQZlL6oiKLPnEtcfS+XWcxRNmV0nQ4Rrht5FKpVFqsOS5U&#10;2NKhouLn0lsN2Kg2nH8dj/c+PW56eVrP1Unrt9dp/wki0BSe4Uf7y2hYwf+VeAP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JlWfbwQAAANoAAAAPAAAAAAAAAAAAAAAA&#10;AKECAABkcnMvZG93bnJldi54bWxQSwUGAAAAAAQABAD5AAAAjwMAAAAA&#10;" strokecolor="#7f7f7f" strokeweight=".26mm">
            <v:stroke joinstyle="miter" endcap="square"/>
          </v:shape>
          <v:shapetype id="_x0000_t202" coordsize="21600,21600" o:spt="202" path="m,l,21600r21600,l21600,xe">
            <v:stroke joinstyle="miter"/>
            <v:path gradientshapeok="t" o:connecttype="rect"/>
          </v:shapetype>
          <v:shape id="Text Box 3" o:spid="_x0000_s4098" type="#_x0000_t202" style="position:absolute;left:4116;top:15791;width:512;height:2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DNrMIA&#10;AADaAAAADwAAAGRycy9kb3ducmV2LnhtbESPQYvCMBSE74L/ITzBm6YuKGvXKOIqVJAVXb0/mrdt&#10;3ealNNHWf28EweMwM98ws0VrSnGj2hWWFYyGEQji1OqCMwWn383gE4TzyBpLy6TgTg4W825nhrG2&#10;DR/odvSZCBB2MSrIva9iKV2ak0E3tBVx8P5sbdAHWWdS19gEuCnlRxRNpMGCw0KOFa1ySv+PV6Pg&#10;p/q+LO/JertvpsnllKXn886WSvV77fILhKfWv8OvdqIVjOF5JdwAO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sM2swgAAANoAAAAPAAAAAAAAAAAAAAAAAJgCAABkcnMvZG93&#10;bnJldi54bWxQSwUGAAAAAAQABAD1AAAAhwMAAAAA&#10;" filled="f" strokecolor="#7f7f7f" strokeweight=".26mm">
            <v:stroke endcap="square"/>
            <v:textbox>
              <w:txbxContent>
                <w:p w:rsidR="00A03CF4" w:rsidRDefault="00A03CF4">
                  <w:pPr>
                    <w:tabs>
                      <w:tab w:val="center" w:pos="4252"/>
                      <w:tab w:val="right" w:pos="8504"/>
                    </w:tabs>
                    <w:overflowPunct w:val="0"/>
                    <w:jc w:val="center"/>
                    <w:rPr>
                      <w:b/>
                      <w:kern w:val="1"/>
                      <w:szCs w:val="28"/>
                      <w:lang w:val="en-US"/>
                    </w:rPr>
                  </w:pPr>
                  <w:r>
                    <w:rPr>
                      <w:b/>
                      <w:kern w:val="1"/>
                      <w:szCs w:val="28"/>
                      <w:lang w:val="en-US"/>
                    </w:rPr>
                    <w:t>1</w:t>
                  </w:r>
                </w:p>
              </w:txbxContent>
            </v:textbox>
          </v:shape>
          <w10:wrap anchorx="margin" anchory="page"/>
        </v:group>
      </w:pict>
    </w:r>
    <w:r w:rsidR="00A03CF4">
      <w:rPr>
        <w:rFonts w:ascii="Arial Rounded MT Bold" w:hAnsi="Arial Rounded MT Bold" w:cs="Arial Rounded MT Bold"/>
        <w:sz w:val="20"/>
      </w:rPr>
      <w:t xml:space="preserve">Correo: </w:t>
    </w:r>
    <w:hyperlink r:id="rId1" w:history="1">
      <w:r w:rsidR="00A03CF4">
        <w:rPr>
          <w:rStyle w:val="Hipervnculo"/>
          <w:rFonts w:ascii="Arial Rounded MT Bold" w:hAnsi="Arial Rounded MT Bold" w:cs="Arial Rounded MT Bold"/>
          <w:color w:val="auto"/>
          <w:sz w:val="20"/>
        </w:rPr>
        <w:t>mtorobe@eafit.edu.co</w:t>
      </w:r>
    </w:hyperlink>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27B94" w:rsidRDefault="00527B94">
      <w:r>
        <w:separator/>
      </w:r>
    </w:p>
  </w:footnote>
  <w:footnote w:type="continuationSeparator" w:id="0">
    <w:p w:rsidR="00527B94" w:rsidRDefault="00527B9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 w:type="dxa"/>
      <w:tblLayout w:type="fixed"/>
      <w:tblLook w:val="0000"/>
    </w:tblPr>
    <w:tblGrid>
      <w:gridCol w:w="2269"/>
      <w:gridCol w:w="5528"/>
      <w:gridCol w:w="1721"/>
    </w:tblGrid>
    <w:tr w:rsidR="00A03CF4">
      <w:trPr>
        <w:cantSplit/>
        <w:trHeight w:val="564"/>
      </w:trPr>
      <w:tc>
        <w:tcPr>
          <w:tcW w:w="2269" w:type="dxa"/>
          <w:vMerge w:val="restart"/>
          <w:tcBorders>
            <w:top w:val="single" w:sz="4" w:space="0" w:color="BFBFBF"/>
            <w:left w:val="single" w:sz="4" w:space="0" w:color="BFBFBF"/>
            <w:bottom w:val="single" w:sz="4" w:space="0" w:color="BFBFBF"/>
          </w:tcBorders>
          <w:shd w:val="clear" w:color="auto" w:fill="auto"/>
        </w:tcPr>
        <w:p w:rsidR="00A03CF4" w:rsidRDefault="00A03CF4">
          <w:pPr>
            <w:suppressAutoHyphens w:val="0"/>
            <w:snapToGrid w:val="0"/>
            <w:rPr>
              <w:rFonts w:ascii="Calibri" w:hAnsi="Calibri" w:cs="Calibri"/>
              <w:b/>
              <w:bCs/>
              <w:color w:val="000000"/>
              <w:sz w:val="22"/>
              <w:szCs w:val="22"/>
              <w:lang w:val="es-CO" w:eastAsia="es-CO"/>
            </w:rPr>
          </w:pPr>
          <w:r>
            <w:rPr>
              <w:noProof/>
              <w:lang w:val="es-CO" w:eastAsia="es-CO"/>
            </w:rPr>
            <w:drawing>
              <wp:anchor distT="0" distB="0" distL="114935" distR="114935" simplePos="0" relativeHeight="251658240" behindDoc="1" locked="0" layoutInCell="1" allowOverlap="1">
                <wp:simplePos x="0" y="0"/>
                <wp:positionH relativeFrom="column">
                  <wp:posOffset>135890</wp:posOffset>
                </wp:positionH>
                <wp:positionV relativeFrom="paragraph">
                  <wp:posOffset>180975</wp:posOffset>
                </wp:positionV>
                <wp:extent cx="1017905" cy="408305"/>
                <wp:effectExtent l="0" t="0" r="0" b="0"/>
                <wp:wrapTight wrapText="bothSides">
                  <wp:wrapPolygon edited="0">
                    <wp:start x="0" y="0"/>
                    <wp:lineTo x="0" y="20156"/>
                    <wp:lineTo x="21021" y="20156"/>
                    <wp:lineTo x="21021" y="0"/>
                    <wp:lineTo x="0" y="0"/>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26" t="-63" r="-26" b="-63"/>
                        <a:stretch>
                          <a:fillRect/>
                        </a:stretch>
                      </pic:blipFill>
                      <pic:spPr bwMode="auto">
                        <a:xfrm>
                          <a:off x="0" y="0"/>
                          <a:ext cx="1017905" cy="408305"/>
                        </a:xfrm>
                        <a:prstGeom prst="rect">
                          <a:avLst/>
                        </a:prstGeom>
                        <a:solidFill>
                          <a:srgbClr val="FFFFFF">
                            <a:alpha val="0"/>
                          </a:srgbClr>
                        </a:solidFill>
                        <a:ln>
                          <a:noFill/>
                        </a:ln>
                      </pic:spPr>
                    </pic:pic>
                  </a:graphicData>
                </a:graphic>
              </wp:anchor>
            </w:drawing>
          </w:r>
        </w:p>
      </w:tc>
      <w:tc>
        <w:tcPr>
          <w:tcW w:w="5528" w:type="dxa"/>
          <w:vMerge w:val="restart"/>
          <w:tcBorders>
            <w:top w:val="single" w:sz="4" w:space="0" w:color="BFBFBF"/>
            <w:left w:val="single" w:sz="4" w:space="0" w:color="BFBFBF"/>
            <w:bottom w:val="single" w:sz="4" w:space="0" w:color="BFBFBF"/>
          </w:tcBorders>
          <w:shd w:val="clear" w:color="auto" w:fill="auto"/>
        </w:tcPr>
        <w:p w:rsidR="00A03CF4" w:rsidRDefault="00A03CF4">
          <w:pPr>
            <w:suppressAutoHyphens w:val="0"/>
            <w:snapToGrid w:val="0"/>
            <w:jc w:val="center"/>
            <w:rPr>
              <w:rFonts w:ascii="Arial Rounded MT Bold" w:hAnsi="Arial Rounded MT Bold" w:cs="Arial Rounded MT Bold"/>
              <w:b/>
              <w:bCs/>
              <w:color w:val="000000"/>
              <w:sz w:val="20"/>
              <w:szCs w:val="22"/>
              <w:lang w:val="es-CO" w:eastAsia="es-CO"/>
            </w:rPr>
          </w:pPr>
        </w:p>
        <w:p w:rsidR="00A03CF4" w:rsidRDefault="00A03CF4">
          <w:pPr>
            <w:suppressAutoHyphens w:val="0"/>
            <w:jc w:val="center"/>
          </w:pPr>
          <w:r>
            <w:rPr>
              <w:rFonts w:ascii="Arial Rounded MT Bold" w:hAnsi="Arial Rounded MT Bold" w:cs="Arial Rounded MT Bold"/>
              <w:bCs/>
              <w:sz w:val="20"/>
              <w:szCs w:val="22"/>
              <w:lang w:val="es-CO" w:eastAsia="es-CO"/>
            </w:rPr>
            <w:t>UNIVERSIDAD EAFIT</w:t>
          </w:r>
        </w:p>
        <w:p w:rsidR="00A03CF4" w:rsidRDefault="00A03CF4">
          <w:pPr>
            <w:suppressAutoHyphens w:val="0"/>
            <w:jc w:val="center"/>
          </w:pPr>
          <w:r>
            <w:rPr>
              <w:rFonts w:ascii="Arial Rounded MT Bold" w:hAnsi="Arial Rounded MT Bold" w:cs="Arial Rounded MT Bold"/>
              <w:bCs/>
              <w:sz w:val="20"/>
              <w:szCs w:val="22"/>
              <w:lang w:val="es-CO" w:eastAsia="es-CO"/>
            </w:rPr>
            <w:t>ESCUELA DE INGENIERÍA</w:t>
          </w:r>
        </w:p>
        <w:p w:rsidR="00A03CF4" w:rsidRDefault="00A03CF4">
          <w:pPr>
            <w:suppressAutoHyphens w:val="0"/>
            <w:jc w:val="center"/>
          </w:pPr>
          <w:r>
            <w:rPr>
              <w:rFonts w:ascii="Arial Rounded MT Bold" w:hAnsi="Arial Rounded MT Bold" w:cs="Arial Rounded MT Bold"/>
              <w:bCs/>
              <w:sz w:val="20"/>
              <w:szCs w:val="22"/>
              <w:lang w:val="es-CO" w:eastAsia="es-CO"/>
            </w:rPr>
            <w:t>DEPARTAMENTO DE INFORMÁTICA Y SISTEMAS</w:t>
          </w:r>
        </w:p>
        <w:p w:rsidR="00A03CF4" w:rsidRDefault="00A03CF4">
          <w:pPr>
            <w:suppressAutoHyphens w:val="0"/>
            <w:jc w:val="center"/>
            <w:rPr>
              <w:rFonts w:ascii="Arial Rounded MT Bold" w:hAnsi="Arial Rounded MT Bold" w:cs="Arial Rounded MT Bold"/>
              <w:bCs/>
              <w:sz w:val="22"/>
              <w:szCs w:val="22"/>
              <w:lang w:val="es-CO" w:eastAsia="es-CO"/>
            </w:rPr>
          </w:pPr>
        </w:p>
      </w:tc>
      <w:tc>
        <w:tcPr>
          <w:tcW w:w="1721" w:type="dxa"/>
          <w:tcBorders>
            <w:top w:val="single" w:sz="4" w:space="0" w:color="BFBFBF"/>
            <w:left w:val="single" w:sz="4" w:space="0" w:color="BFBFBF"/>
            <w:bottom w:val="single" w:sz="4" w:space="0" w:color="BFBFBF"/>
            <w:right w:val="single" w:sz="4" w:space="0" w:color="BFBFBF"/>
          </w:tcBorders>
          <w:shd w:val="clear" w:color="auto" w:fill="auto"/>
        </w:tcPr>
        <w:p w:rsidR="00A03CF4" w:rsidRDefault="00A03CF4">
          <w:pPr>
            <w:suppressAutoHyphens w:val="0"/>
          </w:pPr>
          <w:r>
            <w:rPr>
              <w:rFonts w:ascii="Arial Rounded MT Bold" w:hAnsi="Arial Rounded MT Bold" w:cs="Arial Rounded MT Bold"/>
              <w:bCs/>
              <w:sz w:val="20"/>
              <w:szCs w:val="22"/>
              <w:lang w:val="es-CO" w:eastAsia="es-CO"/>
            </w:rPr>
            <w:t> </w:t>
          </w:r>
        </w:p>
        <w:p w:rsidR="00A03CF4" w:rsidRDefault="00A03CF4" w:rsidP="00A91340">
          <w:pPr>
            <w:jc w:val="center"/>
          </w:pPr>
          <w:r>
            <w:rPr>
              <w:rFonts w:ascii="Arial Rounded MT Bold" w:hAnsi="Arial Rounded MT Bold" w:cs="Arial Rounded MT Bold"/>
              <w:bCs/>
              <w:sz w:val="20"/>
              <w:szCs w:val="22"/>
              <w:lang w:val="es-CO" w:eastAsia="es-CO"/>
            </w:rPr>
            <w:t>Código: ST24</w:t>
          </w:r>
          <w:r w:rsidR="00A91340">
            <w:rPr>
              <w:rFonts w:ascii="Arial Rounded MT Bold" w:hAnsi="Arial Rounded MT Bold" w:cs="Arial Rounded MT Bold"/>
              <w:bCs/>
              <w:sz w:val="20"/>
              <w:szCs w:val="22"/>
              <w:lang w:val="es-CO" w:eastAsia="es-CO"/>
            </w:rPr>
            <w:t>7</w:t>
          </w:r>
        </w:p>
      </w:tc>
    </w:tr>
    <w:tr w:rsidR="00A03CF4">
      <w:trPr>
        <w:cantSplit/>
        <w:trHeight w:val="417"/>
      </w:trPr>
      <w:tc>
        <w:tcPr>
          <w:tcW w:w="2269" w:type="dxa"/>
          <w:vMerge/>
          <w:tcBorders>
            <w:top w:val="single" w:sz="4" w:space="0" w:color="BFBFBF"/>
            <w:left w:val="single" w:sz="4" w:space="0" w:color="BFBFBF"/>
            <w:bottom w:val="single" w:sz="4" w:space="0" w:color="BFBFBF"/>
          </w:tcBorders>
          <w:shd w:val="clear" w:color="auto" w:fill="F2F2F2"/>
        </w:tcPr>
        <w:p w:rsidR="00A03CF4" w:rsidRDefault="00A03CF4">
          <w:pPr>
            <w:suppressAutoHyphens w:val="0"/>
            <w:snapToGrid w:val="0"/>
            <w:rPr>
              <w:rFonts w:ascii="Calibri" w:hAnsi="Calibri" w:cs="Calibri"/>
              <w:b/>
              <w:bCs/>
              <w:color w:val="000000"/>
              <w:sz w:val="22"/>
              <w:szCs w:val="22"/>
              <w:lang w:val="es-CO" w:eastAsia="es-CO"/>
            </w:rPr>
          </w:pPr>
        </w:p>
      </w:tc>
      <w:tc>
        <w:tcPr>
          <w:tcW w:w="5528" w:type="dxa"/>
          <w:vMerge/>
          <w:tcBorders>
            <w:top w:val="single" w:sz="4" w:space="0" w:color="BFBFBF"/>
            <w:left w:val="single" w:sz="4" w:space="0" w:color="BFBFBF"/>
            <w:bottom w:val="single" w:sz="4" w:space="0" w:color="BFBFBF"/>
          </w:tcBorders>
          <w:shd w:val="clear" w:color="auto" w:fill="F2F2F2"/>
        </w:tcPr>
        <w:p w:rsidR="00A03CF4" w:rsidRDefault="00A03CF4">
          <w:pPr>
            <w:suppressAutoHyphens w:val="0"/>
            <w:snapToGrid w:val="0"/>
            <w:rPr>
              <w:rFonts w:ascii="Arial Rounded MT Bold" w:hAnsi="Arial Rounded MT Bold" w:cs="Arial Rounded MT Bold"/>
              <w:b/>
              <w:bCs/>
              <w:color w:val="000000"/>
              <w:sz w:val="22"/>
              <w:szCs w:val="22"/>
              <w:lang w:val="es-CO" w:eastAsia="es-CO"/>
            </w:rPr>
          </w:pPr>
        </w:p>
      </w:tc>
      <w:tc>
        <w:tcPr>
          <w:tcW w:w="1721" w:type="dxa"/>
          <w:tcBorders>
            <w:top w:val="single" w:sz="4" w:space="0" w:color="BFBFBF"/>
            <w:left w:val="single" w:sz="4" w:space="0" w:color="BFBFBF"/>
            <w:bottom w:val="single" w:sz="4" w:space="0" w:color="BFBFBF"/>
            <w:right w:val="single" w:sz="4" w:space="0" w:color="BFBFBF"/>
          </w:tcBorders>
          <w:shd w:val="clear" w:color="auto" w:fill="F2F2F2"/>
        </w:tcPr>
        <w:p w:rsidR="00A03CF4" w:rsidRDefault="00A03CF4" w:rsidP="00A91340">
          <w:pPr>
            <w:suppressAutoHyphens w:val="0"/>
            <w:jc w:val="center"/>
          </w:pPr>
          <w:r>
            <w:rPr>
              <w:rFonts w:ascii="Arial Rounded MT Bold" w:hAnsi="Arial Rounded MT Bold" w:cs="Arial Rounded MT Bold"/>
              <w:sz w:val="20"/>
              <w:lang w:val="es-CO" w:eastAsia="es-CO"/>
            </w:rPr>
            <w:t xml:space="preserve">Estructura de Datos </w:t>
          </w:r>
          <w:r w:rsidR="00A91340">
            <w:rPr>
              <w:rFonts w:ascii="Arial Rounded MT Bold" w:hAnsi="Arial Rounded MT Bold" w:cs="Arial Rounded MT Bold"/>
              <w:sz w:val="20"/>
              <w:lang w:val="es-CO" w:eastAsia="es-CO"/>
            </w:rPr>
            <w:t>2</w:t>
          </w:r>
        </w:p>
      </w:tc>
    </w:tr>
  </w:tbl>
  <w:p w:rsidR="00A03CF4" w:rsidRDefault="00A03CF4">
    <w:pPr>
      <w:jc w:val="center"/>
      <w:rPr>
        <w:i/>
        <w:sz w:val="22"/>
      </w:rPr>
    </w:pPr>
  </w:p>
  <w:p w:rsidR="00A03CF4" w:rsidRDefault="00A03CF4">
    <w:pPr>
      <w:jc w:val="center"/>
      <w:rPr>
        <w:i/>
        <w:sz w:val="2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pStyle w:val="Ttulo1"/>
      <w:lvlText w:val="%1."/>
      <w:lvlJc w:val="left"/>
      <w:pPr>
        <w:tabs>
          <w:tab w:val="num" w:pos="360"/>
        </w:tabs>
        <w:ind w:left="360" w:hanging="360"/>
      </w:pPr>
      <w:rPr>
        <w:rFonts w:ascii="Arial" w:hAnsi="Arial" w:cs="Arial"/>
        <w:b/>
        <w:i w:val="0"/>
        <w:sz w:val="28"/>
      </w:r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0000002"/>
    <w:multiLevelType w:val="multilevel"/>
    <w:tmpl w:val="00000002"/>
    <w:name w:val="WW8Num2"/>
    <w:lvl w:ilvl="0">
      <w:start w:val="1"/>
      <w:numFmt w:val="decimal"/>
      <w:lvlText w:val="%1."/>
      <w:lvlJc w:val="left"/>
      <w:pPr>
        <w:tabs>
          <w:tab w:val="num" w:pos="720"/>
        </w:tabs>
        <w:ind w:left="720" w:hanging="360"/>
      </w:pPr>
      <w:rPr>
        <w:rFonts w:cs="Arial"/>
        <w:b/>
        <w:color w:val="002060"/>
      </w:rPr>
    </w:lvl>
    <w:lvl w:ilvl="1">
      <w:start w:val="1"/>
      <w:numFmt w:val="lowerLetter"/>
      <w:lvlText w:val="%2)"/>
      <w:lvlJc w:val="left"/>
      <w:pPr>
        <w:tabs>
          <w:tab w:val="num" w:pos="1352"/>
        </w:tabs>
        <w:ind w:left="1352" w:hanging="360"/>
      </w:pPr>
      <w:rPr>
        <w:b/>
        <w:bCs/>
        <w:szCs w:val="24"/>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0000003"/>
    <w:multiLevelType w:val="multilevel"/>
    <w:tmpl w:val="048837F2"/>
    <w:name w:val="WW8Num3"/>
    <w:lvl w:ilvl="0">
      <w:start w:val="1"/>
      <w:numFmt w:val="decimal"/>
      <w:lvlText w:val="%1."/>
      <w:lvlJc w:val="left"/>
      <w:pPr>
        <w:tabs>
          <w:tab w:val="num" w:pos="720"/>
        </w:tabs>
        <w:ind w:left="720" w:hanging="360"/>
      </w:pPr>
      <w:rPr>
        <w:b/>
        <w:bCs/>
        <w:color w:val="002060"/>
      </w:rPr>
    </w:lvl>
    <w:lvl w:ilvl="1">
      <w:start w:val="1"/>
      <w:numFmt w:val="lowerLetter"/>
      <w:lvlText w:val="%2)"/>
      <w:lvlJc w:val="left"/>
      <w:pPr>
        <w:tabs>
          <w:tab w:val="num" w:pos="1080"/>
        </w:tabs>
        <w:ind w:left="1080" w:hanging="360"/>
      </w:pPr>
      <w:rPr>
        <w:b/>
        <w:color w:val="323E4F" w:themeColor="text2" w:themeShade="BF"/>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nsid w:val="00000004"/>
    <w:multiLevelType w:val="multilevel"/>
    <w:tmpl w:val="00000004"/>
    <w:name w:val="WW8Num4"/>
    <w:lvl w:ilvl="0">
      <w:start w:val="1"/>
      <w:numFmt w:val="lowerLetter"/>
      <w:lvlText w:val="%1)"/>
      <w:lvlJc w:val="left"/>
      <w:pPr>
        <w:tabs>
          <w:tab w:val="num" w:pos="720"/>
        </w:tabs>
        <w:ind w:left="720" w:hanging="360"/>
      </w:pPr>
      <w:rPr>
        <w:b/>
        <w:color w:val="002060"/>
        <w:lang w:val="es-CO"/>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nsid w:val="0485075C"/>
    <w:multiLevelType w:val="hybridMultilevel"/>
    <w:tmpl w:val="24264F2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nsid w:val="1C3E32B1"/>
    <w:multiLevelType w:val="hybridMultilevel"/>
    <w:tmpl w:val="1584BB8A"/>
    <w:lvl w:ilvl="0" w:tplc="1AFA3D3A">
      <w:start w:val="8"/>
      <w:numFmt w:val="decimal"/>
      <w:lvlText w:val="%1."/>
      <w:lvlJc w:val="left"/>
      <w:pPr>
        <w:ind w:left="720" w:hanging="360"/>
      </w:pPr>
      <w:rPr>
        <w:rFonts w:hint="default"/>
        <w:b/>
        <w:color w:val="1F3864" w:themeColor="accent5" w:themeShade="8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nsid w:val="34E86757"/>
    <w:multiLevelType w:val="hybridMultilevel"/>
    <w:tmpl w:val="47CA5C0C"/>
    <w:lvl w:ilvl="0" w:tplc="C246A8AE">
      <w:start w:val="8"/>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nsid w:val="362A1CE2"/>
    <w:multiLevelType w:val="hybridMultilevel"/>
    <w:tmpl w:val="6852874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nsid w:val="40606B1B"/>
    <w:multiLevelType w:val="multilevel"/>
    <w:tmpl w:val="00000002"/>
    <w:lvl w:ilvl="0">
      <w:start w:val="1"/>
      <w:numFmt w:val="decimal"/>
      <w:lvlText w:val="%1."/>
      <w:lvlJc w:val="left"/>
      <w:pPr>
        <w:tabs>
          <w:tab w:val="num" w:pos="644"/>
        </w:tabs>
        <w:ind w:left="644" w:hanging="360"/>
      </w:pPr>
      <w:rPr>
        <w:rFonts w:cs="Arial"/>
        <w:b/>
        <w:color w:val="002060"/>
      </w:rPr>
    </w:lvl>
    <w:lvl w:ilvl="1">
      <w:start w:val="1"/>
      <w:numFmt w:val="lowerLetter"/>
      <w:lvlText w:val="%2)"/>
      <w:lvlJc w:val="left"/>
      <w:pPr>
        <w:tabs>
          <w:tab w:val="num" w:pos="1352"/>
        </w:tabs>
        <w:ind w:left="1352" w:hanging="360"/>
      </w:pPr>
      <w:rPr>
        <w:b/>
        <w:bCs/>
        <w:szCs w:val="24"/>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nsid w:val="445A0280"/>
    <w:multiLevelType w:val="hybridMultilevel"/>
    <w:tmpl w:val="4F26EE94"/>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0">
    <w:nsid w:val="47DA396B"/>
    <w:multiLevelType w:val="hybridMultilevel"/>
    <w:tmpl w:val="F8DC9CA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nsid w:val="79503467"/>
    <w:multiLevelType w:val="multilevel"/>
    <w:tmpl w:val="00000002"/>
    <w:lvl w:ilvl="0">
      <w:start w:val="1"/>
      <w:numFmt w:val="decimal"/>
      <w:lvlText w:val="%1."/>
      <w:lvlJc w:val="left"/>
      <w:pPr>
        <w:tabs>
          <w:tab w:val="num" w:pos="644"/>
        </w:tabs>
        <w:ind w:left="644" w:hanging="360"/>
      </w:pPr>
      <w:rPr>
        <w:rFonts w:cs="Arial"/>
        <w:b/>
        <w:color w:val="002060"/>
      </w:rPr>
    </w:lvl>
    <w:lvl w:ilvl="1">
      <w:start w:val="1"/>
      <w:numFmt w:val="lowerLetter"/>
      <w:lvlText w:val="%2)"/>
      <w:lvlJc w:val="left"/>
      <w:pPr>
        <w:tabs>
          <w:tab w:val="num" w:pos="1352"/>
        </w:tabs>
        <w:ind w:left="1352" w:hanging="360"/>
      </w:pPr>
      <w:rPr>
        <w:b/>
        <w:bCs/>
        <w:szCs w:val="24"/>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nsid w:val="7AB13982"/>
    <w:multiLevelType w:val="hybridMultilevel"/>
    <w:tmpl w:val="C778C0B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nsid w:val="7C4239AB"/>
    <w:multiLevelType w:val="multilevel"/>
    <w:tmpl w:val="00000002"/>
    <w:lvl w:ilvl="0">
      <w:start w:val="1"/>
      <w:numFmt w:val="decimal"/>
      <w:lvlText w:val="%1."/>
      <w:lvlJc w:val="left"/>
      <w:pPr>
        <w:tabs>
          <w:tab w:val="num" w:pos="644"/>
        </w:tabs>
        <w:ind w:left="644" w:hanging="360"/>
      </w:pPr>
      <w:rPr>
        <w:rFonts w:cs="Arial"/>
        <w:b/>
        <w:color w:val="002060"/>
      </w:rPr>
    </w:lvl>
    <w:lvl w:ilvl="1">
      <w:start w:val="1"/>
      <w:numFmt w:val="lowerLetter"/>
      <w:lvlText w:val="%2)"/>
      <w:lvlJc w:val="left"/>
      <w:pPr>
        <w:tabs>
          <w:tab w:val="num" w:pos="1352"/>
        </w:tabs>
        <w:ind w:left="1352" w:hanging="360"/>
      </w:pPr>
      <w:rPr>
        <w:b/>
        <w:bCs/>
        <w:szCs w:val="24"/>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0"/>
  </w:num>
  <w:num w:numId="2">
    <w:abstractNumId w:val="1"/>
  </w:num>
  <w:num w:numId="3">
    <w:abstractNumId w:val="2"/>
  </w:num>
  <w:num w:numId="4">
    <w:abstractNumId w:val="3"/>
  </w:num>
  <w:num w:numId="5">
    <w:abstractNumId w:val="9"/>
  </w:num>
  <w:num w:numId="6">
    <w:abstractNumId w:val="7"/>
  </w:num>
  <w:num w:numId="7">
    <w:abstractNumId w:val="4"/>
  </w:num>
  <w:num w:numId="8">
    <w:abstractNumId w:val="10"/>
  </w:num>
  <w:num w:numId="9">
    <w:abstractNumId w:val="13"/>
  </w:num>
  <w:num w:numId="10">
    <w:abstractNumId w:val="12"/>
  </w:num>
  <w:num w:numId="11">
    <w:abstractNumId w:val="6"/>
  </w:num>
  <w:num w:numId="12">
    <w:abstractNumId w:val="5"/>
  </w:num>
  <w:num w:numId="13">
    <w:abstractNumId w:val="8"/>
  </w:num>
  <w:num w:numId="14">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proofState w:spelling="clean"/>
  <w:stylePaneFormatFilter w:val="0000"/>
  <w:defaultTabStop w:val="408"/>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7170"/>
    <o:shapelayout v:ext="edit">
      <o:idmap v:ext="edit" data="4"/>
      <o:rules v:ext="edit">
        <o:r id="V:Rule2" type="connector" idref="#AutoShape 2"/>
      </o:rules>
    </o:shapelayout>
  </w:hdrShapeDefaults>
  <w:footnotePr>
    <w:footnote w:id="-1"/>
    <w:footnote w:id="0"/>
  </w:footnotePr>
  <w:endnotePr>
    <w:endnote w:id="-1"/>
    <w:endnote w:id="0"/>
  </w:endnotePr>
  <w:compat/>
  <w:rsids>
    <w:rsidRoot w:val="006E6B9E"/>
    <w:rsid w:val="00027DBD"/>
    <w:rsid w:val="00054367"/>
    <w:rsid w:val="000B6673"/>
    <w:rsid w:val="000B6D4D"/>
    <w:rsid w:val="000C4362"/>
    <w:rsid w:val="00114AC3"/>
    <w:rsid w:val="00116D7C"/>
    <w:rsid w:val="00156964"/>
    <w:rsid w:val="001663E2"/>
    <w:rsid w:val="001752AA"/>
    <w:rsid w:val="001A0B2D"/>
    <w:rsid w:val="001A2EC3"/>
    <w:rsid w:val="001B1E88"/>
    <w:rsid w:val="001D1B18"/>
    <w:rsid w:val="00233766"/>
    <w:rsid w:val="00237FC1"/>
    <w:rsid w:val="00240E68"/>
    <w:rsid w:val="0029094D"/>
    <w:rsid w:val="002B64D7"/>
    <w:rsid w:val="002D4067"/>
    <w:rsid w:val="002F7693"/>
    <w:rsid w:val="00300529"/>
    <w:rsid w:val="003476C6"/>
    <w:rsid w:val="00366AA3"/>
    <w:rsid w:val="0037164D"/>
    <w:rsid w:val="003842D0"/>
    <w:rsid w:val="003A2F01"/>
    <w:rsid w:val="003A36D8"/>
    <w:rsid w:val="003B303B"/>
    <w:rsid w:val="003C14E7"/>
    <w:rsid w:val="003E32B8"/>
    <w:rsid w:val="00497832"/>
    <w:rsid w:val="004A14CA"/>
    <w:rsid w:val="004A39B6"/>
    <w:rsid w:val="004B5ED2"/>
    <w:rsid w:val="004E2FE4"/>
    <w:rsid w:val="004E36D6"/>
    <w:rsid w:val="004E7CEE"/>
    <w:rsid w:val="00527B94"/>
    <w:rsid w:val="0054047E"/>
    <w:rsid w:val="005471F9"/>
    <w:rsid w:val="005778DC"/>
    <w:rsid w:val="005844A0"/>
    <w:rsid w:val="005C16F8"/>
    <w:rsid w:val="006228C4"/>
    <w:rsid w:val="00660AA0"/>
    <w:rsid w:val="006C3BDC"/>
    <w:rsid w:val="006E6B9E"/>
    <w:rsid w:val="00704B04"/>
    <w:rsid w:val="00714AFA"/>
    <w:rsid w:val="0071554E"/>
    <w:rsid w:val="00721772"/>
    <w:rsid w:val="00725ABE"/>
    <w:rsid w:val="00747510"/>
    <w:rsid w:val="00771B44"/>
    <w:rsid w:val="007B4FF4"/>
    <w:rsid w:val="008036E2"/>
    <w:rsid w:val="008409F6"/>
    <w:rsid w:val="008473F1"/>
    <w:rsid w:val="0087439E"/>
    <w:rsid w:val="0095213B"/>
    <w:rsid w:val="00975D19"/>
    <w:rsid w:val="009A5473"/>
    <w:rsid w:val="00A03CF4"/>
    <w:rsid w:val="00A54FB1"/>
    <w:rsid w:val="00A64ED9"/>
    <w:rsid w:val="00A67465"/>
    <w:rsid w:val="00A86A0A"/>
    <w:rsid w:val="00A91340"/>
    <w:rsid w:val="00AA5122"/>
    <w:rsid w:val="00AC7495"/>
    <w:rsid w:val="00AD2D70"/>
    <w:rsid w:val="00B268D0"/>
    <w:rsid w:val="00B47818"/>
    <w:rsid w:val="00BC4B13"/>
    <w:rsid w:val="00BC67B0"/>
    <w:rsid w:val="00BC7241"/>
    <w:rsid w:val="00BD23FE"/>
    <w:rsid w:val="00BF7342"/>
    <w:rsid w:val="00C835DC"/>
    <w:rsid w:val="00CA47FB"/>
    <w:rsid w:val="00CB02FE"/>
    <w:rsid w:val="00CE7002"/>
    <w:rsid w:val="00D14190"/>
    <w:rsid w:val="00D15A60"/>
    <w:rsid w:val="00D15E24"/>
    <w:rsid w:val="00D22B1F"/>
    <w:rsid w:val="00D33B17"/>
    <w:rsid w:val="00D36215"/>
    <w:rsid w:val="00D668BB"/>
    <w:rsid w:val="00D70D94"/>
    <w:rsid w:val="00DE3B5B"/>
    <w:rsid w:val="00DF2513"/>
    <w:rsid w:val="00E2374E"/>
    <w:rsid w:val="00E350E0"/>
    <w:rsid w:val="00E3536D"/>
    <w:rsid w:val="00E3579F"/>
    <w:rsid w:val="00E97641"/>
    <w:rsid w:val="00EB2006"/>
    <w:rsid w:val="00EC286B"/>
    <w:rsid w:val="00EE1AD2"/>
    <w:rsid w:val="00F05842"/>
    <w:rsid w:val="00F4195E"/>
    <w:rsid w:val="00F53E2B"/>
    <w:rsid w:val="00F804C6"/>
    <w:rsid w:val="00F93B9D"/>
    <w:rsid w:val="00F9683C"/>
    <w:rsid w:val="00FE693D"/>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CO" w:eastAsia="es-C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78DC"/>
    <w:pPr>
      <w:suppressAutoHyphens/>
    </w:pPr>
    <w:rPr>
      <w:rFonts w:ascii="Arial" w:hAnsi="Arial" w:cs="Arial"/>
      <w:sz w:val="24"/>
      <w:lang w:val="es-ES" w:eastAsia="zh-CN"/>
    </w:rPr>
  </w:style>
  <w:style w:type="paragraph" w:styleId="Ttulo1">
    <w:name w:val="heading 1"/>
    <w:basedOn w:val="Normal"/>
    <w:next w:val="Normal"/>
    <w:qFormat/>
    <w:rsid w:val="005778DC"/>
    <w:pPr>
      <w:keepNext/>
      <w:numPr>
        <w:numId w:val="1"/>
      </w:numPr>
      <w:jc w:val="both"/>
      <w:outlineLvl w:val="0"/>
    </w:pPr>
    <w:rPr>
      <w:b/>
      <w:sz w:val="28"/>
    </w:rPr>
  </w:style>
  <w:style w:type="paragraph" w:styleId="Ttulo2">
    <w:name w:val="heading 2"/>
    <w:basedOn w:val="Normal"/>
    <w:next w:val="Normal"/>
    <w:qFormat/>
    <w:rsid w:val="005778DC"/>
    <w:pPr>
      <w:keepNext/>
      <w:jc w:val="both"/>
      <w:outlineLvl w:val="1"/>
    </w:pPr>
    <w:rPr>
      <w:b/>
    </w:rPr>
  </w:style>
  <w:style w:type="paragraph" w:styleId="Ttulo3">
    <w:name w:val="heading 3"/>
    <w:basedOn w:val="Normal"/>
    <w:next w:val="Normal"/>
    <w:qFormat/>
    <w:rsid w:val="005778DC"/>
    <w:pPr>
      <w:keepNext/>
      <w:tabs>
        <w:tab w:val="left" w:pos="2835"/>
        <w:tab w:val="left" w:pos="3402"/>
      </w:tabs>
      <w:jc w:val="both"/>
      <w:outlineLvl w:val="2"/>
    </w:pPr>
    <w:rPr>
      <w:b/>
      <w:sz w:val="22"/>
    </w:rPr>
  </w:style>
  <w:style w:type="paragraph" w:styleId="Ttulo4">
    <w:name w:val="heading 4"/>
    <w:basedOn w:val="Normal"/>
    <w:next w:val="Normal"/>
    <w:qFormat/>
    <w:rsid w:val="005778DC"/>
    <w:pPr>
      <w:keepNext/>
      <w:spacing w:after="120"/>
      <w:outlineLvl w:val="3"/>
    </w:pPr>
    <w:rPr>
      <w:lang w:val="es-ES_tradnl"/>
    </w:rPr>
  </w:style>
  <w:style w:type="paragraph" w:styleId="Ttulo5">
    <w:name w:val="heading 5"/>
    <w:basedOn w:val="Normal"/>
    <w:next w:val="Normal"/>
    <w:qFormat/>
    <w:rsid w:val="005778DC"/>
    <w:pPr>
      <w:keepNext/>
      <w:tabs>
        <w:tab w:val="left" w:pos="2835"/>
        <w:tab w:val="left" w:pos="3402"/>
      </w:tabs>
      <w:jc w:val="both"/>
      <w:outlineLvl w:val="4"/>
    </w:pPr>
    <w:rPr>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rsid w:val="005778DC"/>
    <w:rPr>
      <w:rFonts w:ascii="Arial" w:hAnsi="Arial" w:cs="Arial"/>
      <w:b/>
      <w:i w:val="0"/>
      <w:sz w:val="28"/>
    </w:rPr>
  </w:style>
  <w:style w:type="character" w:customStyle="1" w:styleId="WW8Num1z1">
    <w:name w:val="WW8Num1z1"/>
    <w:rsid w:val="005778DC"/>
  </w:style>
  <w:style w:type="character" w:customStyle="1" w:styleId="WW8Num1z2">
    <w:name w:val="WW8Num1z2"/>
    <w:rsid w:val="005778DC"/>
  </w:style>
  <w:style w:type="character" w:customStyle="1" w:styleId="WW8Num1z3">
    <w:name w:val="WW8Num1z3"/>
    <w:rsid w:val="005778DC"/>
  </w:style>
  <w:style w:type="character" w:customStyle="1" w:styleId="WW8Num1z4">
    <w:name w:val="WW8Num1z4"/>
    <w:rsid w:val="005778DC"/>
  </w:style>
  <w:style w:type="character" w:customStyle="1" w:styleId="WW8Num1z5">
    <w:name w:val="WW8Num1z5"/>
    <w:rsid w:val="005778DC"/>
  </w:style>
  <w:style w:type="character" w:customStyle="1" w:styleId="WW8Num1z6">
    <w:name w:val="WW8Num1z6"/>
    <w:rsid w:val="005778DC"/>
  </w:style>
  <w:style w:type="character" w:customStyle="1" w:styleId="WW8Num1z7">
    <w:name w:val="WW8Num1z7"/>
    <w:rsid w:val="005778DC"/>
  </w:style>
  <w:style w:type="character" w:customStyle="1" w:styleId="WW8Num1z8">
    <w:name w:val="WW8Num1z8"/>
    <w:rsid w:val="005778DC"/>
  </w:style>
  <w:style w:type="character" w:customStyle="1" w:styleId="WW8Num2z0">
    <w:name w:val="WW8Num2z0"/>
    <w:rsid w:val="005778DC"/>
    <w:rPr>
      <w:rFonts w:cs="Arial"/>
      <w:b/>
      <w:color w:val="002060"/>
    </w:rPr>
  </w:style>
  <w:style w:type="character" w:customStyle="1" w:styleId="WW8Num2z1">
    <w:name w:val="WW8Num2z1"/>
    <w:rsid w:val="005778DC"/>
    <w:rPr>
      <w:b/>
      <w:bCs/>
      <w:szCs w:val="24"/>
    </w:rPr>
  </w:style>
  <w:style w:type="character" w:customStyle="1" w:styleId="WW8Num2z2">
    <w:name w:val="WW8Num2z2"/>
    <w:rsid w:val="005778DC"/>
  </w:style>
  <w:style w:type="character" w:customStyle="1" w:styleId="WW8Num2z3">
    <w:name w:val="WW8Num2z3"/>
    <w:rsid w:val="005778DC"/>
  </w:style>
  <w:style w:type="character" w:customStyle="1" w:styleId="WW8Num2z4">
    <w:name w:val="WW8Num2z4"/>
    <w:rsid w:val="005778DC"/>
  </w:style>
  <w:style w:type="character" w:customStyle="1" w:styleId="WW8Num2z5">
    <w:name w:val="WW8Num2z5"/>
    <w:rsid w:val="005778DC"/>
  </w:style>
  <w:style w:type="character" w:customStyle="1" w:styleId="WW8Num2z6">
    <w:name w:val="WW8Num2z6"/>
    <w:rsid w:val="005778DC"/>
  </w:style>
  <w:style w:type="character" w:customStyle="1" w:styleId="WW8Num2z7">
    <w:name w:val="WW8Num2z7"/>
    <w:rsid w:val="005778DC"/>
  </w:style>
  <w:style w:type="character" w:customStyle="1" w:styleId="WW8Num2z8">
    <w:name w:val="WW8Num2z8"/>
    <w:rsid w:val="005778DC"/>
  </w:style>
  <w:style w:type="character" w:customStyle="1" w:styleId="WW8Num3z0">
    <w:name w:val="WW8Num3z0"/>
    <w:rsid w:val="005778DC"/>
    <w:rPr>
      <w:b/>
      <w:bCs/>
      <w:color w:val="002060"/>
    </w:rPr>
  </w:style>
  <w:style w:type="character" w:customStyle="1" w:styleId="WW8Num3z1">
    <w:name w:val="WW8Num3z1"/>
    <w:rsid w:val="005778DC"/>
    <w:rPr>
      <w:rFonts w:ascii="OpenSymbol" w:hAnsi="OpenSymbol" w:cs="OpenSymbol"/>
    </w:rPr>
  </w:style>
  <w:style w:type="character" w:customStyle="1" w:styleId="WW8Num3z3">
    <w:name w:val="WW8Num3z3"/>
    <w:rsid w:val="005778DC"/>
    <w:rPr>
      <w:rFonts w:ascii="Symbol" w:hAnsi="Symbol" w:cs="OpenSymbol"/>
    </w:rPr>
  </w:style>
  <w:style w:type="character" w:customStyle="1" w:styleId="WW8Num4z0">
    <w:name w:val="WW8Num4z0"/>
    <w:rsid w:val="005778DC"/>
    <w:rPr>
      <w:b/>
      <w:color w:val="002060"/>
      <w:lang w:val="es-CO"/>
    </w:rPr>
  </w:style>
  <w:style w:type="character" w:customStyle="1" w:styleId="WW8Num4z1">
    <w:name w:val="WW8Num4z1"/>
    <w:rsid w:val="005778DC"/>
    <w:rPr>
      <w:rFonts w:ascii="OpenSymbol" w:hAnsi="OpenSymbol" w:cs="OpenSymbol"/>
    </w:rPr>
  </w:style>
  <w:style w:type="character" w:customStyle="1" w:styleId="WW8Num4z3">
    <w:name w:val="WW8Num4z3"/>
    <w:rsid w:val="005778DC"/>
    <w:rPr>
      <w:rFonts w:ascii="Symbol" w:hAnsi="Symbol" w:cs="OpenSymbol"/>
    </w:rPr>
  </w:style>
  <w:style w:type="character" w:customStyle="1" w:styleId="WW8Num3z2">
    <w:name w:val="WW8Num3z2"/>
    <w:rsid w:val="005778DC"/>
  </w:style>
  <w:style w:type="character" w:customStyle="1" w:styleId="WW8Num3z4">
    <w:name w:val="WW8Num3z4"/>
    <w:rsid w:val="005778DC"/>
  </w:style>
  <w:style w:type="character" w:customStyle="1" w:styleId="WW8Num3z5">
    <w:name w:val="WW8Num3z5"/>
    <w:rsid w:val="005778DC"/>
  </w:style>
  <w:style w:type="character" w:customStyle="1" w:styleId="WW8Num3z6">
    <w:name w:val="WW8Num3z6"/>
    <w:rsid w:val="005778DC"/>
  </w:style>
  <w:style w:type="character" w:customStyle="1" w:styleId="WW8Num3z7">
    <w:name w:val="WW8Num3z7"/>
    <w:rsid w:val="005778DC"/>
  </w:style>
  <w:style w:type="character" w:customStyle="1" w:styleId="WW8Num3z8">
    <w:name w:val="WW8Num3z8"/>
    <w:rsid w:val="005778DC"/>
  </w:style>
  <w:style w:type="character" w:customStyle="1" w:styleId="WW8Num5z0">
    <w:name w:val="WW8Num5z0"/>
    <w:rsid w:val="005778DC"/>
    <w:rPr>
      <w:rFonts w:ascii="Symbol" w:hAnsi="Symbol" w:cs="OpenSymbol"/>
    </w:rPr>
  </w:style>
  <w:style w:type="character" w:customStyle="1" w:styleId="WW8Num5z1">
    <w:name w:val="WW8Num5z1"/>
    <w:rsid w:val="005778DC"/>
    <w:rPr>
      <w:rFonts w:ascii="OpenSymbol" w:hAnsi="OpenSymbol" w:cs="OpenSymbol"/>
    </w:rPr>
  </w:style>
  <w:style w:type="character" w:customStyle="1" w:styleId="WW8Num6z0">
    <w:name w:val="WW8Num6z0"/>
    <w:rsid w:val="005778DC"/>
    <w:rPr>
      <w:rFonts w:ascii="Symbol" w:hAnsi="Symbol" w:cs="OpenSymbol"/>
    </w:rPr>
  </w:style>
  <w:style w:type="character" w:customStyle="1" w:styleId="WW8Num6z1">
    <w:name w:val="WW8Num6z1"/>
    <w:rsid w:val="005778DC"/>
    <w:rPr>
      <w:rFonts w:ascii="OpenSymbol" w:hAnsi="OpenSymbol" w:cs="OpenSymbol"/>
    </w:rPr>
  </w:style>
  <w:style w:type="character" w:customStyle="1" w:styleId="WW8Num7z0">
    <w:name w:val="WW8Num7z0"/>
    <w:rsid w:val="005778DC"/>
  </w:style>
  <w:style w:type="character" w:customStyle="1" w:styleId="WW8Num7z1">
    <w:name w:val="WW8Num7z1"/>
    <w:rsid w:val="005778DC"/>
  </w:style>
  <w:style w:type="character" w:customStyle="1" w:styleId="WW8Num7z2">
    <w:name w:val="WW8Num7z2"/>
    <w:rsid w:val="005778DC"/>
  </w:style>
  <w:style w:type="character" w:customStyle="1" w:styleId="WW8Num7z3">
    <w:name w:val="WW8Num7z3"/>
    <w:rsid w:val="005778DC"/>
  </w:style>
  <w:style w:type="character" w:customStyle="1" w:styleId="WW8Num7z4">
    <w:name w:val="WW8Num7z4"/>
    <w:rsid w:val="005778DC"/>
  </w:style>
  <w:style w:type="character" w:customStyle="1" w:styleId="WW8Num7z5">
    <w:name w:val="WW8Num7z5"/>
    <w:rsid w:val="005778DC"/>
  </w:style>
  <w:style w:type="character" w:customStyle="1" w:styleId="WW8Num7z6">
    <w:name w:val="WW8Num7z6"/>
    <w:rsid w:val="005778DC"/>
  </w:style>
  <w:style w:type="character" w:customStyle="1" w:styleId="WW8Num7z7">
    <w:name w:val="WW8Num7z7"/>
    <w:rsid w:val="005778DC"/>
  </w:style>
  <w:style w:type="character" w:customStyle="1" w:styleId="WW8Num7z8">
    <w:name w:val="WW8Num7z8"/>
    <w:rsid w:val="005778DC"/>
  </w:style>
  <w:style w:type="character" w:customStyle="1" w:styleId="WW8Num8z0">
    <w:name w:val="WW8Num8z0"/>
    <w:rsid w:val="005778DC"/>
    <w:rPr>
      <w:b/>
      <w:bCs/>
    </w:rPr>
  </w:style>
  <w:style w:type="character" w:customStyle="1" w:styleId="WW8Num8z1">
    <w:name w:val="WW8Num8z1"/>
    <w:rsid w:val="005778DC"/>
    <w:rPr>
      <w:szCs w:val="24"/>
    </w:rPr>
  </w:style>
  <w:style w:type="character" w:customStyle="1" w:styleId="WW8Num8z2">
    <w:name w:val="WW8Num8z2"/>
    <w:rsid w:val="005778DC"/>
  </w:style>
  <w:style w:type="character" w:customStyle="1" w:styleId="WW8Num8z3">
    <w:name w:val="WW8Num8z3"/>
    <w:rsid w:val="005778DC"/>
  </w:style>
  <w:style w:type="character" w:customStyle="1" w:styleId="WW8Num8z4">
    <w:name w:val="WW8Num8z4"/>
    <w:rsid w:val="005778DC"/>
  </w:style>
  <w:style w:type="character" w:customStyle="1" w:styleId="WW8Num8z5">
    <w:name w:val="WW8Num8z5"/>
    <w:rsid w:val="005778DC"/>
  </w:style>
  <w:style w:type="character" w:customStyle="1" w:styleId="WW8Num8z6">
    <w:name w:val="WW8Num8z6"/>
    <w:rsid w:val="005778DC"/>
  </w:style>
  <w:style w:type="character" w:customStyle="1" w:styleId="WW8Num8z7">
    <w:name w:val="WW8Num8z7"/>
    <w:rsid w:val="005778DC"/>
  </w:style>
  <w:style w:type="character" w:customStyle="1" w:styleId="WW8Num8z8">
    <w:name w:val="WW8Num8z8"/>
    <w:rsid w:val="005778DC"/>
  </w:style>
  <w:style w:type="character" w:customStyle="1" w:styleId="WW8Num9z0">
    <w:name w:val="WW8Num9z0"/>
    <w:rsid w:val="005778DC"/>
  </w:style>
  <w:style w:type="character" w:customStyle="1" w:styleId="WW8Num9z1">
    <w:name w:val="WW8Num9z1"/>
    <w:rsid w:val="005778DC"/>
  </w:style>
  <w:style w:type="character" w:customStyle="1" w:styleId="WW8Num9z2">
    <w:name w:val="WW8Num9z2"/>
    <w:rsid w:val="005778DC"/>
  </w:style>
  <w:style w:type="character" w:customStyle="1" w:styleId="WW8Num9z3">
    <w:name w:val="WW8Num9z3"/>
    <w:rsid w:val="005778DC"/>
  </w:style>
  <w:style w:type="character" w:customStyle="1" w:styleId="WW8Num9z4">
    <w:name w:val="WW8Num9z4"/>
    <w:rsid w:val="005778DC"/>
  </w:style>
  <w:style w:type="character" w:customStyle="1" w:styleId="WW8Num9z5">
    <w:name w:val="WW8Num9z5"/>
    <w:rsid w:val="005778DC"/>
  </w:style>
  <w:style w:type="character" w:customStyle="1" w:styleId="WW8Num9z6">
    <w:name w:val="WW8Num9z6"/>
    <w:rsid w:val="005778DC"/>
  </w:style>
  <w:style w:type="character" w:customStyle="1" w:styleId="WW8Num9z7">
    <w:name w:val="WW8Num9z7"/>
    <w:rsid w:val="005778DC"/>
  </w:style>
  <w:style w:type="character" w:customStyle="1" w:styleId="WW8Num9z8">
    <w:name w:val="WW8Num9z8"/>
    <w:rsid w:val="005778DC"/>
  </w:style>
  <w:style w:type="character" w:customStyle="1" w:styleId="WW8Num10z0">
    <w:name w:val="WW8Num10z0"/>
    <w:rsid w:val="005778DC"/>
  </w:style>
  <w:style w:type="character" w:customStyle="1" w:styleId="WW8Num10z1">
    <w:name w:val="WW8Num10z1"/>
    <w:rsid w:val="005778DC"/>
  </w:style>
  <w:style w:type="character" w:customStyle="1" w:styleId="WW8Num10z2">
    <w:name w:val="WW8Num10z2"/>
    <w:rsid w:val="005778DC"/>
  </w:style>
  <w:style w:type="character" w:customStyle="1" w:styleId="WW8Num10z3">
    <w:name w:val="WW8Num10z3"/>
    <w:rsid w:val="005778DC"/>
  </w:style>
  <w:style w:type="character" w:customStyle="1" w:styleId="WW8Num10z4">
    <w:name w:val="WW8Num10z4"/>
    <w:rsid w:val="005778DC"/>
  </w:style>
  <w:style w:type="character" w:customStyle="1" w:styleId="WW8Num10z5">
    <w:name w:val="WW8Num10z5"/>
    <w:rsid w:val="005778DC"/>
  </w:style>
  <w:style w:type="character" w:customStyle="1" w:styleId="WW8Num10z6">
    <w:name w:val="WW8Num10z6"/>
    <w:rsid w:val="005778DC"/>
  </w:style>
  <w:style w:type="character" w:customStyle="1" w:styleId="WW8Num10z7">
    <w:name w:val="WW8Num10z7"/>
    <w:rsid w:val="005778DC"/>
  </w:style>
  <w:style w:type="character" w:customStyle="1" w:styleId="WW8Num10z8">
    <w:name w:val="WW8Num10z8"/>
    <w:rsid w:val="005778DC"/>
  </w:style>
  <w:style w:type="character" w:customStyle="1" w:styleId="WW8Num11z0">
    <w:name w:val="WW8Num11z0"/>
    <w:rsid w:val="005778DC"/>
    <w:rPr>
      <w:rFonts w:hint="default"/>
    </w:rPr>
  </w:style>
  <w:style w:type="character" w:customStyle="1" w:styleId="WW8Num12z0">
    <w:name w:val="WW8Num12z0"/>
    <w:rsid w:val="005778DC"/>
    <w:rPr>
      <w:b/>
      <w:bCs/>
      <w:color w:val="002060"/>
    </w:rPr>
  </w:style>
  <w:style w:type="character" w:customStyle="1" w:styleId="WW8Num12z1">
    <w:name w:val="WW8Num12z1"/>
    <w:rsid w:val="005778DC"/>
    <w:rPr>
      <w:rFonts w:ascii="OpenSymbol" w:hAnsi="OpenSymbol" w:cs="OpenSymbol"/>
    </w:rPr>
  </w:style>
  <w:style w:type="character" w:customStyle="1" w:styleId="WW8Num12z3">
    <w:name w:val="WW8Num12z3"/>
    <w:rsid w:val="005778DC"/>
    <w:rPr>
      <w:rFonts w:ascii="Symbol" w:hAnsi="Symbol" w:cs="OpenSymbol"/>
    </w:rPr>
  </w:style>
  <w:style w:type="character" w:customStyle="1" w:styleId="WW8Num13z0">
    <w:name w:val="WW8Num13z0"/>
    <w:rsid w:val="005778DC"/>
    <w:rPr>
      <w:rFonts w:hint="default"/>
    </w:rPr>
  </w:style>
  <w:style w:type="character" w:customStyle="1" w:styleId="WW8Num13z1">
    <w:name w:val="WW8Num13z1"/>
    <w:rsid w:val="005778DC"/>
  </w:style>
  <w:style w:type="character" w:customStyle="1" w:styleId="WW8Num13z2">
    <w:name w:val="WW8Num13z2"/>
    <w:rsid w:val="005778DC"/>
  </w:style>
  <w:style w:type="character" w:customStyle="1" w:styleId="WW8Num13z3">
    <w:name w:val="WW8Num13z3"/>
    <w:rsid w:val="005778DC"/>
  </w:style>
  <w:style w:type="character" w:customStyle="1" w:styleId="WW8Num13z4">
    <w:name w:val="WW8Num13z4"/>
    <w:rsid w:val="005778DC"/>
  </w:style>
  <w:style w:type="character" w:customStyle="1" w:styleId="WW8Num13z5">
    <w:name w:val="WW8Num13z5"/>
    <w:rsid w:val="005778DC"/>
  </w:style>
  <w:style w:type="character" w:customStyle="1" w:styleId="WW8Num13z6">
    <w:name w:val="WW8Num13z6"/>
    <w:rsid w:val="005778DC"/>
  </w:style>
  <w:style w:type="character" w:customStyle="1" w:styleId="WW8Num13z7">
    <w:name w:val="WW8Num13z7"/>
    <w:rsid w:val="005778DC"/>
  </w:style>
  <w:style w:type="character" w:customStyle="1" w:styleId="WW8Num13z8">
    <w:name w:val="WW8Num13z8"/>
    <w:rsid w:val="005778DC"/>
  </w:style>
  <w:style w:type="character" w:customStyle="1" w:styleId="WW8Num14z0">
    <w:name w:val="WW8Num14z0"/>
    <w:rsid w:val="005778DC"/>
    <w:rPr>
      <w:rFonts w:hint="default"/>
    </w:rPr>
  </w:style>
  <w:style w:type="character" w:customStyle="1" w:styleId="WW8Num14z1">
    <w:name w:val="WW8Num14z1"/>
    <w:rsid w:val="005778DC"/>
  </w:style>
  <w:style w:type="character" w:customStyle="1" w:styleId="WW8Num14z2">
    <w:name w:val="WW8Num14z2"/>
    <w:rsid w:val="005778DC"/>
  </w:style>
  <w:style w:type="character" w:customStyle="1" w:styleId="WW8Num14z3">
    <w:name w:val="WW8Num14z3"/>
    <w:rsid w:val="005778DC"/>
  </w:style>
  <w:style w:type="character" w:customStyle="1" w:styleId="WW8Num14z4">
    <w:name w:val="WW8Num14z4"/>
    <w:rsid w:val="005778DC"/>
  </w:style>
  <w:style w:type="character" w:customStyle="1" w:styleId="WW8Num14z5">
    <w:name w:val="WW8Num14z5"/>
    <w:rsid w:val="005778DC"/>
  </w:style>
  <w:style w:type="character" w:customStyle="1" w:styleId="WW8Num14z6">
    <w:name w:val="WW8Num14z6"/>
    <w:rsid w:val="005778DC"/>
  </w:style>
  <w:style w:type="character" w:customStyle="1" w:styleId="WW8Num14z7">
    <w:name w:val="WW8Num14z7"/>
    <w:rsid w:val="005778DC"/>
  </w:style>
  <w:style w:type="character" w:customStyle="1" w:styleId="WW8Num14z8">
    <w:name w:val="WW8Num14z8"/>
    <w:rsid w:val="005778DC"/>
  </w:style>
  <w:style w:type="character" w:customStyle="1" w:styleId="WW8Num15z0">
    <w:name w:val="WW8Num15z0"/>
    <w:rsid w:val="005778DC"/>
    <w:rPr>
      <w:rFonts w:hint="default"/>
    </w:rPr>
  </w:style>
  <w:style w:type="character" w:customStyle="1" w:styleId="WW8Num15z1">
    <w:name w:val="WW8Num15z1"/>
    <w:rsid w:val="005778DC"/>
    <w:rPr>
      <w:rFonts w:hint="default"/>
      <w:b/>
      <w:color w:val="002060"/>
    </w:rPr>
  </w:style>
  <w:style w:type="character" w:customStyle="1" w:styleId="WW8Num16z0">
    <w:name w:val="WW8Num16z0"/>
    <w:rsid w:val="005778DC"/>
    <w:rPr>
      <w:rFonts w:hint="default"/>
    </w:rPr>
  </w:style>
  <w:style w:type="character" w:customStyle="1" w:styleId="WW8Num16z1">
    <w:name w:val="WW8Num16z1"/>
    <w:rsid w:val="005778DC"/>
    <w:rPr>
      <w:rFonts w:hint="default"/>
      <w:b/>
      <w:color w:val="002060"/>
    </w:rPr>
  </w:style>
  <w:style w:type="character" w:customStyle="1" w:styleId="WW8Num17z0">
    <w:name w:val="WW8Num17z0"/>
    <w:rsid w:val="005778DC"/>
    <w:rPr>
      <w:rFonts w:hint="default"/>
      <w:b/>
      <w:color w:val="002060"/>
    </w:rPr>
  </w:style>
  <w:style w:type="character" w:customStyle="1" w:styleId="WW8Num17z1">
    <w:name w:val="WW8Num17z1"/>
    <w:rsid w:val="005778DC"/>
  </w:style>
  <w:style w:type="character" w:customStyle="1" w:styleId="WW8Num17z2">
    <w:name w:val="WW8Num17z2"/>
    <w:rsid w:val="005778DC"/>
  </w:style>
  <w:style w:type="character" w:customStyle="1" w:styleId="WW8Num17z3">
    <w:name w:val="WW8Num17z3"/>
    <w:rsid w:val="005778DC"/>
  </w:style>
  <w:style w:type="character" w:customStyle="1" w:styleId="WW8Num17z4">
    <w:name w:val="WW8Num17z4"/>
    <w:rsid w:val="005778DC"/>
  </w:style>
  <w:style w:type="character" w:customStyle="1" w:styleId="WW8Num17z5">
    <w:name w:val="WW8Num17z5"/>
    <w:rsid w:val="005778DC"/>
  </w:style>
  <w:style w:type="character" w:customStyle="1" w:styleId="WW8Num17z6">
    <w:name w:val="WW8Num17z6"/>
    <w:rsid w:val="005778DC"/>
  </w:style>
  <w:style w:type="character" w:customStyle="1" w:styleId="WW8Num17z7">
    <w:name w:val="WW8Num17z7"/>
    <w:rsid w:val="005778DC"/>
  </w:style>
  <w:style w:type="character" w:customStyle="1" w:styleId="WW8Num17z8">
    <w:name w:val="WW8Num17z8"/>
    <w:rsid w:val="005778DC"/>
  </w:style>
  <w:style w:type="character" w:customStyle="1" w:styleId="WW8Num18z0">
    <w:name w:val="WW8Num18z0"/>
    <w:rsid w:val="005778DC"/>
    <w:rPr>
      <w:rFonts w:ascii="Wingdings" w:hAnsi="Wingdings" w:cs="Wingdings" w:hint="default"/>
      <w:color w:val="002060"/>
    </w:rPr>
  </w:style>
  <w:style w:type="character" w:customStyle="1" w:styleId="WW8Num18z1">
    <w:name w:val="WW8Num18z1"/>
    <w:rsid w:val="005778DC"/>
    <w:rPr>
      <w:rFonts w:ascii="Courier New" w:hAnsi="Courier New" w:cs="Courier New" w:hint="default"/>
    </w:rPr>
  </w:style>
  <w:style w:type="character" w:customStyle="1" w:styleId="WW8Num18z2">
    <w:name w:val="WW8Num18z2"/>
    <w:rsid w:val="005778DC"/>
    <w:rPr>
      <w:rFonts w:ascii="Wingdings" w:hAnsi="Wingdings" w:cs="Wingdings" w:hint="default"/>
    </w:rPr>
  </w:style>
  <w:style w:type="character" w:customStyle="1" w:styleId="WW8Num18z3">
    <w:name w:val="WW8Num18z3"/>
    <w:rsid w:val="005778DC"/>
    <w:rPr>
      <w:rFonts w:ascii="Symbol" w:hAnsi="Symbol" w:cs="Symbol" w:hint="default"/>
    </w:rPr>
  </w:style>
  <w:style w:type="character" w:customStyle="1" w:styleId="WW8Num19z0">
    <w:name w:val="WW8Num19z0"/>
    <w:rsid w:val="005778DC"/>
    <w:rPr>
      <w:rFonts w:hint="default"/>
    </w:rPr>
  </w:style>
  <w:style w:type="character" w:customStyle="1" w:styleId="WW8Num19z1">
    <w:name w:val="WW8Num19z1"/>
    <w:rsid w:val="005778DC"/>
    <w:rPr>
      <w:rFonts w:hint="default"/>
      <w:b/>
      <w:color w:val="002060"/>
    </w:rPr>
  </w:style>
  <w:style w:type="character" w:customStyle="1" w:styleId="WW8Num20z0">
    <w:name w:val="WW8Num20z0"/>
    <w:rsid w:val="005778DC"/>
    <w:rPr>
      <w:rFonts w:hint="default"/>
      <w:b/>
      <w:sz w:val="22"/>
    </w:rPr>
  </w:style>
  <w:style w:type="character" w:customStyle="1" w:styleId="WW8Num20z1">
    <w:name w:val="WW8Num20z1"/>
    <w:rsid w:val="005778DC"/>
    <w:rPr>
      <w:rFonts w:hint="default"/>
    </w:rPr>
  </w:style>
  <w:style w:type="character" w:customStyle="1" w:styleId="WW8Num21z0">
    <w:name w:val="WW8Num21z0"/>
    <w:rsid w:val="005778DC"/>
    <w:rPr>
      <w:rFonts w:hint="default"/>
      <w:b/>
    </w:rPr>
  </w:style>
  <w:style w:type="character" w:customStyle="1" w:styleId="WW8Num22z0">
    <w:name w:val="WW8Num22z0"/>
    <w:rsid w:val="005778DC"/>
    <w:rPr>
      <w:rFonts w:hint="default"/>
    </w:rPr>
  </w:style>
  <w:style w:type="character" w:customStyle="1" w:styleId="WW8Num23z0">
    <w:name w:val="WW8Num23z0"/>
    <w:rsid w:val="005778DC"/>
    <w:rPr>
      <w:rFonts w:ascii="Symbol" w:hAnsi="Symbol" w:cs="Symbol" w:hint="default"/>
    </w:rPr>
  </w:style>
  <w:style w:type="character" w:customStyle="1" w:styleId="WW8Num23z1">
    <w:name w:val="WW8Num23z1"/>
    <w:rsid w:val="005778DC"/>
    <w:rPr>
      <w:rFonts w:ascii="Courier New" w:hAnsi="Courier New" w:cs="Courier New" w:hint="default"/>
    </w:rPr>
  </w:style>
  <w:style w:type="character" w:customStyle="1" w:styleId="WW8Num23z2">
    <w:name w:val="WW8Num23z2"/>
    <w:rsid w:val="005778DC"/>
    <w:rPr>
      <w:rFonts w:ascii="Wingdings" w:hAnsi="Wingdings" w:cs="Wingdings" w:hint="default"/>
    </w:rPr>
  </w:style>
  <w:style w:type="character" w:customStyle="1" w:styleId="WW8Num24z0">
    <w:name w:val="WW8Num24z0"/>
    <w:rsid w:val="005778DC"/>
    <w:rPr>
      <w:rFonts w:hint="default"/>
      <w:b/>
      <w:sz w:val="20"/>
    </w:rPr>
  </w:style>
  <w:style w:type="character" w:customStyle="1" w:styleId="WW8Num24z1">
    <w:name w:val="WW8Num24z1"/>
    <w:rsid w:val="005778DC"/>
  </w:style>
  <w:style w:type="character" w:customStyle="1" w:styleId="WW8Num24z2">
    <w:name w:val="WW8Num24z2"/>
    <w:rsid w:val="005778DC"/>
  </w:style>
  <w:style w:type="character" w:customStyle="1" w:styleId="WW8Num24z3">
    <w:name w:val="WW8Num24z3"/>
    <w:rsid w:val="005778DC"/>
  </w:style>
  <w:style w:type="character" w:customStyle="1" w:styleId="WW8Num24z4">
    <w:name w:val="WW8Num24z4"/>
    <w:rsid w:val="005778DC"/>
  </w:style>
  <w:style w:type="character" w:customStyle="1" w:styleId="WW8Num24z5">
    <w:name w:val="WW8Num24z5"/>
    <w:rsid w:val="005778DC"/>
  </w:style>
  <w:style w:type="character" w:customStyle="1" w:styleId="WW8Num24z6">
    <w:name w:val="WW8Num24z6"/>
    <w:rsid w:val="005778DC"/>
  </w:style>
  <w:style w:type="character" w:customStyle="1" w:styleId="WW8Num24z7">
    <w:name w:val="WW8Num24z7"/>
    <w:rsid w:val="005778DC"/>
  </w:style>
  <w:style w:type="character" w:customStyle="1" w:styleId="WW8Num24z8">
    <w:name w:val="WW8Num24z8"/>
    <w:rsid w:val="005778DC"/>
  </w:style>
  <w:style w:type="character" w:customStyle="1" w:styleId="WW8Num25z0">
    <w:name w:val="WW8Num25z0"/>
    <w:rsid w:val="005778DC"/>
    <w:rPr>
      <w:rFonts w:ascii="Arial" w:eastAsia="Arial" w:hAnsi="Arial" w:cs="Arial" w:hint="default"/>
      <w:color w:val="231F20"/>
      <w:w w:val="173"/>
      <w:sz w:val="10"/>
      <w:szCs w:val="10"/>
    </w:rPr>
  </w:style>
  <w:style w:type="character" w:customStyle="1" w:styleId="WW8Num25z1">
    <w:name w:val="WW8Num25z1"/>
    <w:rsid w:val="005778DC"/>
    <w:rPr>
      <w:rFonts w:hint="default"/>
    </w:rPr>
  </w:style>
  <w:style w:type="character" w:customStyle="1" w:styleId="WW8Num26z0">
    <w:name w:val="WW8Num26z0"/>
    <w:rsid w:val="005778DC"/>
    <w:rPr>
      <w:rFonts w:hint="default"/>
      <w:b/>
    </w:rPr>
  </w:style>
  <w:style w:type="character" w:customStyle="1" w:styleId="WW8Num27z0">
    <w:name w:val="WW8Num27z0"/>
    <w:rsid w:val="005778DC"/>
    <w:rPr>
      <w:b/>
      <w:color w:val="002060"/>
      <w:lang w:val="es-CO"/>
    </w:rPr>
  </w:style>
  <w:style w:type="character" w:customStyle="1" w:styleId="WW8Num27z1">
    <w:name w:val="WW8Num27z1"/>
    <w:rsid w:val="005778DC"/>
    <w:rPr>
      <w:rFonts w:ascii="OpenSymbol" w:hAnsi="OpenSymbol" w:cs="OpenSymbol"/>
    </w:rPr>
  </w:style>
  <w:style w:type="character" w:customStyle="1" w:styleId="WW8Num27z3">
    <w:name w:val="WW8Num27z3"/>
    <w:rsid w:val="005778DC"/>
    <w:rPr>
      <w:rFonts w:ascii="Symbol" w:hAnsi="Symbol" w:cs="OpenSymbol"/>
    </w:rPr>
  </w:style>
  <w:style w:type="character" w:customStyle="1" w:styleId="WW8Num28z0">
    <w:name w:val="WW8Num28z0"/>
    <w:rsid w:val="005778DC"/>
    <w:rPr>
      <w:rFonts w:hint="default"/>
    </w:rPr>
  </w:style>
  <w:style w:type="character" w:customStyle="1" w:styleId="WW8Num29z0">
    <w:name w:val="WW8Num29z0"/>
    <w:rsid w:val="005778DC"/>
    <w:rPr>
      <w:rFonts w:ascii="Symbol" w:hAnsi="Symbol" w:cs="Symbol" w:hint="default"/>
    </w:rPr>
  </w:style>
  <w:style w:type="character" w:customStyle="1" w:styleId="WW8Num29z1">
    <w:name w:val="WW8Num29z1"/>
    <w:rsid w:val="005778DC"/>
  </w:style>
  <w:style w:type="character" w:customStyle="1" w:styleId="WW8Num29z2">
    <w:name w:val="WW8Num29z2"/>
    <w:rsid w:val="005778DC"/>
  </w:style>
  <w:style w:type="character" w:customStyle="1" w:styleId="WW8Num29z3">
    <w:name w:val="WW8Num29z3"/>
    <w:rsid w:val="005778DC"/>
  </w:style>
  <w:style w:type="character" w:customStyle="1" w:styleId="WW8Num29z4">
    <w:name w:val="WW8Num29z4"/>
    <w:rsid w:val="005778DC"/>
  </w:style>
  <w:style w:type="character" w:customStyle="1" w:styleId="WW8Num29z5">
    <w:name w:val="WW8Num29z5"/>
    <w:rsid w:val="005778DC"/>
  </w:style>
  <w:style w:type="character" w:customStyle="1" w:styleId="WW8Num29z6">
    <w:name w:val="WW8Num29z6"/>
    <w:rsid w:val="005778DC"/>
  </w:style>
  <w:style w:type="character" w:customStyle="1" w:styleId="WW8Num29z7">
    <w:name w:val="WW8Num29z7"/>
    <w:rsid w:val="005778DC"/>
  </w:style>
  <w:style w:type="character" w:customStyle="1" w:styleId="WW8Num29z8">
    <w:name w:val="WW8Num29z8"/>
    <w:rsid w:val="005778DC"/>
  </w:style>
  <w:style w:type="character" w:customStyle="1" w:styleId="WW8Num30z0">
    <w:name w:val="WW8Num30z0"/>
    <w:rsid w:val="005778DC"/>
    <w:rPr>
      <w:rFonts w:hint="default"/>
    </w:rPr>
  </w:style>
  <w:style w:type="character" w:customStyle="1" w:styleId="WW8Num31z0">
    <w:name w:val="WW8Num31z0"/>
    <w:rsid w:val="005778DC"/>
    <w:rPr>
      <w:rFonts w:hint="default"/>
    </w:rPr>
  </w:style>
  <w:style w:type="character" w:customStyle="1" w:styleId="WW8Num32z0">
    <w:name w:val="WW8Num32z0"/>
    <w:rsid w:val="005778DC"/>
    <w:rPr>
      <w:rFonts w:hint="default"/>
    </w:rPr>
  </w:style>
  <w:style w:type="character" w:customStyle="1" w:styleId="WW8Num32z1">
    <w:name w:val="WW8Num32z1"/>
    <w:rsid w:val="005778DC"/>
  </w:style>
  <w:style w:type="character" w:customStyle="1" w:styleId="WW8Num32z2">
    <w:name w:val="WW8Num32z2"/>
    <w:rsid w:val="005778DC"/>
  </w:style>
  <w:style w:type="character" w:customStyle="1" w:styleId="WW8Num32z3">
    <w:name w:val="WW8Num32z3"/>
    <w:rsid w:val="005778DC"/>
  </w:style>
  <w:style w:type="character" w:customStyle="1" w:styleId="WW8Num32z4">
    <w:name w:val="WW8Num32z4"/>
    <w:rsid w:val="005778DC"/>
  </w:style>
  <w:style w:type="character" w:customStyle="1" w:styleId="WW8Num32z5">
    <w:name w:val="WW8Num32z5"/>
    <w:rsid w:val="005778DC"/>
  </w:style>
  <w:style w:type="character" w:customStyle="1" w:styleId="WW8Num32z6">
    <w:name w:val="WW8Num32z6"/>
    <w:rsid w:val="005778DC"/>
  </w:style>
  <w:style w:type="character" w:customStyle="1" w:styleId="WW8Num32z7">
    <w:name w:val="WW8Num32z7"/>
    <w:rsid w:val="005778DC"/>
  </w:style>
  <w:style w:type="character" w:customStyle="1" w:styleId="WW8Num32z8">
    <w:name w:val="WW8Num32z8"/>
    <w:rsid w:val="005778DC"/>
  </w:style>
  <w:style w:type="character" w:customStyle="1" w:styleId="WW8Num33z0">
    <w:name w:val="WW8Num33z0"/>
    <w:rsid w:val="005778DC"/>
    <w:rPr>
      <w:rFonts w:hint="default"/>
    </w:rPr>
  </w:style>
  <w:style w:type="character" w:customStyle="1" w:styleId="WW8Num33z1">
    <w:name w:val="WW8Num33z1"/>
    <w:rsid w:val="005778DC"/>
    <w:rPr>
      <w:rFonts w:hint="default"/>
      <w:b/>
      <w:color w:val="002060"/>
    </w:rPr>
  </w:style>
  <w:style w:type="character" w:customStyle="1" w:styleId="WW8Num34z0">
    <w:name w:val="WW8Num34z0"/>
    <w:rsid w:val="005778DC"/>
    <w:rPr>
      <w:rFonts w:ascii="Symbol" w:hAnsi="Symbol" w:cs="Symbol" w:hint="default"/>
    </w:rPr>
  </w:style>
  <w:style w:type="character" w:customStyle="1" w:styleId="WW8Num34z1">
    <w:name w:val="WW8Num34z1"/>
    <w:rsid w:val="005778DC"/>
    <w:rPr>
      <w:rFonts w:ascii="Courier New" w:hAnsi="Courier New" w:cs="Courier New" w:hint="default"/>
    </w:rPr>
  </w:style>
  <w:style w:type="character" w:customStyle="1" w:styleId="WW8Num34z2">
    <w:name w:val="WW8Num34z2"/>
    <w:rsid w:val="005778DC"/>
    <w:rPr>
      <w:rFonts w:ascii="Wingdings" w:hAnsi="Wingdings" w:cs="Wingdings" w:hint="default"/>
    </w:rPr>
  </w:style>
  <w:style w:type="character" w:customStyle="1" w:styleId="WW8Num35z0">
    <w:name w:val="WW8Num35z0"/>
    <w:rsid w:val="005778DC"/>
    <w:rPr>
      <w:rFonts w:hint="default"/>
      <w:b/>
      <w:color w:val="002060"/>
    </w:rPr>
  </w:style>
  <w:style w:type="character" w:customStyle="1" w:styleId="WW8Num35z1">
    <w:name w:val="WW8Num35z1"/>
    <w:rsid w:val="005778DC"/>
  </w:style>
  <w:style w:type="character" w:customStyle="1" w:styleId="WW8Num35z2">
    <w:name w:val="WW8Num35z2"/>
    <w:rsid w:val="005778DC"/>
  </w:style>
  <w:style w:type="character" w:customStyle="1" w:styleId="WW8Num35z3">
    <w:name w:val="WW8Num35z3"/>
    <w:rsid w:val="005778DC"/>
  </w:style>
  <w:style w:type="character" w:customStyle="1" w:styleId="WW8Num35z4">
    <w:name w:val="WW8Num35z4"/>
    <w:rsid w:val="005778DC"/>
  </w:style>
  <w:style w:type="character" w:customStyle="1" w:styleId="WW8Num35z5">
    <w:name w:val="WW8Num35z5"/>
    <w:rsid w:val="005778DC"/>
  </w:style>
  <w:style w:type="character" w:customStyle="1" w:styleId="WW8Num35z6">
    <w:name w:val="WW8Num35z6"/>
    <w:rsid w:val="005778DC"/>
  </w:style>
  <w:style w:type="character" w:customStyle="1" w:styleId="WW8Num35z7">
    <w:name w:val="WW8Num35z7"/>
    <w:rsid w:val="005778DC"/>
  </w:style>
  <w:style w:type="character" w:customStyle="1" w:styleId="WW8Num35z8">
    <w:name w:val="WW8Num35z8"/>
    <w:rsid w:val="005778DC"/>
  </w:style>
  <w:style w:type="character" w:customStyle="1" w:styleId="WW8Num36z0">
    <w:name w:val="WW8Num36z0"/>
    <w:rsid w:val="005778DC"/>
    <w:rPr>
      <w:rFonts w:hint="default"/>
      <w:b/>
      <w:color w:val="002060"/>
    </w:rPr>
  </w:style>
  <w:style w:type="character" w:customStyle="1" w:styleId="WW8Num36z1">
    <w:name w:val="WW8Num36z1"/>
    <w:rsid w:val="005778DC"/>
  </w:style>
  <w:style w:type="character" w:customStyle="1" w:styleId="WW8Num36z2">
    <w:name w:val="WW8Num36z2"/>
    <w:rsid w:val="005778DC"/>
  </w:style>
  <w:style w:type="character" w:customStyle="1" w:styleId="WW8Num36z3">
    <w:name w:val="WW8Num36z3"/>
    <w:rsid w:val="005778DC"/>
  </w:style>
  <w:style w:type="character" w:customStyle="1" w:styleId="WW8Num36z4">
    <w:name w:val="WW8Num36z4"/>
    <w:rsid w:val="005778DC"/>
  </w:style>
  <w:style w:type="character" w:customStyle="1" w:styleId="WW8Num36z5">
    <w:name w:val="WW8Num36z5"/>
    <w:rsid w:val="005778DC"/>
  </w:style>
  <w:style w:type="character" w:customStyle="1" w:styleId="WW8Num36z6">
    <w:name w:val="WW8Num36z6"/>
    <w:rsid w:val="005778DC"/>
  </w:style>
  <w:style w:type="character" w:customStyle="1" w:styleId="WW8Num36z7">
    <w:name w:val="WW8Num36z7"/>
    <w:rsid w:val="005778DC"/>
  </w:style>
  <w:style w:type="character" w:customStyle="1" w:styleId="WW8Num36z8">
    <w:name w:val="WW8Num36z8"/>
    <w:rsid w:val="005778DC"/>
  </w:style>
  <w:style w:type="character" w:customStyle="1" w:styleId="Fuentedeprrafopredeter2">
    <w:name w:val="Fuente de párrafo predeter.2"/>
    <w:rsid w:val="005778DC"/>
  </w:style>
  <w:style w:type="character" w:customStyle="1" w:styleId="WW8Num4z2">
    <w:name w:val="WW8Num4z2"/>
    <w:rsid w:val="005778DC"/>
  </w:style>
  <w:style w:type="character" w:customStyle="1" w:styleId="WW8Num4z4">
    <w:name w:val="WW8Num4z4"/>
    <w:rsid w:val="005778DC"/>
  </w:style>
  <w:style w:type="character" w:customStyle="1" w:styleId="WW8Num4z5">
    <w:name w:val="WW8Num4z5"/>
    <w:rsid w:val="005778DC"/>
  </w:style>
  <w:style w:type="character" w:customStyle="1" w:styleId="WW8Num4z6">
    <w:name w:val="WW8Num4z6"/>
    <w:rsid w:val="005778DC"/>
  </w:style>
  <w:style w:type="character" w:customStyle="1" w:styleId="WW8Num4z7">
    <w:name w:val="WW8Num4z7"/>
    <w:rsid w:val="005778DC"/>
  </w:style>
  <w:style w:type="character" w:customStyle="1" w:styleId="WW8Num4z8">
    <w:name w:val="WW8Num4z8"/>
    <w:rsid w:val="005778DC"/>
  </w:style>
  <w:style w:type="character" w:customStyle="1" w:styleId="WW8Num5z2">
    <w:name w:val="WW8Num5z2"/>
    <w:rsid w:val="005778DC"/>
  </w:style>
  <w:style w:type="character" w:customStyle="1" w:styleId="WW8Num5z3">
    <w:name w:val="WW8Num5z3"/>
    <w:rsid w:val="005778DC"/>
  </w:style>
  <w:style w:type="character" w:customStyle="1" w:styleId="WW8Num5z4">
    <w:name w:val="WW8Num5z4"/>
    <w:rsid w:val="005778DC"/>
  </w:style>
  <w:style w:type="character" w:customStyle="1" w:styleId="WW8Num5z5">
    <w:name w:val="WW8Num5z5"/>
    <w:rsid w:val="005778DC"/>
  </w:style>
  <w:style w:type="character" w:customStyle="1" w:styleId="WW8Num5z6">
    <w:name w:val="WW8Num5z6"/>
    <w:rsid w:val="005778DC"/>
  </w:style>
  <w:style w:type="character" w:customStyle="1" w:styleId="WW8Num5z7">
    <w:name w:val="WW8Num5z7"/>
    <w:rsid w:val="005778DC"/>
  </w:style>
  <w:style w:type="character" w:customStyle="1" w:styleId="WW8Num5z8">
    <w:name w:val="WW8Num5z8"/>
    <w:rsid w:val="005778DC"/>
  </w:style>
  <w:style w:type="character" w:customStyle="1" w:styleId="Fuentedeprrafopredeter1">
    <w:name w:val="Fuente de párrafo predeter.1"/>
    <w:rsid w:val="005778DC"/>
  </w:style>
  <w:style w:type="character" w:customStyle="1" w:styleId="WW-DefaultParagraphFont">
    <w:name w:val="WW-Default Paragraph Font"/>
    <w:rsid w:val="005778DC"/>
  </w:style>
  <w:style w:type="character" w:customStyle="1" w:styleId="WW8Num6z2">
    <w:name w:val="WW8Num6z2"/>
    <w:rsid w:val="005778DC"/>
  </w:style>
  <w:style w:type="character" w:customStyle="1" w:styleId="WW8Num6z3">
    <w:name w:val="WW8Num6z3"/>
    <w:rsid w:val="005778DC"/>
  </w:style>
  <w:style w:type="character" w:customStyle="1" w:styleId="WW8Num6z4">
    <w:name w:val="WW8Num6z4"/>
    <w:rsid w:val="005778DC"/>
  </w:style>
  <w:style w:type="character" w:customStyle="1" w:styleId="WW8Num6z5">
    <w:name w:val="WW8Num6z5"/>
    <w:rsid w:val="005778DC"/>
  </w:style>
  <w:style w:type="character" w:customStyle="1" w:styleId="WW8Num6z6">
    <w:name w:val="WW8Num6z6"/>
    <w:rsid w:val="005778DC"/>
  </w:style>
  <w:style w:type="character" w:customStyle="1" w:styleId="WW8Num6z7">
    <w:name w:val="WW8Num6z7"/>
    <w:rsid w:val="005778DC"/>
  </w:style>
  <w:style w:type="character" w:customStyle="1" w:styleId="WW8Num6z8">
    <w:name w:val="WW8Num6z8"/>
    <w:rsid w:val="005778DC"/>
  </w:style>
  <w:style w:type="character" w:customStyle="1" w:styleId="Fuentedeprrafopredeter10">
    <w:name w:val="Fuente de párrafo predeter.1"/>
    <w:rsid w:val="005778DC"/>
  </w:style>
  <w:style w:type="character" w:styleId="Nmerodepgina">
    <w:name w:val="page number"/>
    <w:basedOn w:val="Fuentedeprrafopredeter10"/>
    <w:rsid w:val="005778DC"/>
  </w:style>
  <w:style w:type="character" w:styleId="Hipervnculo">
    <w:name w:val="Hyperlink"/>
    <w:rsid w:val="005778DC"/>
    <w:rPr>
      <w:color w:val="FF0000"/>
      <w:u w:val="single"/>
    </w:rPr>
  </w:style>
  <w:style w:type="character" w:styleId="Textoennegrita">
    <w:name w:val="Strong"/>
    <w:qFormat/>
    <w:rsid w:val="005778DC"/>
    <w:rPr>
      <w:b/>
      <w:bCs/>
    </w:rPr>
  </w:style>
  <w:style w:type="character" w:customStyle="1" w:styleId="FootnoteCharacters">
    <w:name w:val="Footnote Characters"/>
    <w:rsid w:val="005778DC"/>
    <w:rPr>
      <w:vertAlign w:val="superscript"/>
    </w:rPr>
  </w:style>
  <w:style w:type="character" w:styleId="Hipervnculovisitado">
    <w:name w:val="FollowedHyperlink"/>
    <w:rsid w:val="005778DC"/>
    <w:rPr>
      <w:color w:val="800080"/>
      <w:u w:val="single"/>
    </w:rPr>
  </w:style>
  <w:style w:type="character" w:customStyle="1" w:styleId="Bullets">
    <w:name w:val="Bullets"/>
    <w:rsid w:val="005778DC"/>
    <w:rPr>
      <w:rFonts w:ascii="OpenSymbol" w:eastAsia="OpenSymbol" w:hAnsi="OpenSymbol" w:cs="OpenSymbol"/>
    </w:rPr>
  </w:style>
  <w:style w:type="character" w:customStyle="1" w:styleId="SourceText">
    <w:name w:val="Source Text"/>
    <w:rsid w:val="005778DC"/>
    <w:rPr>
      <w:rFonts w:ascii="Liberation Mono" w:eastAsia="Droid Sans Fallback" w:hAnsi="Liberation Mono" w:cs="Liberation Mono"/>
    </w:rPr>
  </w:style>
  <w:style w:type="character" w:customStyle="1" w:styleId="NumberingSymbols">
    <w:name w:val="Numbering Symbols"/>
    <w:rsid w:val="005778DC"/>
  </w:style>
  <w:style w:type="character" w:customStyle="1" w:styleId="EncabezadoCar">
    <w:name w:val="Encabezado Car"/>
    <w:rsid w:val="005778DC"/>
    <w:rPr>
      <w:lang w:val="es-ES_tradnl" w:eastAsia="zh-CN"/>
    </w:rPr>
  </w:style>
  <w:style w:type="character" w:customStyle="1" w:styleId="PiedepginaCar">
    <w:name w:val="Pie de página Car"/>
    <w:rsid w:val="005778DC"/>
    <w:rPr>
      <w:rFonts w:ascii="Arial" w:hAnsi="Arial" w:cs="Arial"/>
      <w:sz w:val="24"/>
      <w:lang w:val="es-ES" w:eastAsia="zh-CN"/>
    </w:rPr>
  </w:style>
  <w:style w:type="character" w:customStyle="1" w:styleId="Refdecomentario1">
    <w:name w:val="Ref. de comentario1"/>
    <w:rsid w:val="005778DC"/>
    <w:rPr>
      <w:sz w:val="16"/>
      <w:szCs w:val="16"/>
    </w:rPr>
  </w:style>
  <w:style w:type="character" w:customStyle="1" w:styleId="TextocomentarioCar">
    <w:name w:val="Texto comentario Car"/>
    <w:rsid w:val="005778DC"/>
    <w:rPr>
      <w:rFonts w:ascii="Arial" w:hAnsi="Arial" w:cs="Arial"/>
      <w:lang w:val="es-ES" w:eastAsia="zh-CN"/>
    </w:rPr>
  </w:style>
  <w:style w:type="character" w:customStyle="1" w:styleId="AsuntodelcomentarioCar">
    <w:name w:val="Asunto del comentario Car"/>
    <w:rsid w:val="005778DC"/>
    <w:rPr>
      <w:rFonts w:ascii="Arial" w:hAnsi="Arial" w:cs="Arial"/>
      <w:b/>
      <w:bCs/>
      <w:lang w:val="es-ES" w:eastAsia="zh-CN"/>
    </w:rPr>
  </w:style>
  <w:style w:type="character" w:customStyle="1" w:styleId="TextodegloboCar">
    <w:name w:val="Texto de globo Car"/>
    <w:rsid w:val="005778DC"/>
    <w:rPr>
      <w:rFonts w:ascii="Segoe UI" w:hAnsi="Segoe UI" w:cs="Segoe UI"/>
      <w:sz w:val="18"/>
      <w:szCs w:val="18"/>
      <w:lang w:val="es-ES" w:eastAsia="zh-CN"/>
    </w:rPr>
  </w:style>
  <w:style w:type="character" w:customStyle="1" w:styleId="5yl5">
    <w:name w:val="_5yl5"/>
    <w:rsid w:val="005778DC"/>
  </w:style>
  <w:style w:type="character" w:customStyle="1" w:styleId="TextoindependienteCar">
    <w:name w:val="Texto independiente Car"/>
    <w:rsid w:val="005778DC"/>
    <w:rPr>
      <w:sz w:val="24"/>
      <w:lang w:val="es-ES" w:eastAsia="zh-CN"/>
    </w:rPr>
  </w:style>
  <w:style w:type="paragraph" w:customStyle="1" w:styleId="Heading">
    <w:name w:val="Heading"/>
    <w:basedOn w:val="Normal"/>
    <w:next w:val="Textoindependiente"/>
    <w:rsid w:val="005778DC"/>
    <w:pPr>
      <w:jc w:val="center"/>
    </w:pPr>
    <w:rPr>
      <w:b/>
      <w:sz w:val="28"/>
      <w:lang w:val="es-ES_tradnl"/>
    </w:rPr>
  </w:style>
  <w:style w:type="paragraph" w:styleId="Textoindependiente">
    <w:name w:val="Body Text"/>
    <w:basedOn w:val="Normal"/>
    <w:rsid w:val="005778DC"/>
    <w:rPr>
      <w:rFonts w:ascii="Times New Roman" w:hAnsi="Times New Roman" w:cs="Times New Roman"/>
    </w:rPr>
  </w:style>
  <w:style w:type="paragraph" w:styleId="Lista">
    <w:name w:val="List"/>
    <w:basedOn w:val="Textoindependiente"/>
    <w:rsid w:val="005778DC"/>
    <w:rPr>
      <w:rFonts w:cs="FreeSans"/>
    </w:rPr>
  </w:style>
  <w:style w:type="paragraph" w:styleId="Epgrafe">
    <w:name w:val="caption"/>
    <w:basedOn w:val="Normal"/>
    <w:qFormat/>
    <w:rsid w:val="005778DC"/>
    <w:pPr>
      <w:suppressLineNumbers/>
      <w:spacing w:before="120" w:after="120"/>
    </w:pPr>
    <w:rPr>
      <w:rFonts w:cs="FreeSans"/>
      <w:i/>
      <w:iCs/>
      <w:szCs w:val="24"/>
    </w:rPr>
  </w:style>
  <w:style w:type="paragraph" w:customStyle="1" w:styleId="Index">
    <w:name w:val="Index"/>
    <w:basedOn w:val="Normal"/>
    <w:rsid w:val="005778DC"/>
    <w:pPr>
      <w:suppressLineNumbers/>
    </w:pPr>
    <w:rPr>
      <w:rFonts w:cs="FreeSans"/>
    </w:rPr>
  </w:style>
  <w:style w:type="paragraph" w:customStyle="1" w:styleId="Descripcin1">
    <w:name w:val="Descripción1"/>
    <w:basedOn w:val="Normal"/>
    <w:rsid w:val="005778DC"/>
    <w:pPr>
      <w:suppressLineNumbers/>
      <w:spacing w:before="120" w:after="120"/>
    </w:pPr>
    <w:rPr>
      <w:rFonts w:cs="FreeSans"/>
      <w:i/>
      <w:iCs/>
      <w:szCs w:val="24"/>
    </w:rPr>
  </w:style>
  <w:style w:type="paragraph" w:styleId="Encabezado">
    <w:name w:val="header"/>
    <w:basedOn w:val="Normal"/>
    <w:rsid w:val="005778DC"/>
    <w:pPr>
      <w:tabs>
        <w:tab w:val="center" w:pos="4252"/>
        <w:tab w:val="right" w:pos="8504"/>
      </w:tabs>
    </w:pPr>
    <w:rPr>
      <w:rFonts w:ascii="Times New Roman" w:hAnsi="Times New Roman" w:cs="Times New Roman"/>
      <w:sz w:val="20"/>
      <w:lang w:val="es-ES_tradnl"/>
    </w:rPr>
  </w:style>
  <w:style w:type="paragraph" w:styleId="Subttulo">
    <w:name w:val="Subtitle"/>
    <w:basedOn w:val="Normal"/>
    <w:next w:val="Textoindependiente"/>
    <w:qFormat/>
    <w:rsid w:val="005778DC"/>
    <w:pPr>
      <w:jc w:val="both"/>
    </w:pPr>
    <w:rPr>
      <w:b/>
      <w:lang w:val="es-ES_tradnl"/>
    </w:rPr>
  </w:style>
  <w:style w:type="paragraph" w:styleId="Piedepgina">
    <w:name w:val="footer"/>
    <w:basedOn w:val="Normal"/>
    <w:rsid w:val="005778DC"/>
    <w:pPr>
      <w:tabs>
        <w:tab w:val="center" w:pos="4252"/>
        <w:tab w:val="right" w:pos="8504"/>
      </w:tabs>
    </w:pPr>
  </w:style>
  <w:style w:type="paragraph" w:customStyle="1" w:styleId="Sangra2detdecuerpo">
    <w:name w:val="Sangría 2 de t. de cuerpo"/>
    <w:basedOn w:val="Normal"/>
    <w:rsid w:val="005778DC"/>
    <w:pPr>
      <w:ind w:left="2127" w:hanging="709"/>
      <w:jc w:val="both"/>
    </w:pPr>
    <w:rPr>
      <w:sz w:val="22"/>
      <w:lang w:val="es-ES_tradnl"/>
    </w:rPr>
  </w:style>
  <w:style w:type="paragraph" w:styleId="NormalWeb">
    <w:name w:val="Normal (Web)"/>
    <w:basedOn w:val="Normal"/>
    <w:rsid w:val="005778DC"/>
    <w:pPr>
      <w:spacing w:before="100" w:after="100"/>
    </w:pPr>
    <w:rPr>
      <w:rFonts w:ascii="Times New Roman" w:hAnsi="Times New Roman" w:cs="Times New Roman"/>
      <w:szCs w:val="24"/>
      <w:lang w:val="es-CO"/>
    </w:rPr>
  </w:style>
  <w:style w:type="paragraph" w:styleId="Textonotapie">
    <w:name w:val="footnote text"/>
    <w:basedOn w:val="Normal"/>
    <w:rsid w:val="005778DC"/>
    <w:rPr>
      <w:sz w:val="20"/>
    </w:rPr>
  </w:style>
  <w:style w:type="paragraph" w:styleId="Sangradetextonormal">
    <w:name w:val="Body Text Indent"/>
    <w:basedOn w:val="Normal"/>
    <w:rsid w:val="005778DC"/>
    <w:pPr>
      <w:spacing w:after="120"/>
      <w:ind w:left="283"/>
    </w:pPr>
  </w:style>
  <w:style w:type="paragraph" w:customStyle="1" w:styleId="Textodecuerpo2">
    <w:name w:val="Texto de cuerpo 2"/>
    <w:basedOn w:val="Normal"/>
    <w:rsid w:val="005778DC"/>
    <w:pPr>
      <w:spacing w:before="100" w:after="100"/>
      <w:jc w:val="both"/>
    </w:pPr>
    <w:rPr>
      <w:sz w:val="20"/>
      <w:lang w:val="es-CO"/>
    </w:rPr>
  </w:style>
  <w:style w:type="paragraph" w:customStyle="1" w:styleId="Textodecuerpo3">
    <w:name w:val="Texto de cuerpo 3"/>
    <w:basedOn w:val="Normal"/>
    <w:rsid w:val="005778DC"/>
    <w:rPr>
      <w:sz w:val="20"/>
    </w:rPr>
  </w:style>
  <w:style w:type="paragraph" w:customStyle="1" w:styleId="Mapadeldocumento1">
    <w:name w:val="Mapa del documento1"/>
    <w:basedOn w:val="Normal"/>
    <w:rsid w:val="005778DC"/>
    <w:pPr>
      <w:shd w:val="clear" w:color="auto" w:fill="000080"/>
    </w:pPr>
    <w:rPr>
      <w:rFonts w:ascii="Tahoma" w:hAnsi="Tahoma" w:cs="Tahoma"/>
      <w:sz w:val="20"/>
    </w:rPr>
  </w:style>
  <w:style w:type="paragraph" w:customStyle="1" w:styleId="FrameContents">
    <w:name w:val="Frame Contents"/>
    <w:basedOn w:val="Normal"/>
    <w:rsid w:val="005778DC"/>
  </w:style>
  <w:style w:type="paragraph" w:customStyle="1" w:styleId="PreformattedText">
    <w:name w:val="Preformatted Text"/>
    <w:basedOn w:val="Normal"/>
    <w:rsid w:val="005778DC"/>
    <w:rPr>
      <w:rFonts w:ascii="Liberation Mono" w:eastAsia="Droid Sans Fallback" w:hAnsi="Liberation Mono" w:cs="Liberation Mono"/>
      <w:sz w:val="20"/>
    </w:rPr>
  </w:style>
  <w:style w:type="paragraph" w:customStyle="1" w:styleId="TableContents">
    <w:name w:val="Table Contents"/>
    <w:basedOn w:val="Normal"/>
    <w:rsid w:val="005778DC"/>
    <w:pPr>
      <w:suppressLineNumbers/>
    </w:pPr>
  </w:style>
  <w:style w:type="paragraph" w:customStyle="1" w:styleId="TableHeading">
    <w:name w:val="Table Heading"/>
    <w:basedOn w:val="TableContents"/>
    <w:rsid w:val="005778DC"/>
    <w:pPr>
      <w:jc w:val="center"/>
    </w:pPr>
    <w:rPr>
      <w:b/>
      <w:bCs/>
    </w:rPr>
  </w:style>
  <w:style w:type="paragraph" w:customStyle="1" w:styleId="Quotations">
    <w:name w:val="Quotations"/>
    <w:basedOn w:val="Normal"/>
    <w:rsid w:val="005778DC"/>
    <w:pPr>
      <w:spacing w:after="283"/>
      <w:ind w:left="567" w:right="567"/>
    </w:pPr>
  </w:style>
  <w:style w:type="paragraph" w:customStyle="1" w:styleId="Ttulo10">
    <w:name w:val="Título1"/>
    <w:basedOn w:val="Heading"/>
    <w:next w:val="Textoindependiente"/>
    <w:rsid w:val="005778DC"/>
    <w:rPr>
      <w:bCs/>
      <w:sz w:val="56"/>
      <w:szCs w:val="56"/>
    </w:rPr>
  </w:style>
  <w:style w:type="paragraph" w:customStyle="1" w:styleId="Prrafodelista1">
    <w:name w:val="Párrafo de lista1"/>
    <w:basedOn w:val="Normal"/>
    <w:rsid w:val="005778DC"/>
    <w:pPr>
      <w:ind w:left="708"/>
    </w:pPr>
  </w:style>
  <w:style w:type="paragraph" w:customStyle="1" w:styleId="Textocomentario1">
    <w:name w:val="Texto comentario1"/>
    <w:basedOn w:val="Normal"/>
    <w:rsid w:val="005778DC"/>
    <w:rPr>
      <w:sz w:val="20"/>
    </w:rPr>
  </w:style>
  <w:style w:type="paragraph" w:styleId="Asuntodelcomentario">
    <w:name w:val="annotation subject"/>
    <w:basedOn w:val="Textocomentario1"/>
    <w:next w:val="Textocomentario1"/>
    <w:rsid w:val="005778DC"/>
    <w:rPr>
      <w:b/>
      <w:bCs/>
    </w:rPr>
  </w:style>
  <w:style w:type="paragraph" w:styleId="Textodeglobo">
    <w:name w:val="Balloon Text"/>
    <w:basedOn w:val="Normal"/>
    <w:rsid w:val="005778DC"/>
    <w:rPr>
      <w:rFonts w:ascii="Segoe UI" w:hAnsi="Segoe UI" w:cs="Segoe UI"/>
      <w:sz w:val="18"/>
      <w:szCs w:val="18"/>
    </w:rPr>
  </w:style>
  <w:style w:type="paragraph" w:styleId="Prrafodelista">
    <w:name w:val="List Paragraph"/>
    <w:basedOn w:val="Normal"/>
    <w:qFormat/>
    <w:rsid w:val="005778DC"/>
    <w:pPr>
      <w:ind w:left="708"/>
    </w:pPr>
  </w:style>
  <w:style w:type="paragraph" w:customStyle="1" w:styleId="Default">
    <w:name w:val="Default"/>
    <w:rsid w:val="00AD2D70"/>
    <w:pPr>
      <w:autoSpaceDE w:val="0"/>
      <w:autoSpaceDN w:val="0"/>
      <w:adjustRightInd w:val="0"/>
    </w:pPr>
    <w:rPr>
      <w:rFonts w:ascii="Arial" w:hAnsi="Arial" w:cs="Arial"/>
      <w:color w:val="000000"/>
      <w:sz w:val="24"/>
      <w:szCs w:val="24"/>
    </w:rPr>
  </w:style>
  <w:style w:type="table" w:customStyle="1" w:styleId="GridTable1LightAccent6">
    <w:name w:val="Grid Table 1 Light Accent 6"/>
    <w:basedOn w:val="Tablanormal"/>
    <w:uiPriority w:val="46"/>
    <w:rsid w:val="00AD2D70"/>
    <w:tblPr>
      <w:tblStyleRowBandSize w:val="1"/>
      <w:tblStyleColBandSize w:val="1"/>
      <w:tblInd w:w="0" w:type="dxa"/>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character" w:customStyle="1" w:styleId="pl-k">
    <w:name w:val="pl-k"/>
    <w:basedOn w:val="Fuentedeprrafopredeter"/>
    <w:rsid w:val="001D1B18"/>
  </w:style>
  <w:style w:type="character" w:customStyle="1" w:styleId="pl-en">
    <w:name w:val="pl-en"/>
    <w:basedOn w:val="Fuentedeprrafopredeter"/>
    <w:rsid w:val="001D1B18"/>
  </w:style>
  <w:style w:type="character" w:customStyle="1" w:styleId="pl-v">
    <w:name w:val="pl-v"/>
    <w:basedOn w:val="Fuentedeprrafopredeter"/>
    <w:rsid w:val="001D1B18"/>
  </w:style>
  <w:style w:type="character" w:customStyle="1" w:styleId="pl-c1">
    <w:name w:val="pl-c1"/>
    <w:basedOn w:val="Fuentedeprrafopredeter"/>
    <w:rsid w:val="001D1B18"/>
  </w:style>
  <w:style w:type="table" w:styleId="Tablaconcuadrcula">
    <w:name w:val="Table Grid"/>
    <w:basedOn w:val="Tablanormal"/>
    <w:uiPriority w:val="39"/>
    <w:rsid w:val="001D1B1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1Light">
    <w:name w:val="Grid Table 1 Light"/>
    <w:basedOn w:val="Tablanormal"/>
    <w:uiPriority w:val="46"/>
    <w:rsid w:val="00714AFA"/>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Light">
    <w:name w:val="Grid Table Light"/>
    <w:basedOn w:val="Tablanormal"/>
    <w:uiPriority w:val="40"/>
    <w:rsid w:val="0029094D"/>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PlainTable4">
    <w:name w:val="Plain Table 4"/>
    <w:basedOn w:val="Tablanormal"/>
    <w:uiPriority w:val="44"/>
    <w:rsid w:val="0029094D"/>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pl-smi">
    <w:name w:val="pl-smi"/>
    <w:basedOn w:val="Fuentedeprrafopredeter"/>
    <w:rsid w:val="0029094D"/>
  </w:style>
  <w:style w:type="character" w:customStyle="1" w:styleId="pl-c">
    <w:name w:val="pl-c"/>
    <w:basedOn w:val="Fuentedeprrafopredeter"/>
    <w:rsid w:val="00CB02FE"/>
  </w:style>
  <w:style w:type="character" w:customStyle="1" w:styleId="pl-s">
    <w:name w:val="pl-s"/>
    <w:basedOn w:val="Fuentedeprrafopredeter"/>
    <w:rsid w:val="00CB02FE"/>
  </w:style>
  <w:style w:type="character" w:customStyle="1" w:styleId="pl-pds">
    <w:name w:val="pl-pds"/>
    <w:basedOn w:val="Fuentedeprrafopredeter"/>
    <w:rsid w:val="00CB02FE"/>
  </w:style>
  <w:style w:type="character" w:customStyle="1" w:styleId="pl-cce">
    <w:name w:val="pl-cce"/>
    <w:basedOn w:val="Fuentedeprrafopredeter"/>
    <w:rsid w:val="00CB02FE"/>
  </w:style>
</w:styles>
</file>

<file path=word/webSettings.xml><?xml version="1.0" encoding="utf-8"?>
<w:webSettings xmlns:r="http://schemas.openxmlformats.org/officeDocument/2006/relationships" xmlns:w="http://schemas.openxmlformats.org/wordprocessingml/2006/main">
  <w:divs>
    <w:div w:id="32509332">
      <w:bodyDiv w:val="1"/>
      <w:marLeft w:val="0"/>
      <w:marRight w:val="0"/>
      <w:marTop w:val="0"/>
      <w:marBottom w:val="0"/>
      <w:divBdr>
        <w:top w:val="none" w:sz="0" w:space="0" w:color="auto"/>
        <w:left w:val="none" w:sz="0" w:space="0" w:color="auto"/>
        <w:bottom w:val="none" w:sz="0" w:space="0" w:color="auto"/>
        <w:right w:val="none" w:sz="0" w:space="0" w:color="auto"/>
      </w:divBdr>
    </w:div>
    <w:div w:id="122357141">
      <w:bodyDiv w:val="1"/>
      <w:marLeft w:val="0"/>
      <w:marRight w:val="0"/>
      <w:marTop w:val="0"/>
      <w:marBottom w:val="0"/>
      <w:divBdr>
        <w:top w:val="none" w:sz="0" w:space="0" w:color="auto"/>
        <w:left w:val="none" w:sz="0" w:space="0" w:color="auto"/>
        <w:bottom w:val="none" w:sz="0" w:space="0" w:color="auto"/>
        <w:right w:val="none" w:sz="0" w:space="0" w:color="auto"/>
      </w:divBdr>
    </w:div>
    <w:div w:id="155077448">
      <w:bodyDiv w:val="1"/>
      <w:marLeft w:val="0"/>
      <w:marRight w:val="0"/>
      <w:marTop w:val="0"/>
      <w:marBottom w:val="0"/>
      <w:divBdr>
        <w:top w:val="none" w:sz="0" w:space="0" w:color="auto"/>
        <w:left w:val="none" w:sz="0" w:space="0" w:color="auto"/>
        <w:bottom w:val="none" w:sz="0" w:space="0" w:color="auto"/>
        <w:right w:val="none" w:sz="0" w:space="0" w:color="auto"/>
      </w:divBdr>
    </w:div>
    <w:div w:id="251671216">
      <w:bodyDiv w:val="1"/>
      <w:marLeft w:val="0"/>
      <w:marRight w:val="0"/>
      <w:marTop w:val="0"/>
      <w:marBottom w:val="0"/>
      <w:divBdr>
        <w:top w:val="none" w:sz="0" w:space="0" w:color="auto"/>
        <w:left w:val="none" w:sz="0" w:space="0" w:color="auto"/>
        <w:bottom w:val="none" w:sz="0" w:space="0" w:color="auto"/>
        <w:right w:val="none" w:sz="0" w:space="0" w:color="auto"/>
      </w:divBdr>
    </w:div>
    <w:div w:id="368189131">
      <w:bodyDiv w:val="1"/>
      <w:marLeft w:val="0"/>
      <w:marRight w:val="0"/>
      <w:marTop w:val="0"/>
      <w:marBottom w:val="0"/>
      <w:divBdr>
        <w:top w:val="none" w:sz="0" w:space="0" w:color="auto"/>
        <w:left w:val="none" w:sz="0" w:space="0" w:color="auto"/>
        <w:bottom w:val="none" w:sz="0" w:space="0" w:color="auto"/>
        <w:right w:val="none" w:sz="0" w:space="0" w:color="auto"/>
      </w:divBdr>
    </w:div>
    <w:div w:id="404497031">
      <w:bodyDiv w:val="1"/>
      <w:marLeft w:val="0"/>
      <w:marRight w:val="0"/>
      <w:marTop w:val="0"/>
      <w:marBottom w:val="0"/>
      <w:divBdr>
        <w:top w:val="none" w:sz="0" w:space="0" w:color="auto"/>
        <w:left w:val="none" w:sz="0" w:space="0" w:color="auto"/>
        <w:bottom w:val="none" w:sz="0" w:space="0" w:color="auto"/>
        <w:right w:val="none" w:sz="0" w:space="0" w:color="auto"/>
      </w:divBdr>
    </w:div>
    <w:div w:id="461000255">
      <w:bodyDiv w:val="1"/>
      <w:marLeft w:val="0"/>
      <w:marRight w:val="0"/>
      <w:marTop w:val="0"/>
      <w:marBottom w:val="0"/>
      <w:divBdr>
        <w:top w:val="none" w:sz="0" w:space="0" w:color="auto"/>
        <w:left w:val="none" w:sz="0" w:space="0" w:color="auto"/>
        <w:bottom w:val="none" w:sz="0" w:space="0" w:color="auto"/>
        <w:right w:val="none" w:sz="0" w:space="0" w:color="auto"/>
      </w:divBdr>
    </w:div>
    <w:div w:id="468085698">
      <w:bodyDiv w:val="1"/>
      <w:marLeft w:val="0"/>
      <w:marRight w:val="0"/>
      <w:marTop w:val="0"/>
      <w:marBottom w:val="0"/>
      <w:divBdr>
        <w:top w:val="none" w:sz="0" w:space="0" w:color="auto"/>
        <w:left w:val="none" w:sz="0" w:space="0" w:color="auto"/>
        <w:bottom w:val="none" w:sz="0" w:space="0" w:color="auto"/>
        <w:right w:val="none" w:sz="0" w:space="0" w:color="auto"/>
      </w:divBdr>
    </w:div>
    <w:div w:id="558831123">
      <w:bodyDiv w:val="1"/>
      <w:marLeft w:val="0"/>
      <w:marRight w:val="0"/>
      <w:marTop w:val="0"/>
      <w:marBottom w:val="0"/>
      <w:divBdr>
        <w:top w:val="none" w:sz="0" w:space="0" w:color="auto"/>
        <w:left w:val="none" w:sz="0" w:space="0" w:color="auto"/>
        <w:bottom w:val="none" w:sz="0" w:space="0" w:color="auto"/>
        <w:right w:val="none" w:sz="0" w:space="0" w:color="auto"/>
      </w:divBdr>
    </w:div>
    <w:div w:id="900558962">
      <w:bodyDiv w:val="1"/>
      <w:marLeft w:val="0"/>
      <w:marRight w:val="0"/>
      <w:marTop w:val="0"/>
      <w:marBottom w:val="0"/>
      <w:divBdr>
        <w:top w:val="none" w:sz="0" w:space="0" w:color="auto"/>
        <w:left w:val="none" w:sz="0" w:space="0" w:color="auto"/>
        <w:bottom w:val="none" w:sz="0" w:space="0" w:color="auto"/>
        <w:right w:val="none" w:sz="0" w:space="0" w:color="auto"/>
      </w:divBdr>
    </w:div>
    <w:div w:id="924457664">
      <w:bodyDiv w:val="1"/>
      <w:marLeft w:val="0"/>
      <w:marRight w:val="0"/>
      <w:marTop w:val="0"/>
      <w:marBottom w:val="0"/>
      <w:divBdr>
        <w:top w:val="none" w:sz="0" w:space="0" w:color="auto"/>
        <w:left w:val="none" w:sz="0" w:space="0" w:color="auto"/>
        <w:bottom w:val="none" w:sz="0" w:space="0" w:color="auto"/>
        <w:right w:val="none" w:sz="0" w:space="0" w:color="auto"/>
      </w:divBdr>
    </w:div>
    <w:div w:id="930509127">
      <w:bodyDiv w:val="1"/>
      <w:marLeft w:val="0"/>
      <w:marRight w:val="0"/>
      <w:marTop w:val="0"/>
      <w:marBottom w:val="0"/>
      <w:divBdr>
        <w:top w:val="none" w:sz="0" w:space="0" w:color="auto"/>
        <w:left w:val="none" w:sz="0" w:space="0" w:color="auto"/>
        <w:bottom w:val="none" w:sz="0" w:space="0" w:color="auto"/>
        <w:right w:val="none" w:sz="0" w:space="0" w:color="auto"/>
      </w:divBdr>
    </w:div>
    <w:div w:id="974026162">
      <w:bodyDiv w:val="1"/>
      <w:marLeft w:val="0"/>
      <w:marRight w:val="0"/>
      <w:marTop w:val="0"/>
      <w:marBottom w:val="0"/>
      <w:divBdr>
        <w:top w:val="none" w:sz="0" w:space="0" w:color="auto"/>
        <w:left w:val="none" w:sz="0" w:space="0" w:color="auto"/>
        <w:bottom w:val="none" w:sz="0" w:space="0" w:color="auto"/>
        <w:right w:val="none" w:sz="0" w:space="0" w:color="auto"/>
      </w:divBdr>
    </w:div>
    <w:div w:id="1037510833">
      <w:bodyDiv w:val="1"/>
      <w:marLeft w:val="0"/>
      <w:marRight w:val="0"/>
      <w:marTop w:val="0"/>
      <w:marBottom w:val="0"/>
      <w:divBdr>
        <w:top w:val="none" w:sz="0" w:space="0" w:color="auto"/>
        <w:left w:val="none" w:sz="0" w:space="0" w:color="auto"/>
        <w:bottom w:val="none" w:sz="0" w:space="0" w:color="auto"/>
        <w:right w:val="none" w:sz="0" w:space="0" w:color="auto"/>
      </w:divBdr>
    </w:div>
    <w:div w:id="1041827983">
      <w:bodyDiv w:val="1"/>
      <w:marLeft w:val="0"/>
      <w:marRight w:val="0"/>
      <w:marTop w:val="0"/>
      <w:marBottom w:val="0"/>
      <w:divBdr>
        <w:top w:val="none" w:sz="0" w:space="0" w:color="auto"/>
        <w:left w:val="none" w:sz="0" w:space="0" w:color="auto"/>
        <w:bottom w:val="none" w:sz="0" w:space="0" w:color="auto"/>
        <w:right w:val="none" w:sz="0" w:space="0" w:color="auto"/>
      </w:divBdr>
    </w:div>
    <w:div w:id="1057514916">
      <w:bodyDiv w:val="1"/>
      <w:marLeft w:val="0"/>
      <w:marRight w:val="0"/>
      <w:marTop w:val="0"/>
      <w:marBottom w:val="0"/>
      <w:divBdr>
        <w:top w:val="none" w:sz="0" w:space="0" w:color="auto"/>
        <w:left w:val="none" w:sz="0" w:space="0" w:color="auto"/>
        <w:bottom w:val="none" w:sz="0" w:space="0" w:color="auto"/>
        <w:right w:val="none" w:sz="0" w:space="0" w:color="auto"/>
      </w:divBdr>
    </w:div>
    <w:div w:id="1099837265">
      <w:bodyDiv w:val="1"/>
      <w:marLeft w:val="0"/>
      <w:marRight w:val="0"/>
      <w:marTop w:val="0"/>
      <w:marBottom w:val="0"/>
      <w:divBdr>
        <w:top w:val="none" w:sz="0" w:space="0" w:color="auto"/>
        <w:left w:val="none" w:sz="0" w:space="0" w:color="auto"/>
        <w:bottom w:val="none" w:sz="0" w:space="0" w:color="auto"/>
        <w:right w:val="none" w:sz="0" w:space="0" w:color="auto"/>
      </w:divBdr>
    </w:div>
    <w:div w:id="1121998067">
      <w:bodyDiv w:val="1"/>
      <w:marLeft w:val="0"/>
      <w:marRight w:val="0"/>
      <w:marTop w:val="0"/>
      <w:marBottom w:val="0"/>
      <w:divBdr>
        <w:top w:val="none" w:sz="0" w:space="0" w:color="auto"/>
        <w:left w:val="none" w:sz="0" w:space="0" w:color="auto"/>
        <w:bottom w:val="none" w:sz="0" w:space="0" w:color="auto"/>
        <w:right w:val="none" w:sz="0" w:space="0" w:color="auto"/>
      </w:divBdr>
    </w:div>
    <w:div w:id="1137801816">
      <w:bodyDiv w:val="1"/>
      <w:marLeft w:val="0"/>
      <w:marRight w:val="0"/>
      <w:marTop w:val="0"/>
      <w:marBottom w:val="0"/>
      <w:divBdr>
        <w:top w:val="none" w:sz="0" w:space="0" w:color="auto"/>
        <w:left w:val="none" w:sz="0" w:space="0" w:color="auto"/>
        <w:bottom w:val="none" w:sz="0" w:space="0" w:color="auto"/>
        <w:right w:val="none" w:sz="0" w:space="0" w:color="auto"/>
      </w:divBdr>
    </w:div>
    <w:div w:id="1164660189">
      <w:bodyDiv w:val="1"/>
      <w:marLeft w:val="0"/>
      <w:marRight w:val="0"/>
      <w:marTop w:val="0"/>
      <w:marBottom w:val="0"/>
      <w:divBdr>
        <w:top w:val="none" w:sz="0" w:space="0" w:color="auto"/>
        <w:left w:val="none" w:sz="0" w:space="0" w:color="auto"/>
        <w:bottom w:val="none" w:sz="0" w:space="0" w:color="auto"/>
        <w:right w:val="none" w:sz="0" w:space="0" w:color="auto"/>
      </w:divBdr>
    </w:div>
    <w:div w:id="1170295186">
      <w:bodyDiv w:val="1"/>
      <w:marLeft w:val="0"/>
      <w:marRight w:val="0"/>
      <w:marTop w:val="0"/>
      <w:marBottom w:val="0"/>
      <w:divBdr>
        <w:top w:val="none" w:sz="0" w:space="0" w:color="auto"/>
        <w:left w:val="none" w:sz="0" w:space="0" w:color="auto"/>
        <w:bottom w:val="none" w:sz="0" w:space="0" w:color="auto"/>
        <w:right w:val="none" w:sz="0" w:space="0" w:color="auto"/>
      </w:divBdr>
    </w:div>
    <w:div w:id="1244533214">
      <w:bodyDiv w:val="1"/>
      <w:marLeft w:val="0"/>
      <w:marRight w:val="0"/>
      <w:marTop w:val="0"/>
      <w:marBottom w:val="0"/>
      <w:divBdr>
        <w:top w:val="none" w:sz="0" w:space="0" w:color="auto"/>
        <w:left w:val="none" w:sz="0" w:space="0" w:color="auto"/>
        <w:bottom w:val="none" w:sz="0" w:space="0" w:color="auto"/>
        <w:right w:val="none" w:sz="0" w:space="0" w:color="auto"/>
      </w:divBdr>
    </w:div>
    <w:div w:id="1342706146">
      <w:bodyDiv w:val="1"/>
      <w:marLeft w:val="0"/>
      <w:marRight w:val="0"/>
      <w:marTop w:val="0"/>
      <w:marBottom w:val="0"/>
      <w:divBdr>
        <w:top w:val="none" w:sz="0" w:space="0" w:color="auto"/>
        <w:left w:val="none" w:sz="0" w:space="0" w:color="auto"/>
        <w:bottom w:val="none" w:sz="0" w:space="0" w:color="auto"/>
        <w:right w:val="none" w:sz="0" w:space="0" w:color="auto"/>
      </w:divBdr>
    </w:div>
    <w:div w:id="1360620295">
      <w:bodyDiv w:val="1"/>
      <w:marLeft w:val="0"/>
      <w:marRight w:val="0"/>
      <w:marTop w:val="0"/>
      <w:marBottom w:val="0"/>
      <w:divBdr>
        <w:top w:val="none" w:sz="0" w:space="0" w:color="auto"/>
        <w:left w:val="none" w:sz="0" w:space="0" w:color="auto"/>
        <w:bottom w:val="none" w:sz="0" w:space="0" w:color="auto"/>
        <w:right w:val="none" w:sz="0" w:space="0" w:color="auto"/>
      </w:divBdr>
    </w:div>
    <w:div w:id="1392968345">
      <w:bodyDiv w:val="1"/>
      <w:marLeft w:val="0"/>
      <w:marRight w:val="0"/>
      <w:marTop w:val="0"/>
      <w:marBottom w:val="0"/>
      <w:divBdr>
        <w:top w:val="none" w:sz="0" w:space="0" w:color="auto"/>
        <w:left w:val="none" w:sz="0" w:space="0" w:color="auto"/>
        <w:bottom w:val="none" w:sz="0" w:space="0" w:color="auto"/>
        <w:right w:val="none" w:sz="0" w:space="0" w:color="auto"/>
      </w:divBdr>
    </w:div>
    <w:div w:id="1421179483">
      <w:bodyDiv w:val="1"/>
      <w:marLeft w:val="0"/>
      <w:marRight w:val="0"/>
      <w:marTop w:val="0"/>
      <w:marBottom w:val="0"/>
      <w:divBdr>
        <w:top w:val="none" w:sz="0" w:space="0" w:color="auto"/>
        <w:left w:val="none" w:sz="0" w:space="0" w:color="auto"/>
        <w:bottom w:val="none" w:sz="0" w:space="0" w:color="auto"/>
        <w:right w:val="none" w:sz="0" w:space="0" w:color="auto"/>
      </w:divBdr>
    </w:div>
    <w:div w:id="1570966867">
      <w:bodyDiv w:val="1"/>
      <w:marLeft w:val="0"/>
      <w:marRight w:val="0"/>
      <w:marTop w:val="0"/>
      <w:marBottom w:val="0"/>
      <w:divBdr>
        <w:top w:val="none" w:sz="0" w:space="0" w:color="auto"/>
        <w:left w:val="none" w:sz="0" w:space="0" w:color="auto"/>
        <w:bottom w:val="none" w:sz="0" w:space="0" w:color="auto"/>
        <w:right w:val="none" w:sz="0" w:space="0" w:color="auto"/>
      </w:divBdr>
    </w:div>
    <w:div w:id="1591696928">
      <w:bodyDiv w:val="1"/>
      <w:marLeft w:val="0"/>
      <w:marRight w:val="0"/>
      <w:marTop w:val="0"/>
      <w:marBottom w:val="0"/>
      <w:divBdr>
        <w:top w:val="none" w:sz="0" w:space="0" w:color="auto"/>
        <w:left w:val="none" w:sz="0" w:space="0" w:color="auto"/>
        <w:bottom w:val="none" w:sz="0" w:space="0" w:color="auto"/>
        <w:right w:val="none" w:sz="0" w:space="0" w:color="auto"/>
      </w:divBdr>
    </w:div>
    <w:div w:id="1659385514">
      <w:bodyDiv w:val="1"/>
      <w:marLeft w:val="0"/>
      <w:marRight w:val="0"/>
      <w:marTop w:val="0"/>
      <w:marBottom w:val="0"/>
      <w:divBdr>
        <w:top w:val="none" w:sz="0" w:space="0" w:color="auto"/>
        <w:left w:val="none" w:sz="0" w:space="0" w:color="auto"/>
        <w:bottom w:val="none" w:sz="0" w:space="0" w:color="auto"/>
        <w:right w:val="none" w:sz="0" w:space="0" w:color="auto"/>
      </w:divBdr>
    </w:div>
    <w:div w:id="1682850423">
      <w:bodyDiv w:val="1"/>
      <w:marLeft w:val="0"/>
      <w:marRight w:val="0"/>
      <w:marTop w:val="0"/>
      <w:marBottom w:val="0"/>
      <w:divBdr>
        <w:top w:val="none" w:sz="0" w:space="0" w:color="auto"/>
        <w:left w:val="none" w:sz="0" w:space="0" w:color="auto"/>
        <w:bottom w:val="none" w:sz="0" w:space="0" w:color="auto"/>
        <w:right w:val="none" w:sz="0" w:space="0" w:color="auto"/>
      </w:divBdr>
    </w:div>
    <w:div w:id="1789084843">
      <w:bodyDiv w:val="1"/>
      <w:marLeft w:val="0"/>
      <w:marRight w:val="0"/>
      <w:marTop w:val="0"/>
      <w:marBottom w:val="0"/>
      <w:divBdr>
        <w:top w:val="none" w:sz="0" w:space="0" w:color="auto"/>
        <w:left w:val="none" w:sz="0" w:space="0" w:color="auto"/>
        <w:bottom w:val="none" w:sz="0" w:space="0" w:color="auto"/>
        <w:right w:val="none" w:sz="0" w:space="0" w:color="auto"/>
      </w:divBdr>
    </w:div>
    <w:div w:id="1816533505">
      <w:bodyDiv w:val="1"/>
      <w:marLeft w:val="0"/>
      <w:marRight w:val="0"/>
      <w:marTop w:val="0"/>
      <w:marBottom w:val="0"/>
      <w:divBdr>
        <w:top w:val="none" w:sz="0" w:space="0" w:color="auto"/>
        <w:left w:val="none" w:sz="0" w:space="0" w:color="auto"/>
        <w:bottom w:val="none" w:sz="0" w:space="0" w:color="auto"/>
        <w:right w:val="none" w:sz="0" w:space="0" w:color="auto"/>
      </w:divBdr>
    </w:div>
    <w:div w:id="1843542180">
      <w:bodyDiv w:val="1"/>
      <w:marLeft w:val="0"/>
      <w:marRight w:val="0"/>
      <w:marTop w:val="0"/>
      <w:marBottom w:val="0"/>
      <w:divBdr>
        <w:top w:val="none" w:sz="0" w:space="0" w:color="auto"/>
        <w:left w:val="none" w:sz="0" w:space="0" w:color="auto"/>
        <w:bottom w:val="none" w:sz="0" w:space="0" w:color="auto"/>
        <w:right w:val="none" w:sz="0" w:space="0" w:color="auto"/>
      </w:divBdr>
    </w:div>
    <w:div w:id="1858932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mtorobe@eafit.edu.c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2412E2-3CFF-412A-84DA-B38CD5FE7A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4</Pages>
  <Words>459</Words>
  <Characters>2525</Characters>
  <Application>Microsoft Office Word</Application>
  <DocSecurity>0</DocSecurity>
  <Lines>21</Lines>
  <Paragraphs>5</Paragraphs>
  <ScaleCrop>false</ScaleCrop>
  <HeadingPairs>
    <vt:vector size="2" baseType="variant">
      <vt:variant>
        <vt:lpstr>Título</vt:lpstr>
      </vt:variant>
      <vt:variant>
        <vt:i4>1</vt:i4>
      </vt:variant>
    </vt:vector>
  </HeadingPairs>
  <TitlesOfParts>
    <vt:vector size="1" baseType="lpstr">
      <vt:lpstr>ESPECIALIZACIÓN EN DISEÑO MECÁNICO</vt:lpstr>
    </vt:vector>
  </TitlesOfParts>
  <Company>Hewlett-Packard</Company>
  <LinksUpToDate>false</LinksUpToDate>
  <CharactersWithSpaces>2979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ESPECIALIZACIÓN EN DISEÑO MECÁNICO</dc:title>
  <dc:creator>Informatica</dc:creator>
  <cp:lastModifiedBy>luisa vasquez</cp:lastModifiedBy>
  <cp:revision>3</cp:revision>
  <cp:lastPrinted>2017-10-22T02:39:00Z</cp:lastPrinted>
  <dcterms:created xsi:type="dcterms:W3CDTF">2018-04-08T04:51:00Z</dcterms:created>
  <dcterms:modified xsi:type="dcterms:W3CDTF">2018-04-08T05:05:00Z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-1450327496</vt:i4>
  </property>
  <property fmtid="{D5CDD505-2E9C-101B-9397-08002B2CF9AE}" pid="3" name="_AuthorEmail">
    <vt:lpwstr>gvillega@eafit.edu.co</vt:lpwstr>
  </property>
  <property fmtid="{D5CDD505-2E9C-101B-9397-08002B2CF9AE}" pid="4" name="_AuthorEmailDisplayName">
    <vt:lpwstr>Gustavo Adolfo Villegas L.</vt:lpwstr>
  </property>
  <property fmtid="{D5CDD505-2E9C-101B-9397-08002B2CF9AE}" pid="5" name="_EmailSubject">
    <vt:lpwstr>Formatos para la presentación del curso</vt:lpwstr>
  </property>
  <property fmtid="{D5CDD505-2E9C-101B-9397-08002B2CF9AE}" pid="6" name="_ReviewingToolsShownOnce">
    <vt:lpwstr/>
  </property>
</Properties>
</file>