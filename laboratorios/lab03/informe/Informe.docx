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Pr>
          <w:b/>
          <w:color w:val="002060"/>
          <w:sz w:val="36"/>
          <w:szCs w:val="24"/>
        </w:rPr>
        <w:t>Laboratorio Nro. 5</w:t>
      </w:r>
      <w:r w:rsidR="00D36215" w:rsidRPr="001752AA">
        <w:rPr>
          <w:b/>
          <w:color w:val="002060"/>
          <w:sz w:val="36"/>
          <w:szCs w:val="24"/>
        </w:rPr>
        <w:t xml:space="preserve">: </w:t>
      </w:r>
      <w:r>
        <w:rPr>
          <w:b/>
          <w:color w:val="002060"/>
          <w:sz w:val="36"/>
          <w:szCs w:val="24"/>
        </w:rPr>
        <w:t>Árboles binarios</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D668BB" w:rsidP="00EE1AD2">
      <w:pPr>
        <w:pStyle w:val="Prrafodelista"/>
        <w:numPr>
          <w:ilvl w:val="0"/>
          <w:numId w:val="2"/>
        </w:numPr>
        <w:suppressAutoHyphens w:val="0"/>
        <w:rPr>
          <w:bCs/>
          <w:szCs w:val="24"/>
        </w:rPr>
      </w:pPr>
      <w:r>
        <w:rPr>
          <w:bCs/>
          <w:szCs w:val="24"/>
        </w:rPr>
        <w:t xml:space="preserve">Aparte de la fuerza bruta, la cual revisa absolutamente todas las soluciones posibles a un problema, </w:t>
      </w:r>
      <w:r w:rsidR="00E97641">
        <w:rPr>
          <w:bCs/>
          <w:szCs w:val="24"/>
        </w:rPr>
        <w:t>y</w:t>
      </w:r>
      <w:r>
        <w:rPr>
          <w:bCs/>
          <w:szCs w:val="24"/>
        </w:rPr>
        <w:t xml:space="preserve"> el </w:t>
      </w:r>
      <w:proofErr w:type="spellStart"/>
      <w:r>
        <w:rPr>
          <w:bCs/>
          <w:szCs w:val="24"/>
        </w:rPr>
        <w:t>backtracking</w:t>
      </w:r>
      <w:proofErr w:type="spellEnd"/>
      <w:r>
        <w:rPr>
          <w:bCs/>
          <w:szCs w:val="24"/>
        </w:rPr>
        <w:t xml:space="preserve">, </w:t>
      </w:r>
      <w:r w:rsidR="00E97641">
        <w:rPr>
          <w:bCs/>
          <w:szCs w:val="24"/>
        </w:rPr>
        <w:t xml:space="preserve">que </w:t>
      </w:r>
      <w:r>
        <w:rPr>
          <w:bCs/>
          <w:szCs w:val="24"/>
        </w:rPr>
        <w:t>descarta los caminos erróneos antes de entrar en ellos, ahorrándose así explorar d</w:t>
      </w:r>
      <w:r w:rsidR="00E97641">
        <w:rPr>
          <w:bCs/>
          <w:szCs w:val="24"/>
        </w:rPr>
        <w:t>entro de los caminos sin salida, existen los algoritmos voraces, los cuales no siempre llegan al camino más corto, pero sí a uno suficientemente eficiente, eligiendo una de las opciones y yéndose por ella, sin arrepentimiento, teniendo así un tiempo de ejecución muy bajo debido a su poca complejidad, pero con resultados menos precisos.</w:t>
      </w:r>
    </w:p>
    <w:p w:rsidR="00D15E24" w:rsidRDefault="00D15E24" w:rsidP="00EE1AD2">
      <w:pPr>
        <w:pStyle w:val="Prrafodelista"/>
        <w:numPr>
          <w:ilvl w:val="0"/>
          <w:numId w:val="2"/>
        </w:numPr>
        <w:suppressAutoHyphens w:val="0"/>
        <w:rPr>
          <w:bCs/>
          <w:szCs w:val="24"/>
        </w:rPr>
      </w:pPr>
    </w:p>
    <w:tbl>
      <w:tblPr>
        <w:tblStyle w:val="Tabladecuadrcula1clara"/>
        <w:tblpPr w:leftFromText="141" w:rightFromText="141" w:vertAnchor="text" w:horzAnchor="margin" w:tblpXSpec="center" w:tblpY="561"/>
        <w:tblW w:w="6799" w:type="dxa"/>
        <w:tblLayout w:type="fixed"/>
        <w:tblLook w:val="0000" w:firstRow="0" w:lastRow="0" w:firstColumn="0" w:lastColumn="0" w:noHBand="0" w:noVBand="0"/>
      </w:tblPr>
      <w:tblGrid>
        <w:gridCol w:w="3020"/>
        <w:gridCol w:w="3779"/>
      </w:tblGrid>
      <w:tr w:rsidR="00D15E24" w:rsidTr="00D15E24">
        <w:trPr>
          <w:trHeight w:val="112"/>
        </w:trPr>
        <w:tc>
          <w:tcPr>
            <w:tcW w:w="3020" w:type="dxa"/>
          </w:tcPr>
          <w:p w:rsidR="00D15E24" w:rsidRDefault="00D15E24" w:rsidP="00D15E24">
            <w:pPr>
              <w:pStyle w:val="Default"/>
              <w:rPr>
                <w:sz w:val="23"/>
                <w:szCs w:val="23"/>
              </w:rPr>
            </w:pPr>
            <w:r>
              <w:rPr>
                <w:b/>
                <w:bCs/>
                <w:sz w:val="23"/>
                <w:szCs w:val="23"/>
              </w:rPr>
              <w:t xml:space="preserve">Valor de N </w:t>
            </w:r>
          </w:p>
        </w:tc>
        <w:tc>
          <w:tcPr>
            <w:tcW w:w="3779" w:type="dxa"/>
          </w:tcPr>
          <w:p w:rsidR="00D15E24" w:rsidRDefault="00D15E24" w:rsidP="00D15E24">
            <w:pPr>
              <w:pStyle w:val="Default"/>
              <w:rPr>
                <w:b/>
                <w:bCs/>
                <w:sz w:val="23"/>
                <w:szCs w:val="23"/>
              </w:rPr>
            </w:pPr>
            <w:r>
              <w:rPr>
                <w:b/>
                <w:bCs/>
                <w:sz w:val="23"/>
                <w:szCs w:val="23"/>
              </w:rPr>
              <w:t>Tiempo de ejecución</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4</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5</w:t>
            </w:r>
          </w:p>
        </w:tc>
        <w:tc>
          <w:tcPr>
            <w:tcW w:w="3779" w:type="dxa"/>
          </w:tcPr>
          <w:p w:rsidR="00D15E24" w:rsidRDefault="00D15E24" w:rsidP="00E97641">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6</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7</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8</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9</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10</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11</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12</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13</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14</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15</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32</w:t>
            </w:r>
          </w:p>
        </w:tc>
        <w:tc>
          <w:tcPr>
            <w:tcW w:w="3779" w:type="dxa"/>
          </w:tcPr>
          <w:p w:rsidR="00D15E24" w:rsidRDefault="00D15E24" w:rsidP="00D15E24">
            <w:pPr>
              <w:pStyle w:val="Default"/>
              <w:jc w:val="right"/>
              <w:rPr>
                <w:sz w:val="23"/>
                <w:szCs w:val="23"/>
              </w:rPr>
            </w:pPr>
          </w:p>
        </w:tc>
      </w:tr>
      <w:tr w:rsidR="00D15E24" w:rsidTr="00D15E24">
        <w:trPr>
          <w:trHeight w:val="112"/>
        </w:trPr>
        <w:tc>
          <w:tcPr>
            <w:tcW w:w="3020" w:type="dxa"/>
          </w:tcPr>
          <w:p w:rsidR="00D15E24" w:rsidRPr="00D15E24" w:rsidRDefault="00D15E24" w:rsidP="00D15E24">
            <w:pPr>
              <w:pStyle w:val="Default"/>
              <w:jc w:val="center"/>
              <w:rPr>
                <w:b/>
                <w:sz w:val="23"/>
                <w:szCs w:val="23"/>
              </w:rPr>
            </w:pPr>
            <w:r w:rsidRPr="00D15E24">
              <w:rPr>
                <w:b/>
                <w:sz w:val="23"/>
                <w:szCs w:val="23"/>
              </w:rPr>
              <w:t>N</w:t>
            </w:r>
          </w:p>
        </w:tc>
        <w:tc>
          <w:tcPr>
            <w:tcW w:w="3779" w:type="dxa"/>
          </w:tcPr>
          <w:p w:rsidR="00D15E24" w:rsidRPr="00D15E24" w:rsidRDefault="00D15E24" w:rsidP="00D15E24">
            <w:pPr>
              <w:pStyle w:val="Default"/>
              <w:jc w:val="right"/>
              <w:rPr>
                <w:b/>
                <w:sz w:val="23"/>
                <w:szCs w:val="23"/>
              </w:rPr>
            </w:pPr>
          </w:p>
        </w:tc>
      </w:tr>
    </w:tbl>
    <w:p w:rsidR="00EE1AD2" w:rsidRDefault="00EE1AD2" w:rsidP="00D15E24">
      <w:pPr>
        <w:suppressAutoHyphens w:val="0"/>
        <w:rPr>
          <w:bCs/>
          <w:szCs w:val="24"/>
        </w:rPr>
      </w:pPr>
    </w:p>
    <w:p w:rsidR="00D15E24" w:rsidRPr="00D15E24" w:rsidRDefault="00D15E24" w:rsidP="00D15E24">
      <w:pPr>
        <w:suppressAutoHyphens w:val="0"/>
        <w:rPr>
          <w:bCs/>
          <w:szCs w:val="24"/>
        </w:rPr>
      </w:pPr>
    </w:p>
    <w:p w:rsidR="00D668BB" w:rsidRDefault="00D668BB" w:rsidP="00D668BB">
      <w:pPr>
        <w:pStyle w:val="Default"/>
      </w:pPr>
    </w:p>
    <w:p w:rsidR="00D668BB" w:rsidRDefault="00D668BB" w:rsidP="00D668BB">
      <w:pPr>
        <w:pStyle w:val="Default"/>
      </w:pPr>
    </w:p>
    <w:p w:rsidR="00D668BB" w:rsidRDefault="00D668BB" w:rsidP="00D668BB">
      <w:pPr>
        <w:pStyle w:val="Default"/>
      </w:pPr>
    </w:p>
    <w:p w:rsidR="00D668BB" w:rsidRPr="00D668BB" w:rsidRDefault="00D668BB" w:rsidP="00D668BB">
      <w:pPr>
        <w:suppressAutoHyphens w:val="0"/>
        <w:jc w:val="both"/>
        <w:rPr>
          <w:bCs/>
          <w:szCs w:val="24"/>
        </w:rPr>
      </w:pPr>
    </w:p>
    <w:p w:rsidR="00EE1AD2" w:rsidRDefault="00EE1AD2"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F05842" w:rsidP="00EE1AD2">
      <w:pPr>
        <w:suppressAutoHyphens w:val="0"/>
        <w:jc w:val="both"/>
        <w:rPr>
          <w:bCs/>
          <w:szCs w:val="24"/>
        </w:rPr>
      </w:pPr>
      <w:r>
        <w:rPr>
          <w:bCs/>
          <w:noProof/>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2034540</wp:posOffset>
                </wp:positionH>
                <wp:positionV relativeFrom="paragraph">
                  <wp:posOffset>-6903085</wp:posOffset>
                </wp:positionV>
                <wp:extent cx="2466975" cy="9877425"/>
                <wp:effectExtent l="0" t="0" r="28575" b="0"/>
                <wp:wrapNone/>
                <wp:docPr id="8" name="Arco 8"/>
                <wp:cNvGraphicFramePr/>
                <a:graphic xmlns:a="http://schemas.openxmlformats.org/drawingml/2006/main">
                  <a:graphicData uri="http://schemas.microsoft.com/office/word/2010/wordprocessingShape">
                    <wps:wsp>
                      <wps:cNvSpPr/>
                      <wps:spPr>
                        <a:xfrm>
                          <a:off x="0" y="0"/>
                          <a:ext cx="2466975" cy="987742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B3312" id="Arco 8" o:spid="_x0000_s1026" style="position:absolute;margin-left:160.2pt;margin-top:-543.55pt;width:194.25pt;height:77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66975,987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" path="m1233487,nsc1914724,,2466975,2211137,2466975,4938713r-1233487,c1233488,3292475,1233487,1646238,1233487,xem1233487,nfc1914724,,2466975,2211137,2466975,4938713e" filled="f" strokecolor="#5b9bd5 [3204]" strokeweight=".5pt">
                <v:stroke joinstyle="miter"/>
                <v:path arrowok="t" o:connecttype="custom" o:connectlocs="1233487,0;2466975,4938713" o:connectangles="0,0"/>
              </v:shape>
            </w:pict>
          </mc:Fallback>
        </mc:AlternateContent>
      </w: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Pr="00EE1AD2" w:rsidRDefault="00237FC1" w:rsidP="00EE1AD2">
      <w:pPr>
        <w:suppressAutoHyphens w:val="0"/>
        <w:jc w:val="both"/>
        <w:rPr>
          <w:bCs/>
          <w:szCs w:val="24"/>
        </w:rPr>
      </w:pPr>
    </w:p>
    <w:p w:rsidR="000B6673" w:rsidRDefault="005471F9" w:rsidP="000B6673">
      <w:pPr>
        <w:pStyle w:val="Prrafodelista"/>
        <w:numPr>
          <w:ilvl w:val="0"/>
          <w:numId w:val="2"/>
        </w:numPr>
        <w:suppressAutoHyphens w:val="0"/>
        <w:jc w:val="both"/>
        <w:rPr>
          <w:bCs/>
          <w:szCs w:val="24"/>
        </w:rPr>
      </w:pPr>
      <w:r>
        <w:rPr>
          <w:bCs/>
          <w:szCs w:val="24"/>
        </w:rPr>
        <w:t>BFS consiste en revisar primero todos los hijos de un nodo, antes de pasar a sus nietos, mientras que DFS revisa primero toda la descendencia de un hijo para luego pasar al siguiente, hasta que se acaben los nodos. En el recorrido de grafos, no se puede decir cuál es mejor sin antes revisar qué tipo de grafo es. Si es un grafo que tiene pocas ramas pero muy largas o si su solución no se encuentra en los extremos del mismo, es mejor usar BFS, puesto que recorre de manera más amplia, mientras que si el grafo tiene muchas ramas por nodo pero poco profundas, DFS es la mejor elección.</w:t>
      </w:r>
    </w:p>
    <w:p w:rsidR="00E350E0" w:rsidRDefault="00E350E0" w:rsidP="00E350E0">
      <w:pPr>
        <w:pStyle w:val="Prrafodelista"/>
        <w:suppressAutoHyphens w:val="0"/>
        <w:ind w:left="720"/>
        <w:jc w:val="both"/>
        <w:rPr>
          <w:bCs/>
          <w:szCs w:val="24"/>
        </w:rPr>
      </w:pPr>
    </w:p>
    <w:p w:rsidR="00A03CF4" w:rsidRDefault="005471F9" w:rsidP="00DD7A31">
      <w:pPr>
        <w:pStyle w:val="Prrafodelista"/>
        <w:numPr>
          <w:ilvl w:val="0"/>
          <w:numId w:val="2"/>
        </w:numPr>
        <w:suppressAutoHyphens w:val="0"/>
        <w:jc w:val="both"/>
        <w:rPr>
          <w:bCs/>
          <w:szCs w:val="24"/>
        </w:rPr>
      </w:pPr>
      <w:r>
        <w:rPr>
          <w:bCs/>
          <w:szCs w:val="24"/>
        </w:rPr>
        <w:t xml:space="preserve">El algoritmo de bloques es </w:t>
      </w:r>
      <w:r w:rsidR="005C16F8">
        <w:rPr>
          <w:bCs/>
          <w:szCs w:val="24"/>
        </w:rPr>
        <w:t xml:space="preserve">una variación de DFS, en el cual los nodos se agrupan en bloques, lo que hace más eficiente la búsqueda en estos. El algoritmo de </w:t>
      </w:r>
      <w:proofErr w:type="spellStart"/>
      <w:r w:rsidR="005C16F8">
        <w:rPr>
          <w:bCs/>
          <w:szCs w:val="24"/>
        </w:rPr>
        <w:t>dijkstra</w:t>
      </w:r>
      <w:proofErr w:type="spellEnd"/>
      <w:r w:rsidR="005C16F8">
        <w:rPr>
          <w:bCs/>
          <w:szCs w:val="24"/>
        </w:rPr>
        <w:t xml:space="preserve"> es otro algoritmo de búsqueda en grafos, el cual se asimila a BFS en que usa colas de prioridad. Este algoritmo el más eficiente a la hora de hallar el camino más corto ente dos nodos. Funciona explorando todos los nodos y calculando las distancias, y luego recorriendo y escogiendo cuál de ellos lo puede llevar a la solución más óptima, es decir, mira las distancias y las guarda mientras va recorriendo el grafo.</w:t>
      </w:r>
    </w:p>
    <w:p w:rsidR="005C16F8" w:rsidRPr="005C16F8" w:rsidRDefault="005C16F8" w:rsidP="005C16F8">
      <w:pPr>
        <w:pStyle w:val="Prrafodelista"/>
        <w:rPr>
          <w:bCs/>
          <w:szCs w:val="24"/>
        </w:rPr>
      </w:pPr>
    </w:p>
    <w:p w:rsidR="00A86A0A" w:rsidRDefault="005844A0" w:rsidP="00A86A0A">
      <w:pPr>
        <w:pStyle w:val="Prrafodelista"/>
        <w:numPr>
          <w:ilvl w:val="0"/>
          <w:numId w:val="2"/>
        </w:numPr>
        <w:suppressAutoHyphens w:val="0"/>
        <w:jc w:val="both"/>
        <w:rPr>
          <w:bCs/>
          <w:szCs w:val="24"/>
        </w:rPr>
      </w:pPr>
      <w:r>
        <w:rPr>
          <w:bCs/>
          <w:szCs w:val="24"/>
        </w:rPr>
        <w:t xml:space="preserve">El ejercicio en línea 2.1 funciona leyendo por medio de un </w:t>
      </w:r>
      <w:proofErr w:type="spellStart"/>
      <w:r>
        <w:rPr>
          <w:bCs/>
          <w:szCs w:val="24"/>
        </w:rPr>
        <w:t>BufferedReader</w:t>
      </w:r>
      <w:proofErr w:type="spellEnd"/>
      <w:r>
        <w:rPr>
          <w:bCs/>
          <w:szCs w:val="24"/>
        </w:rPr>
        <w:t xml:space="preserve">, la información de la entrada, con la cual va creando un grafo, línea por línea, hasta que no haya más arcos que agregar. Con el grafo creado, se comienza a </w:t>
      </w:r>
      <w:r w:rsidR="00A86A0A">
        <w:rPr>
          <w:bCs/>
          <w:szCs w:val="24"/>
        </w:rPr>
        <w:t>explorar</w:t>
      </w:r>
      <w:r>
        <w:rPr>
          <w:bCs/>
          <w:szCs w:val="24"/>
        </w:rPr>
        <w:t xml:space="preserve"> por medio de un algoritmo DFS recursivo. Este recorre todos los sucesores de </w:t>
      </w:r>
      <w:r w:rsidR="00A86A0A">
        <w:rPr>
          <w:bCs/>
          <w:szCs w:val="24"/>
        </w:rPr>
        <w:t xml:space="preserve">un nodo, sin repetir, pero antes de ello, revisa que el peso del camino </w:t>
      </w:r>
      <w:r w:rsidR="00A86A0A">
        <w:rPr>
          <w:bCs/>
          <w:szCs w:val="24"/>
        </w:rPr>
        <w:t xml:space="preserve">acumulado </w:t>
      </w:r>
      <w:r w:rsidR="00A86A0A">
        <w:rPr>
          <w:bCs/>
          <w:szCs w:val="24"/>
        </w:rPr>
        <w:t>al nodo que va a visitar sea inferior al peso del camino con 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A86A0A" w:rsidRPr="00A86A0A" w:rsidRDefault="00A86A0A" w:rsidP="00A86A0A">
      <w:pPr>
        <w:pStyle w:val="Prrafodelista"/>
        <w:rPr>
          <w:bCs/>
          <w:szCs w:val="24"/>
        </w:rPr>
      </w:pPr>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firstRow="1" w:lastRow="0" w:firstColumn="1" w:lastColumn="0" w:noHBand="0" w:noVBand="1"/>
      </w:tblPr>
      <w:tblGrid>
        <w:gridCol w:w="8515"/>
        <w:gridCol w:w="699"/>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inputManager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throws</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r w:rsidRPr="00A86A0A">
              <w:rPr>
                <w:rFonts w:ascii="Consolas" w:hAnsi="Consolas" w:cs="Segoe UI"/>
                <w:b/>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BufferedReader</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InputStreamReader</w:t>
            </w:r>
            <w:proofErr w:type="spellEnd"/>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uno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nodos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arcos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(uno[</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boolean</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(arcos);</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arcos;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entrada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br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readLine</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String</w:t>
            </w:r>
            <w:proofErr w:type="spellEnd"/>
            <w:r w:rsidRPr="00A86A0A">
              <w:rPr>
                <w:rFonts w:ascii="Consolas" w:hAnsi="Consolas" w:cs="Segoe UI"/>
                <w:color w:val="24292E"/>
                <w:sz w:val="18"/>
                <w:szCs w:val="18"/>
                <w:lang w:val="es-CO" w:eastAsia="es-CO"/>
              </w:rPr>
              <w:t xml:space="preserve">[] dos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entrada</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split</w:t>
            </w:r>
            <w:proofErr w:type="spellEnd"/>
            <w:r w:rsidRPr="00A86A0A">
              <w:rPr>
                <w:rFonts w:ascii="Consolas" w:hAnsi="Consolas" w:cs="Segoe UI"/>
                <w:color w:val="24292E"/>
                <w:sz w:val="18"/>
                <w:szCs w:val="18"/>
                <w:lang w:val="es-CO" w:eastAsia="es-CO"/>
              </w:rPr>
              <w:t>(</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destino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Integer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parseInt</w:t>
            </w:r>
            <w:proofErr w:type="spellEnd"/>
            <w:r w:rsidRPr="00A86A0A">
              <w:rPr>
                <w:rFonts w:ascii="Consolas" w:hAnsi="Consolas" w:cs="Segoe UI"/>
                <w:color w:val="24292E"/>
                <w:sz w:val="18"/>
                <w:szCs w:val="18"/>
                <w:lang w:val="es-CO" w:eastAsia="es-CO"/>
              </w:rPr>
              <w:t>(dos[</w:t>
            </w:r>
            <w:r w:rsidRPr="00A86A0A">
              <w:rPr>
                <w:rFonts w:ascii="Consolas" w:hAnsi="Consolas" w:cs="Segoe UI"/>
                <w:color w:val="005CC5"/>
                <w:sz w:val="18"/>
                <w:szCs w:val="18"/>
                <w:lang w:val="es-CO" w:eastAsia="es-CO"/>
              </w:rPr>
              <w:t>2</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addArc</w:t>
            </w:r>
            <w:proofErr w:type="spellEnd"/>
            <w:r w:rsidRPr="00A86A0A">
              <w:rPr>
                <w:rFonts w:ascii="Consolas" w:hAnsi="Consolas" w:cs="Segoe UI"/>
                <w:color w:val="24292E"/>
                <w:sz w:val="18"/>
                <w:szCs w:val="18"/>
                <w:lang w:val="es-CO" w:eastAsia="es-CO"/>
              </w:rPr>
              <w:t>(origen, destino,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 xml:space="preserve"> g;</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6F42C1"/>
                <w:sz w:val="18"/>
                <w:szCs w:val="18"/>
                <w:lang w:val="es-CO" w:eastAsia="es-CO"/>
              </w:rPr>
              <w:t>recorrer</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Digraph</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g</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origen</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destino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peso</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E36209"/>
                <w:sz w:val="18"/>
                <w:szCs w:val="18"/>
                <w:lang w:val="es-CO" w:eastAsia="es-CO"/>
              </w:rPr>
              <w:t>camino</w:t>
            </w:r>
            <w:r w:rsidRPr="00A86A0A">
              <w:rPr>
                <w:rFonts w:ascii="Consolas" w:hAnsi="Consolas" w:cs="Segoe UI"/>
                <w:color w:val="24292E"/>
                <w:sz w:val="18"/>
                <w:szCs w:val="18"/>
                <w:lang w:val="es-CO" w:eastAsia="es-CO"/>
              </w:rPr>
              <w:t>){</w:t>
            </w:r>
          </w:p>
        </w:tc>
        <w:tc>
          <w:tcPr>
            <w:tcW w:w="699" w:type="dxa"/>
            <w:shd w:val="clear" w:color="auto" w:fill="FFFFFF"/>
          </w:tcPr>
          <w:p w:rsidR="00A86A0A" w:rsidRPr="002B64D7" w:rsidRDefault="002B64D7" w:rsidP="00A86A0A">
            <w:pPr>
              <w:suppressAutoHyphens w:val="0"/>
              <w:spacing w:line="300" w:lineRule="atLeast"/>
              <w:rPr>
                <w:rFonts w:ascii="Consolas" w:hAnsi="Consolas" w:cs="Segoe UI"/>
                <w:b/>
                <w:color w:val="24292E"/>
                <w:sz w:val="18"/>
                <w:szCs w:val="18"/>
                <w:lang w:val="es-CO" w:eastAsia="es-CO"/>
              </w:rPr>
            </w:pPr>
            <w:proofErr w:type="gramStart"/>
            <w:r>
              <w:rPr>
                <w:rFonts w:ascii="Consolas" w:hAnsi="Consolas" w:cs="Segoe UI"/>
                <w:b/>
                <w:color w:val="24292E"/>
                <w:szCs w:val="18"/>
                <w:lang w:val="es-CO" w:eastAsia="es-CO"/>
              </w:rPr>
              <w:t>O(</w:t>
            </w:r>
            <w:proofErr w:type="gramEnd"/>
            <w:r>
              <w:rPr>
                <w:rFonts w:ascii="Consolas" w:hAnsi="Consolas" w:cs="Segoe UI"/>
                <w:b/>
                <w:color w:val="24292E"/>
                <w:szCs w:val="18"/>
                <w:lang w:val="es-CO" w:eastAsia="es-CO"/>
              </w:rPr>
              <w:t>n</w:t>
            </w:r>
            <w:r w:rsidRPr="002B64D7">
              <w:rPr>
                <w:rFonts w:ascii="Consolas" w:hAnsi="Consolas" w:cs="Segoe UI"/>
                <w:b/>
                <w:color w:val="24292E"/>
                <w:szCs w:val="18"/>
                <w:lang w:val="es-CO" w:eastAsia="es-CO"/>
              </w:rPr>
              <w:t>!</w:t>
            </w:r>
            <w:r>
              <w:rPr>
                <w:rFonts w:ascii="Consolas" w:hAnsi="Consolas" w:cs="Segoe UI"/>
                <w:b/>
                <w:color w:val="24292E"/>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(visitados[origen]){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destino){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peso;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else</w:t>
            </w:r>
            <w:proofErr w:type="spellEnd"/>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ArrayList</w:t>
            </w:r>
            <w:proofErr w:type="spellEnd"/>
            <w:r w:rsidRPr="00A86A0A">
              <w:rPr>
                <w:rFonts w:ascii="Consolas" w:hAnsi="Consolas" w:cs="Segoe UI"/>
                <w:color w:val="24292E"/>
                <w:sz w:val="18"/>
                <w:szCs w:val="18"/>
                <w:lang w:val="es-CO" w:eastAsia="es-CO"/>
              </w:rPr>
              <w:t xml:space="preserve"> 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getSuccessors</w:t>
            </w:r>
            <w:proofErr w:type="spellEnd"/>
            <w:r w:rsidRPr="00A86A0A">
              <w:rPr>
                <w:rFonts w:ascii="Consolas" w:hAnsi="Consolas" w:cs="Segoe UI"/>
                <w:color w:val="24292E"/>
                <w:sz w:val="18"/>
                <w:szCs w:val="18"/>
                <w:lang w:val="es-CO" w:eastAsia="es-CO"/>
              </w:rPr>
              <w:t>(origen);</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(sucesores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005CC5"/>
                <w:sz w:val="18"/>
                <w:szCs w:val="18"/>
                <w:lang w:val="es-CO" w:eastAsia="es-CO"/>
              </w:rPr>
              <w:t>null</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return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lastRenderedPageBreak/>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true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if</w:t>
            </w:r>
            <w:proofErr w:type="spellEnd"/>
            <w:r w:rsidRPr="00A86A0A">
              <w:rPr>
                <w:rFonts w:ascii="Consolas" w:hAnsi="Consolas" w:cs="Segoe UI"/>
                <w:color w:val="24292E"/>
                <w:sz w:val="18"/>
                <w:szCs w:val="18"/>
                <w:lang w:val="es-CO" w:eastAsia="es-CO"/>
              </w:rPr>
              <w:t xml:space="preserve">(peso </w:t>
            </w:r>
            <w:r w:rsidRPr="00A86A0A">
              <w:rPr>
                <w:rFonts w:ascii="Consolas" w:hAnsi="Consolas" w:cs="Segoe UI"/>
                <w:color w:val="D73A49"/>
                <w:sz w:val="18"/>
                <w:szCs w:val="18"/>
                <w:lang w:val="es-CO" w:eastAsia="es-CO"/>
              </w:rPr>
              <w:t>&lt;=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pesoMin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recorrer(g,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 destino, peso, camino);</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w:t>
            </w:r>
            <w:r w:rsidR="002B64D7">
              <w:rPr>
                <w:rFonts w:ascii="Consolas" w:hAnsi="Consolas" w:cs="Segoe UI"/>
                <w:color w:val="24292E"/>
                <w:sz w:val="18"/>
                <w:szCs w:val="18"/>
                <w:lang w:val="es-CO" w:eastAsia="es-CO"/>
              </w:rPr>
              <w:t>n</w:t>
            </w:r>
            <w:r>
              <w:rPr>
                <w:rFonts w:ascii="Consolas" w:hAnsi="Consolas" w:cs="Segoe UI"/>
                <w:color w:val="24292E"/>
                <w:sz w:val="18"/>
                <w:szCs w:val="18"/>
                <w:lang w:val="es-CO" w:eastAsia="es-CO"/>
              </w:rPr>
              <w:t>-1)</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peso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getWeight</w:t>
            </w:r>
            <w:proofErr w:type="spellEnd"/>
            <w:r w:rsidRPr="00A86A0A">
              <w:rPr>
                <w:rFonts w:ascii="Consolas" w:hAnsi="Consolas" w:cs="Segoe UI"/>
                <w:color w:val="24292E"/>
                <w:sz w:val="18"/>
                <w:szCs w:val="18"/>
                <w:lang w:val="es-CO" w:eastAsia="es-CO"/>
              </w:rPr>
              <w:t>(origen, (</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sucesores</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(i));</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camino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visitados[origen]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false</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public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static</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void</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6F42C1"/>
                <w:sz w:val="18"/>
                <w:szCs w:val="18"/>
                <w:lang w:val="es-CO" w:eastAsia="es-CO"/>
              </w:rPr>
              <w:t>main</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String</w:t>
            </w:r>
            <w:proofErr w:type="spellEnd"/>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E36209"/>
                <w:sz w:val="18"/>
                <w:szCs w:val="18"/>
                <w:lang w:val="es-CO" w:eastAsia="es-CO"/>
              </w:rPr>
              <w:t>args</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 xml:space="preserve"> gr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EjercicioEnLinea</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println</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try</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DigraphAM</w:t>
            </w:r>
            <w:proofErr w:type="spellEnd"/>
            <w:r w:rsidRPr="00A86A0A">
              <w:rPr>
                <w:rFonts w:ascii="Consolas" w:hAnsi="Consolas" w:cs="Segoe UI"/>
                <w:color w:val="24292E"/>
                <w:sz w:val="18"/>
                <w:szCs w:val="18"/>
                <w:lang w:val="es-CO" w:eastAsia="es-CO"/>
              </w:rPr>
              <w:t xml:space="preserve"> g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inputManager</w:t>
            </w:r>
            <w:proofErr w:type="spellEnd"/>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704B04"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O(a)</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recorrer</w:t>
            </w:r>
            <w:proofErr w:type="spellEnd"/>
            <w:r w:rsidRPr="00A86A0A">
              <w:rPr>
                <w:rFonts w:ascii="Consolas" w:hAnsi="Consolas" w:cs="Segoe UI"/>
                <w:color w:val="24292E"/>
                <w:sz w:val="18"/>
                <w:szCs w:val="18"/>
                <w:lang w:val="es-CO" w:eastAsia="es-CO"/>
              </w:rPr>
              <w:t xml:space="preserve">(g,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nodos</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proofErr w:type="gramStart"/>
            <w:r>
              <w:rPr>
                <w:rFonts w:ascii="Consolas" w:hAnsi="Consolas" w:cs="Segoe UI"/>
                <w:color w:val="24292E"/>
                <w:sz w:val="18"/>
                <w:szCs w:val="18"/>
                <w:lang w:val="es-CO" w:eastAsia="es-CO"/>
              </w:rPr>
              <w:t>O(</w:t>
            </w:r>
            <w:proofErr w:type="gramEnd"/>
            <w:r>
              <w:rPr>
                <w:rFonts w:ascii="Consolas" w:hAnsi="Consolas" w:cs="Segoe UI"/>
                <w:color w:val="24292E"/>
                <w:sz w:val="18"/>
                <w:szCs w:val="18"/>
                <w:lang w:val="es-CO" w:eastAsia="es-CO"/>
              </w:rPr>
              <w:t>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r w:rsidRPr="00A86A0A">
              <w:rPr>
                <w:rFonts w:ascii="Consolas" w:hAnsi="Consolas" w:cs="Segoe UI"/>
                <w:color w:val="D73A49"/>
                <w:sz w:val="18"/>
                <w:szCs w:val="18"/>
                <w:lang w:val="es-CO" w:eastAsia="es-CO"/>
              </w:rPr>
              <w:t>catch</w:t>
            </w:r>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IOException</w:t>
            </w:r>
            <w:proofErr w:type="spellEnd"/>
            <w:r w:rsidRPr="00A86A0A">
              <w:rPr>
                <w:rFonts w:ascii="Consolas" w:hAnsi="Consolas" w:cs="Segoe UI"/>
                <w:color w:val="24292E"/>
                <w:sz w:val="18"/>
                <w:szCs w:val="18"/>
                <w:lang w:val="es-CO" w:eastAsia="es-CO"/>
              </w:rPr>
              <w:t xml:space="preserve"> e){}</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new</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ArrayList</w:t>
            </w:r>
            <w:proofErr w:type="spellEnd"/>
            <w:r w:rsidRPr="00A86A0A">
              <w:rPr>
                <w:rFonts w:ascii="Consolas" w:hAnsi="Consolas" w:cs="Segoe UI"/>
                <w:color w:val="D73A49"/>
                <w:sz w:val="18"/>
                <w:szCs w:val="18"/>
                <w:lang w:val="es-CO" w:eastAsia="es-CO"/>
              </w:rPr>
              <w:t>&lt;</w:t>
            </w:r>
            <w:proofErr w:type="spellStart"/>
            <w:r w:rsidRPr="00A86A0A">
              <w:rPr>
                <w:rFonts w:ascii="Consolas" w:hAnsi="Consolas" w:cs="Segoe UI"/>
                <w:color w:val="24292E"/>
                <w:sz w:val="18"/>
                <w:szCs w:val="18"/>
                <w:lang w:val="es-CO" w:eastAsia="es-CO"/>
              </w:rPr>
              <w:t>Integer</w:t>
            </w:r>
            <w:proofErr w:type="spellEnd"/>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do</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add</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10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 </w:t>
            </w:r>
            <w:proofErr w:type="spellStart"/>
            <w:r w:rsidRPr="00A86A0A">
              <w:rPr>
                <w:rFonts w:ascii="Consolas" w:hAnsi="Consolas" w:cs="Segoe UI"/>
                <w:color w:val="D73A49"/>
                <w:sz w:val="18"/>
                <w:szCs w:val="18"/>
                <w:lang w:val="es-CO" w:eastAsia="es-CO"/>
              </w:rPr>
              <w:t>while</w:t>
            </w:r>
            <w:proofErr w:type="spellEnd"/>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gr</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caminoFinal</w:t>
            </w:r>
            <w:proofErr w:type="spellEnd"/>
            <w:r w:rsidRPr="00A86A0A">
              <w:rPr>
                <w:rFonts w:ascii="Consolas" w:hAnsi="Consolas" w:cs="Segoe UI"/>
                <w:color w:val="24292E"/>
                <w:sz w:val="18"/>
                <w:szCs w:val="18"/>
                <w:lang w:val="es-CO" w:eastAsia="es-CO"/>
              </w:rPr>
              <w:t xml:space="preserve">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D73A49"/>
                <w:sz w:val="18"/>
                <w:szCs w:val="18"/>
                <w:lang w:val="es-CO" w:eastAsia="es-CO"/>
              </w:rPr>
              <w:t>for</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D73A49"/>
                <w:sz w:val="18"/>
                <w:szCs w:val="18"/>
                <w:lang w:val="es-CO" w:eastAsia="es-CO"/>
              </w:rPr>
              <w:t>int</w:t>
            </w:r>
            <w:proofErr w:type="spellEnd"/>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size</w:t>
            </w:r>
            <w:proofErr w:type="spellEnd"/>
            <w:r w:rsidRPr="00A86A0A">
              <w:rPr>
                <w:rFonts w:ascii="Consolas" w:hAnsi="Consolas" w:cs="Segoe UI"/>
                <w:color w:val="24292E"/>
                <w:sz w:val="18"/>
                <w:szCs w:val="18"/>
                <w:lang w:val="es-CO" w:eastAsia="es-CO"/>
              </w:rPr>
              <w:t>()</w:t>
            </w:r>
            <w:r w:rsidRPr="00A86A0A">
              <w:rPr>
                <w:rFonts w:ascii="Consolas" w:hAnsi="Consolas" w:cs="Segoe UI"/>
                <w:color w:val="D73A49"/>
                <w:sz w:val="18"/>
                <w:szCs w:val="18"/>
                <w:lang w:val="es-CO" w:eastAsia="es-CO"/>
              </w:rPr>
              <w:t>-</w:t>
            </w:r>
            <w:r w:rsidRPr="00A86A0A">
              <w:rPr>
                <w:rFonts w:ascii="Consolas" w:hAnsi="Consolas" w:cs="Segoe UI"/>
                <w:color w:val="005CC5"/>
                <w:sz w:val="18"/>
                <w:szCs w:val="18"/>
                <w:lang w:val="es-CO" w:eastAsia="es-CO"/>
              </w:rPr>
              <w:t>1</w:t>
            </w:r>
            <w:r w:rsidRPr="00A86A0A">
              <w:rPr>
                <w:rFonts w:ascii="Consolas" w:hAnsi="Consolas" w:cs="Segoe UI"/>
                <w:color w:val="24292E"/>
                <w:sz w:val="18"/>
                <w:szCs w:val="18"/>
                <w:lang w:val="es-CO" w:eastAsia="es-CO"/>
              </w:rPr>
              <w:t xml:space="preserve">; i </w:t>
            </w:r>
            <w:r w:rsidRPr="00A86A0A">
              <w:rPr>
                <w:rFonts w:ascii="Consolas" w:hAnsi="Consolas" w:cs="Segoe UI"/>
                <w:color w:val="D73A49"/>
                <w:sz w:val="18"/>
                <w:szCs w:val="18"/>
                <w:lang w:val="es-CO" w:eastAsia="es-CO"/>
              </w:rPr>
              <w:t>&gt;=</w:t>
            </w:r>
            <w:r w:rsidRPr="00A86A0A">
              <w:rPr>
                <w:rFonts w:ascii="Consolas" w:hAnsi="Consolas" w:cs="Segoe UI"/>
                <w:color w:val="24292E"/>
                <w:sz w:val="18"/>
                <w:szCs w:val="18"/>
                <w:lang w:val="es-CO" w:eastAsia="es-CO"/>
              </w:rPr>
              <w:t xml:space="preserve"> </w:t>
            </w:r>
            <w:r w:rsidRPr="00A86A0A">
              <w:rPr>
                <w:rFonts w:ascii="Consolas" w:hAnsi="Consolas" w:cs="Segoe UI"/>
                <w:color w:val="005CC5"/>
                <w:sz w:val="18"/>
                <w:szCs w:val="18"/>
                <w:lang w:val="es-CO" w:eastAsia="es-CO"/>
              </w:rPr>
              <w:t>0</w:t>
            </w:r>
            <w:r w:rsidRPr="00A86A0A">
              <w:rPr>
                <w:rFonts w:ascii="Consolas" w:hAnsi="Consolas" w:cs="Segoe UI"/>
                <w:color w:val="24292E"/>
                <w:sz w:val="18"/>
                <w:szCs w:val="18"/>
                <w:lang w:val="es-CO" w:eastAsia="es-CO"/>
              </w:rPr>
              <w:t>; i</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roofErr w:type="spellStart"/>
            <w:r w:rsidRPr="00A86A0A">
              <w:rPr>
                <w:rFonts w:ascii="Consolas" w:hAnsi="Consolas" w:cs="Segoe UI"/>
                <w:color w:val="24292E"/>
                <w:sz w:val="18"/>
                <w:szCs w:val="18"/>
                <w:lang w:val="es-CO" w:eastAsia="es-CO"/>
              </w:rPr>
              <w:t>System</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out</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print</w:t>
            </w:r>
            <w:proofErr w:type="spellEnd"/>
            <w:r w:rsidRPr="00A86A0A">
              <w:rPr>
                <w:rFonts w:ascii="Consolas" w:hAnsi="Consolas" w:cs="Segoe UI"/>
                <w:color w:val="24292E"/>
                <w:sz w:val="18"/>
                <w:szCs w:val="18"/>
                <w:lang w:val="es-CO" w:eastAsia="es-CO"/>
              </w:rPr>
              <w:t>(</w:t>
            </w:r>
            <w:proofErr w:type="spellStart"/>
            <w:r w:rsidRPr="00A86A0A">
              <w:rPr>
                <w:rFonts w:ascii="Consolas" w:hAnsi="Consolas" w:cs="Segoe UI"/>
                <w:color w:val="24292E"/>
                <w:sz w:val="18"/>
                <w:szCs w:val="18"/>
                <w:lang w:val="es-CO" w:eastAsia="es-CO"/>
              </w:rPr>
              <w:t>solucion</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get</w:t>
            </w:r>
            <w:proofErr w:type="spellEnd"/>
            <w:r w:rsidRPr="00A86A0A">
              <w:rPr>
                <w:rFonts w:ascii="Consolas" w:hAnsi="Consolas" w:cs="Segoe UI"/>
                <w:color w:val="24292E"/>
                <w:sz w:val="18"/>
                <w:szCs w:val="18"/>
                <w:lang w:val="es-CO" w:eastAsia="es-CO"/>
              </w:rPr>
              <w:t xml:space="preserve">(i) </w:t>
            </w:r>
            <w:r w:rsidRPr="00A86A0A">
              <w:rPr>
                <w:rFonts w:ascii="Consolas" w:hAnsi="Consolas" w:cs="Segoe UI"/>
                <w:color w:val="D73A49"/>
                <w:sz w:val="18"/>
                <w:szCs w:val="18"/>
                <w:lang w:val="es-CO" w:eastAsia="es-CO"/>
              </w:rPr>
              <w:t>+</w:t>
            </w:r>
            <w:r w:rsidRPr="00A86A0A">
              <w:rPr>
                <w:rFonts w:ascii="Consolas" w:hAnsi="Consolas" w:cs="Segoe UI"/>
                <w:color w:val="24292E"/>
                <w:sz w:val="18"/>
                <w:szCs w:val="18"/>
                <w:lang w:val="es-CO" w:eastAsia="es-CO"/>
              </w:rPr>
              <w:t xml:space="preserve"> </w:t>
            </w:r>
            <w:r w:rsidRPr="00A86A0A">
              <w:rPr>
                <w:rFonts w:ascii="Consolas" w:hAnsi="Consolas" w:cs="Segoe UI"/>
                <w:color w:val="032F62"/>
                <w:sz w:val="18"/>
                <w:szCs w:val="18"/>
                <w:lang w:val="es-CO" w:eastAsia="es-CO"/>
              </w:rPr>
              <w:t>" "</w:t>
            </w:r>
            <w:r w:rsidRPr="00A86A0A">
              <w:rPr>
                <w:rFonts w:ascii="Consolas" w:hAnsi="Consolas" w:cs="Segoe UI"/>
                <w:color w:val="24292E"/>
                <w:sz w:val="18"/>
                <w:szCs w:val="18"/>
                <w:lang w:val="es-CO" w:eastAsia="es-CO"/>
              </w:rPr>
              <w:t>);</w:t>
            </w:r>
          </w:p>
        </w:tc>
        <w:tc>
          <w:tcPr>
            <w:tcW w:w="699" w:type="dxa"/>
            <w:shd w:val="clear" w:color="auto" w:fill="FFFFFF"/>
          </w:tcPr>
          <w:p w:rsidR="00A86A0A" w:rsidRPr="00A86A0A" w:rsidRDefault="002B64D7" w:rsidP="00A86A0A">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Default="00A86A0A" w:rsidP="00A86A0A">
            <w:pPr>
              <w:suppressAutoHyphens w:val="0"/>
              <w:spacing w:line="300" w:lineRule="atLeast"/>
              <w:rPr>
                <w:rFonts w:ascii="Consolas" w:hAnsi="Consolas" w:cs="Segoe UI"/>
                <w:color w:val="24292E"/>
                <w:sz w:val="18"/>
                <w:szCs w:val="18"/>
                <w:lang w:val="es-CO" w:eastAsia="es-CO"/>
              </w:rPr>
            </w:pPr>
            <w:r w:rsidRPr="00A86A0A">
              <w:rPr>
                <w:rFonts w:ascii="Consolas" w:hAnsi="Consolas" w:cs="Segoe UI"/>
                <w:color w:val="24292E"/>
                <w:sz w:val="18"/>
                <w:szCs w:val="18"/>
                <w:lang w:val="es-CO" w:eastAsia="es-CO"/>
              </w:rPr>
              <w:t xml:space="preserve">    }</w:t>
            </w:r>
          </w:p>
          <w:p w:rsidR="0087439E" w:rsidRDefault="0087439E" w:rsidP="00A86A0A">
            <w:pPr>
              <w:suppressAutoHyphens w:val="0"/>
              <w:spacing w:line="300" w:lineRule="atLeast"/>
              <w:rPr>
                <w:rFonts w:ascii="Consolas" w:hAnsi="Consolas" w:cs="Segoe UI"/>
                <w:b/>
                <w:color w:val="24292E"/>
                <w:szCs w:val="18"/>
                <w:lang w:val="es-CO" w:eastAsia="es-CO"/>
              </w:rPr>
            </w:pPr>
            <w:r w:rsidRPr="0087439E">
              <w:rPr>
                <w:rFonts w:ascii="Consolas" w:hAnsi="Consolas" w:cs="Segoe UI"/>
                <w:b/>
                <w:color w:val="24292E"/>
                <w:szCs w:val="18"/>
                <w:lang w:val="es-CO" w:eastAsia="es-CO"/>
              </w:rPr>
              <w:t xml:space="preserve">Complejidad = </w:t>
            </w:r>
            <w:proofErr w:type="gramStart"/>
            <w:r w:rsidRPr="0087439E">
              <w:rPr>
                <w:rFonts w:ascii="Consolas" w:hAnsi="Consolas" w:cs="Segoe UI"/>
                <w:b/>
                <w:color w:val="24292E"/>
                <w:szCs w:val="18"/>
                <w:lang w:val="es-CO" w:eastAsia="es-CO"/>
              </w:rPr>
              <w:t>O(</w:t>
            </w:r>
            <w:proofErr w:type="gramEnd"/>
            <w:r w:rsidRPr="0087439E">
              <w:rPr>
                <w:rFonts w:ascii="Consolas" w:hAnsi="Consolas" w:cs="Segoe UI"/>
                <w:b/>
                <w:color w:val="24292E"/>
                <w:szCs w:val="18"/>
                <w:lang w:val="es-CO" w:eastAsia="es-CO"/>
              </w:rPr>
              <w:t>n!)</w:t>
            </w:r>
          </w:p>
          <w:p w:rsidR="0087439E" w:rsidRDefault="0087439E" w:rsidP="00A86A0A">
            <w:pPr>
              <w:suppressAutoHyphens w:val="0"/>
              <w:spacing w:line="300" w:lineRule="atLeast"/>
              <w:rPr>
                <w:rFonts w:ascii="Consolas" w:hAnsi="Consolas" w:cs="Segoe UI"/>
                <w:b/>
                <w:color w:val="24292E"/>
                <w:szCs w:val="18"/>
                <w:lang w:val="es-CO" w:eastAsia="es-CO"/>
              </w:rPr>
            </w:pPr>
          </w:p>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w:t>
      </w:r>
      <w:r w:rsidR="0087439E">
        <w:rPr>
          <w:bCs/>
          <w:szCs w:val="24"/>
        </w:rPr>
        <w:t>el número de nodos</w:t>
      </w:r>
    </w:p>
    <w:p w:rsidR="00300529" w:rsidRDefault="00300529" w:rsidP="00300529">
      <w:pPr>
        <w:suppressAutoHyphens w:val="0"/>
        <w:jc w:val="both"/>
        <w:rPr>
          <w:bCs/>
          <w:szCs w:val="24"/>
        </w:rPr>
      </w:pPr>
    </w:p>
    <w:p w:rsidR="003C14E7" w:rsidRPr="00300529" w:rsidRDefault="00300529" w:rsidP="00300529">
      <w:pPr>
        <w:suppressAutoHyphens w:val="0"/>
        <w:jc w:val="both"/>
        <w:rPr>
          <w:bCs/>
          <w:szCs w:val="24"/>
        </w:rPr>
      </w:pPr>
      <w:r w:rsidRPr="00300529">
        <w:rPr>
          <w:bCs/>
          <w:szCs w:val="24"/>
        </w:rPr>
        <w:t xml:space="preserve"> </w:t>
      </w:r>
    </w:p>
    <w:p w:rsidR="003C14E7" w:rsidRDefault="003C14E7" w:rsidP="003C14E7">
      <w:pPr>
        <w:rPr>
          <w:b/>
          <w:bCs/>
        </w:rPr>
      </w:pPr>
      <w:r>
        <w:rPr>
          <w:b/>
          <w:bCs/>
          <w:color w:val="002060"/>
        </w:rPr>
        <w:t>4)</w:t>
      </w:r>
      <w:r>
        <w:rPr>
          <w:b/>
          <w:bCs/>
        </w:rPr>
        <w:t xml:space="preserve"> Simulacro de parcial</w:t>
      </w:r>
    </w:p>
    <w:p w:rsidR="006228C4" w:rsidRDefault="006228C4" w:rsidP="003C14E7">
      <w:pPr>
        <w:rPr>
          <w:b/>
          <w:bCs/>
        </w:rPr>
      </w:pPr>
    </w:p>
    <w:p w:rsidR="006228C4" w:rsidRPr="003C14E7" w:rsidRDefault="006228C4" w:rsidP="003C14E7">
      <w:r>
        <w:rPr>
          <w:b/>
          <w:bCs/>
        </w:rPr>
        <w:tab/>
      </w:r>
    </w:p>
    <w:p w:rsidR="006228C4" w:rsidRDefault="006228C4" w:rsidP="006228C4">
      <w:pPr>
        <w:pStyle w:val="Prrafodelista"/>
        <w:numPr>
          <w:ilvl w:val="0"/>
          <w:numId w:val="9"/>
        </w:numPr>
        <w:suppressAutoHyphens w:val="0"/>
        <w:jc w:val="both"/>
        <w:rPr>
          <w:bCs/>
          <w:szCs w:val="24"/>
        </w:rPr>
      </w:pPr>
    </w:p>
    <w:p w:rsidR="00B47818" w:rsidRPr="00B47818" w:rsidRDefault="00B47818" w:rsidP="00B47818">
      <w:pPr>
        <w:pStyle w:val="Prrafodelista"/>
        <w:numPr>
          <w:ilvl w:val="1"/>
          <w:numId w:val="9"/>
        </w:numPr>
        <w:suppressAutoHyphens w:val="0"/>
        <w:jc w:val="both"/>
        <w:rPr>
          <w:bCs/>
          <w:szCs w:val="24"/>
        </w:rPr>
      </w:pPr>
      <w:bookmarkStart w:id="0" w:name="_GoBack"/>
      <w:bookmarkEnd w:id="0"/>
    </w:p>
    <w:p w:rsidR="00237FC1" w:rsidRDefault="00237FC1" w:rsidP="00237FC1">
      <w:pPr>
        <w:pStyle w:val="Prrafodelista"/>
        <w:numPr>
          <w:ilvl w:val="0"/>
          <w:numId w:val="9"/>
        </w:numPr>
        <w:suppressAutoHyphens w:val="0"/>
        <w:jc w:val="both"/>
        <w:rPr>
          <w:bCs/>
          <w:szCs w:val="24"/>
        </w:rPr>
      </w:pPr>
    </w:p>
    <w:p w:rsidR="00237FC1" w:rsidRPr="006228C4" w:rsidRDefault="00237FC1" w:rsidP="00237FC1">
      <w:pPr>
        <w:pStyle w:val="Prrafodelista"/>
        <w:numPr>
          <w:ilvl w:val="1"/>
          <w:numId w:val="9"/>
        </w:numPr>
        <w:suppressAutoHyphens w:val="0"/>
        <w:jc w:val="both"/>
        <w:rPr>
          <w:bCs/>
          <w:szCs w:val="24"/>
        </w:rPr>
      </w:pPr>
    </w:p>
    <w:p w:rsidR="00237FC1" w:rsidRDefault="00237FC1" w:rsidP="00237FC1">
      <w:pPr>
        <w:pStyle w:val="Prrafodelista"/>
        <w:numPr>
          <w:ilvl w:val="1"/>
          <w:numId w:val="9"/>
        </w:numPr>
        <w:suppressAutoHyphens w:val="0"/>
        <w:jc w:val="both"/>
        <w:rPr>
          <w:bCs/>
          <w:szCs w:val="24"/>
        </w:rPr>
      </w:pPr>
    </w:p>
    <w:p w:rsidR="00237FC1" w:rsidRPr="00237FC1" w:rsidRDefault="00237FC1" w:rsidP="00237FC1">
      <w:p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3C14E7" w:rsidRPr="00237FC1" w:rsidRDefault="003C14E7"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p>
    <w:sectPr w:rsidR="00237FC1" w:rsidRPr="00237FC1">
      <w:headerReference w:type="default" r:id="rId8"/>
      <w:footerReference w:type="default" r:id="rId9"/>
      <w:headerReference w:type="first" r:id="rId10"/>
      <w:footerReference w:type="first" r:id="rId11"/>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67" w:rsidRDefault="00054367">
      <w:r>
        <w:separator/>
      </w:r>
    </w:p>
  </w:endnote>
  <w:endnote w:type="continuationSeparator" w:id="0">
    <w:p w:rsidR="00054367" w:rsidRDefault="0005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A03CF4">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3"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67" w:rsidRDefault="00054367">
      <w:r>
        <w:separator/>
      </w:r>
    </w:p>
  </w:footnote>
  <w:footnote w:type="continuationSeparator" w:id="0">
    <w:p w:rsidR="00054367" w:rsidRDefault="000543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pPr>
            <w:jc w:val="center"/>
          </w:pPr>
          <w:r>
            <w:rPr>
              <w:rFonts w:ascii="Arial Rounded MT Bold" w:hAnsi="Arial Rounded MT Bold" w:cs="Arial Rounded MT Bold"/>
              <w:bCs/>
              <w:sz w:val="20"/>
              <w:szCs w:val="22"/>
              <w:lang w:val="es-CO" w:eastAsia="es-CO"/>
            </w:rPr>
            <w:t>Código: ST245</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pPr>
            <w:suppressAutoHyphens w:val="0"/>
            <w:jc w:val="center"/>
          </w:pPr>
          <w:r>
            <w:rPr>
              <w:rFonts w:ascii="Arial Rounded MT Bold" w:hAnsi="Arial Rounded MT Bold" w:cs="Arial Rounded MT Bold"/>
              <w:sz w:val="20"/>
              <w:lang w:val="es-CO" w:eastAsia="es-CO"/>
            </w:rPr>
            <w:t>Estructura de Datos 1</w:t>
          </w:r>
        </w:p>
      </w:tc>
    </w:tr>
  </w:tbl>
  <w:p w:rsidR="00A03CF4" w:rsidRDefault="00A03CF4">
    <w:pPr>
      <w:jc w:val="center"/>
      <w:rPr>
        <w:i/>
        <w:sz w:val="22"/>
      </w:rPr>
    </w:pPr>
  </w:p>
  <w:p w:rsidR="00A03CF4" w:rsidRDefault="00A03CF4">
    <w:pPr>
      <w:jc w:val="center"/>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C4239AB"/>
    <w:multiLevelType w:val="multilevel"/>
    <w:tmpl w:val="0000000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027DBD"/>
    <w:rsid w:val="00054367"/>
    <w:rsid w:val="000B6673"/>
    <w:rsid w:val="000B6D4D"/>
    <w:rsid w:val="000C4362"/>
    <w:rsid w:val="00114AC3"/>
    <w:rsid w:val="00116D7C"/>
    <w:rsid w:val="00156964"/>
    <w:rsid w:val="001752AA"/>
    <w:rsid w:val="001A2EC3"/>
    <w:rsid w:val="001B1E88"/>
    <w:rsid w:val="001D1B18"/>
    <w:rsid w:val="00233766"/>
    <w:rsid w:val="00237FC1"/>
    <w:rsid w:val="00240E68"/>
    <w:rsid w:val="0029094D"/>
    <w:rsid w:val="002B64D7"/>
    <w:rsid w:val="00300529"/>
    <w:rsid w:val="00366AA3"/>
    <w:rsid w:val="0037164D"/>
    <w:rsid w:val="003842D0"/>
    <w:rsid w:val="003A2F01"/>
    <w:rsid w:val="003A36D8"/>
    <w:rsid w:val="003B303B"/>
    <w:rsid w:val="003C14E7"/>
    <w:rsid w:val="003E32B8"/>
    <w:rsid w:val="00497832"/>
    <w:rsid w:val="004A14CA"/>
    <w:rsid w:val="004E2FE4"/>
    <w:rsid w:val="004E36D6"/>
    <w:rsid w:val="005471F9"/>
    <w:rsid w:val="005844A0"/>
    <w:rsid w:val="005C16F8"/>
    <w:rsid w:val="006228C4"/>
    <w:rsid w:val="006C3BDC"/>
    <w:rsid w:val="006E6B9E"/>
    <w:rsid w:val="00704B04"/>
    <w:rsid w:val="00714AFA"/>
    <w:rsid w:val="0071554E"/>
    <w:rsid w:val="00721772"/>
    <w:rsid w:val="00747510"/>
    <w:rsid w:val="00771B44"/>
    <w:rsid w:val="007B4FF4"/>
    <w:rsid w:val="008036E2"/>
    <w:rsid w:val="008473F1"/>
    <w:rsid w:val="0087439E"/>
    <w:rsid w:val="00975D19"/>
    <w:rsid w:val="009A5473"/>
    <w:rsid w:val="00A03CF4"/>
    <w:rsid w:val="00A54FB1"/>
    <w:rsid w:val="00A64ED9"/>
    <w:rsid w:val="00A67465"/>
    <w:rsid w:val="00A86A0A"/>
    <w:rsid w:val="00AA5122"/>
    <w:rsid w:val="00AC7495"/>
    <w:rsid w:val="00AD2D70"/>
    <w:rsid w:val="00B268D0"/>
    <w:rsid w:val="00B47818"/>
    <w:rsid w:val="00BC4B13"/>
    <w:rsid w:val="00BC7241"/>
    <w:rsid w:val="00BD23FE"/>
    <w:rsid w:val="00BF7342"/>
    <w:rsid w:val="00C835DC"/>
    <w:rsid w:val="00CA47FB"/>
    <w:rsid w:val="00CB02FE"/>
    <w:rsid w:val="00D14190"/>
    <w:rsid w:val="00D15E24"/>
    <w:rsid w:val="00D36215"/>
    <w:rsid w:val="00D668BB"/>
    <w:rsid w:val="00D70D94"/>
    <w:rsid w:val="00DE3B5B"/>
    <w:rsid w:val="00DF2513"/>
    <w:rsid w:val="00E2374E"/>
    <w:rsid w:val="00E350E0"/>
    <w:rsid w:val="00E3536D"/>
    <w:rsid w:val="00E97641"/>
    <w:rsid w:val="00EB2006"/>
    <w:rsid w:val="00EC286B"/>
    <w:rsid w:val="00EE1AD2"/>
    <w:rsid w:val="00F05842"/>
    <w:rsid w:val="00F4195E"/>
    <w:rsid w:val="00F53E2B"/>
    <w:rsid w:val="00F804C6"/>
    <w:rsid w:val="00F93B9D"/>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8419-4A02-4194-BD5F-0CF275EB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5</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20</cp:revision>
  <cp:lastPrinted>2017-10-22T02:39:00Z</cp:lastPrinted>
  <dcterms:created xsi:type="dcterms:W3CDTF">2017-09-01T23:17:00Z</dcterms:created>
  <dcterms:modified xsi:type="dcterms:W3CDTF">2018-03-11T22:31:00Z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